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CCAE86" w14:textId="20A1306B" w:rsidR="00941789" w:rsidRDefault="004E47D6">
      <w:r>
        <w:rPr>
          <w:noProof/>
        </w:rPr>
        <w:drawing>
          <wp:anchor distT="0" distB="0" distL="114300" distR="114300" simplePos="0" relativeHeight="251657728" behindDoc="1" locked="0" layoutInCell="1" allowOverlap="1" wp14:anchorId="3A3E9ACD" wp14:editId="7F920A47">
            <wp:simplePos x="0" y="0"/>
            <wp:positionH relativeFrom="column">
              <wp:posOffset>-583565</wp:posOffset>
            </wp:positionH>
            <wp:positionV relativeFrom="paragraph">
              <wp:posOffset>-286385</wp:posOffset>
            </wp:positionV>
            <wp:extent cx="6123305" cy="422275"/>
            <wp:effectExtent l="0" t="0" r="0" b="0"/>
            <wp:wrapNone/>
            <wp:docPr id="9" name="5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r="9877"/>
                    <a:stretch>
                      <a:fillRect/>
                    </a:stretch>
                  </pic:blipFill>
                  <pic:spPr bwMode="auto">
                    <a:xfrm>
                      <a:off x="0" y="0"/>
                      <a:ext cx="6123305" cy="422275"/>
                    </a:xfrm>
                    <a:prstGeom prst="rect">
                      <a:avLst/>
                    </a:prstGeom>
                    <a:noFill/>
                  </pic:spPr>
                </pic:pic>
              </a:graphicData>
            </a:graphic>
            <wp14:sizeRelH relativeFrom="page">
              <wp14:pctWidth>0</wp14:pctWidth>
            </wp14:sizeRelH>
            <wp14:sizeRelV relativeFrom="page">
              <wp14:pctHeight>0</wp14:pctHeight>
            </wp14:sizeRelV>
          </wp:anchor>
        </w:drawing>
      </w:r>
    </w:p>
    <w:p w14:paraId="07502888" w14:textId="77777777" w:rsidR="00941789" w:rsidRDefault="00941789"/>
    <w:p w14:paraId="292F9D1C" w14:textId="77777777" w:rsidR="00941789" w:rsidRDefault="00941789"/>
    <w:p w14:paraId="22AAFB63" w14:textId="77777777" w:rsidR="00941789" w:rsidRDefault="00941789"/>
    <w:p w14:paraId="147AD1FE" w14:textId="77777777" w:rsidR="00941789" w:rsidRDefault="00941789"/>
    <w:p w14:paraId="46D6CC9F" w14:textId="77777777" w:rsidR="00941789" w:rsidRDefault="00941789"/>
    <w:p w14:paraId="3974D750" w14:textId="77777777" w:rsidR="00941789" w:rsidRDefault="00941789"/>
    <w:p w14:paraId="5274F2F3" w14:textId="77777777" w:rsidR="00941789" w:rsidRDefault="00941789"/>
    <w:p w14:paraId="6B993AC7" w14:textId="77777777" w:rsidR="00941789" w:rsidRDefault="00941789"/>
    <w:p w14:paraId="7070D0B6" w14:textId="77777777" w:rsidR="00941789" w:rsidRDefault="00941789"/>
    <w:p w14:paraId="3303D007" w14:textId="77777777" w:rsidR="00941789" w:rsidRDefault="00941789"/>
    <w:p w14:paraId="34506466" w14:textId="77777777" w:rsidR="00941789" w:rsidRDefault="00941789"/>
    <w:p w14:paraId="0B287E51" w14:textId="77777777" w:rsidR="00941789" w:rsidRDefault="00941789"/>
    <w:p w14:paraId="2B829410" w14:textId="77777777" w:rsidR="00941789" w:rsidRDefault="00941789"/>
    <w:p w14:paraId="4B76EADA" w14:textId="77777777" w:rsidR="00941789" w:rsidRDefault="00941789"/>
    <w:p w14:paraId="2C1C7A26" w14:textId="77777777" w:rsidR="00941789" w:rsidRDefault="00941789"/>
    <w:p w14:paraId="5B86CC2F" w14:textId="77777777" w:rsidR="00941789" w:rsidRDefault="00941789"/>
    <w:p w14:paraId="5D5412BF" w14:textId="77777777" w:rsidR="00941789" w:rsidRDefault="00941789"/>
    <w:p w14:paraId="7D6003E6" w14:textId="77777777" w:rsidR="00941789" w:rsidRDefault="00941789"/>
    <w:p w14:paraId="67827893" w14:textId="77777777" w:rsidR="00941789" w:rsidRDefault="00941789"/>
    <w:p w14:paraId="1358A082" w14:textId="77777777" w:rsidR="00941789" w:rsidRDefault="00941789"/>
    <w:p w14:paraId="4A124D6E" w14:textId="77777777" w:rsidR="00941789" w:rsidRDefault="00941789"/>
    <w:p w14:paraId="3B314343" w14:textId="77777777" w:rsidR="00941789" w:rsidRDefault="00941789"/>
    <w:p w14:paraId="6BEE340F" w14:textId="77777777" w:rsidR="00941789" w:rsidRDefault="00941789"/>
    <w:p w14:paraId="2C5011AC" w14:textId="77777777" w:rsidR="00941789" w:rsidRDefault="00941789"/>
    <w:p w14:paraId="16C2AE75" w14:textId="77777777" w:rsidR="00941789" w:rsidRDefault="00941789"/>
    <w:p w14:paraId="45AB701B" w14:textId="77777777" w:rsidR="00941789" w:rsidRDefault="00941789"/>
    <w:p w14:paraId="5CF89F16" w14:textId="77777777" w:rsidR="00941789" w:rsidRDefault="00941789"/>
    <w:p w14:paraId="48FC02AE" w14:textId="77777777" w:rsidR="00941789" w:rsidRDefault="00941789"/>
    <w:p w14:paraId="06FFB870" w14:textId="77777777" w:rsidR="00941789" w:rsidRDefault="00941789"/>
    <w:p w14:paraId="1B535165" w14:textId="77777777" w:rsidR="00941789" w:rsidRDefault="00941789"/>
    <w:p w14:paraId="666645B6" w14:textId="77777777" w:rsidR="00941789" w:rsidRDefault="00941789"/>
    <w:p w14:paraId="7C8D55E4" w14:textId="77777777" w:rsidR="00941789" w:rsidRDefault="00941789"/>
    <w:p w14:paraId="0B39CA6A" w14:textId="3670B976" w:rsidR="00941789" w:rsidRPr="006341BE" w:rsidRDefault="00CD1857" w:rsidP="006341BE">
      <w:pPr>
        <w:jc w:val="left"/>
        <w:rPr>
          <w:sz w:val="40"/>
          <w:szCs w:val="40"/>
          <w:lang w:val="es-ES_tradnl"/>
        </w:rPr>
      </w:pPr>
      <w:r w:rsidRPr="006341BE">
        <w:rPr>
          <w:sz w:val="40"/>
          <w:szCs w:val="40"/>
          <w:lang w:val="es-ES_tradnl"/>
        </w:rPr>
        <w:t>Detección de eventos anómalos en un entorno industrial mediante</w:t>
      </w:r>
      <w:r w:rsidR="00F8073B">
        <w:rPr>
          <w:sz w:val="40"/>
          <w:szCs w:val="40"/>
          <w:lang w:val="es-ES_tradnl"/>
        </w:rPr>
        <w:t xml:space="preserve"> el uso de técnicas de</w:t>
      </w:r>
      <w:r w:rsidRPr="006341BE">
        <w:rPr>
          <w:sz w:val="40"/>
          <w:szCs w:val="40"/>
          <w:lang w:val="es-ES_tradnl"/>
        </w:rPr>
        <w:t xml:space="preserve"> </w:t>
      </w:r>
      <w:r w:rsidR="009B56ED" w:rsidRPr="006341BE">
        <w:rPr>
          <w:sz w:val="40"/>
          <w:szCs w:val="40"/>
          <w:lang w:val="en-US"/>
        </w:rPr>
        <w:t>F</w:t>
      </w:r>
      <w:r w:rsidR="00D86DB5" w:rsidRPr="006341BE">
        <w:rPr>
          <w:sz w:val="40"/>
          <w:szCs w:val="40"/>
          <w:lang w:val="en-US"/>
        </w:rPr>
        <w:t>ederated</w:t>
      </w:r>
      <w:r w:rsidRPr="006341BE">
        <w:rPr>
          <w:sz w:val="40"/>
          <w:szCs w:val="40"/>
          <w:lang w:val="en-US"/>
        </w:rPr>
        <w:t xml:space="preserve"> </w:t>
      </w:r>
      <w:r w:rsidR="009B56ED" w:rsidRPr="006341BE">
        <w:rPr>
          <w:sz w:val="40"/>
          <w:szCs w:val="40"/>
          <w:lang w:val="en-US"/>
        </w:rPr>
        <w:t>L</w:t>
      </w:r>
      <w:r w:rsidRPr="006341BE">
        <w:rPr>
          <w:sz w:val="40"/>
          <w:szCs w:val="40"/>
          <w:lang w:val="en-US"/>
        </w:rPr>
        <w:t>earning</w:t>
      </w:r>
      <w:r w:rsidRPr="006341BE">
        <w:rPr>
          <w:sz w:val="40"/>
          <w:szCs w:val="40"/>
          <w:lang w:val="es-ES_tradnl"/>
        </w:rPr>
        <w:t>.</w:t>
      </w:r>
    </w:p>
    <w:p w14:paraId="66F1273E" w14:textId="3FE03AB1" w:rsidR="00824C6E" w:rsidRDefault="00824C6E" w:rsidP="00CD1857">
      <w:pPr>
        <w:rPr>
          <w:sz w:val="40"/>
          <w:szCs w:val="40"/>
          <w:lang w:val="es-ES_tradnl"/>
        </w:rPr>
      </w:pPr>
    </w:p>
    <w:p w14:paraId="31FC8753" w14:textId="77777777" w:rsidR="00824C6E" w:rsidRPr="00CD1857" w:rsidRDefault="00824C6E" w:rsidP="00CD1857">
      <w:pPr>
        <w:rPr>
          <w:sz w:val="40"/>
          <w:szCs w:val="40"/>
          <w:lang w:val="es-ES_tradnl"/>
        </w:rPr>
      </w:pPr>
    </w:p>
    <w:p w14:paraId="4316EC38" w14:textId="77777777" w:rsidR="00941789" w:rsidRPr="00912167" w:rsidRDefault="00941789">
      <w:pPr>
        <w:rPr>
          <w:lang w:val="es-ES_tradnl"/>
        </w:rPr>
      </w:pPr>
    </w:p>
    <w:p w14:paraId="6CC65296" w14:textId="6C49254D" w:rsidR="004913D0" w:rsidRPr="00912167" w:rsidRDefault="004913D0" w:rsidP="00B37244">
      <w:pPr>
        <w:rPr>
          <w:b/>
          <w:lang w:val="es-ES_tradnl"/>
        </w:rPr>
      </w:pPr>
      <w:r>
        <w:rPr>
          <w:b/>
          <w:lang w:val="es-ES_tradnl"/>
        </w:rPr>
        <w:t>Darío Martín García Carretero</w:t>
      </w:r>
    </w:p>
    <w:p w14:paraId="47C75CE6" w14:textId="40D7DE8D" w:rsidR="00B37244" w:rsidRPr="00912167" w:rsidRDefault="004913D0" w:rsidP="00B37244">
      <w:pPr>
        <w:rPr>
          <w:lang w:val="es-ES_tradnl"/>
        </w:rPr>
      </w:pPr>
      <w:r>
        <w:rPr>
          <w:lang w:val="es-ES_tradnl"/>
        </w:rPr>
        <w:t xml:space="preserve">Máster </w:t>
      </w:r>
      <w:r w:rsidR="00F635F9">
        <w:rPr>
          <w:lang w:val="es-ES_tradnl"/>
        </w:rPr>
        <w:t xml:space="preserve">Universitario </w:t>
      </w:r>
      <w:r>
        <w:rPr>
          <w:lang w:val="es-ES_tradnl"/>
        </w:rPr>
        <w:t>en Ciencia de Datos</w:t>
      </w:r>
    </w:p>
    <w:p w14:paraId="4643C3B0" w14:textId="6DB11779" w:rsidR="00B37244" w:rsidRPr="00912167" w:rsidRDefault="00912167" w:rsidP="00B37244">
      <w:pPr>
        <w:rPr>
          <w:lang w:val="es-ES_tradnl"/>
        </w:rPr>
      </w:pPr>
      <w:r w:rsidRPr="00912167">
        <w:rPr>
          <w:lang w:val="es-ES_tradnl"/>
        </w:rPr>
        <w:t>Área</w:t>
      </w:r>
      <w:r w:rsidR="00B37244" w:rsidRPr="00912167">
        <w:rPr>
          <w:lang w:val="es-ES_tradnl"/>
        </w:rPr>
        <w:t xml:space="preserve"> </w:t>
      </w:r>
      <w:r w:rsidR="00E9187C">
        <w:rPr>
          <w:lang w:val="es-ES_tradnl"/>
        </w:rPr>
        <w:t>2</w:t>
      </w:r>
    </w:p>
    <w:p w14:paraId="30B71280" w14:textId="77777777" w:rsidR="00B37244" w:rsidRPr="00912167" w:rsidRDefault="00B37244" w:rsidP="00B37244">
      <w:pPr>
        <w:rPr>
          <w:lang w:val="es-ES_tradnl"/>
        </w:rPr>
      </w:pPr>
    </w:p>
    <w:p w14:paraId="227C7FDF" w14:textId="77777777" w:rsidR="004913D0" w:rsidRPr="004913D0" w:rsidRDefault="004913D0" w:rsidP="004913D0">
      <w:pPr>
        <w:rPr>
          <w:b/>
          <w:lang w:val="es-ES_tradnl"/>
        </w:rPr>
      </w:pPr>
    </w:p>
    <w:p w14:paraId="582464A4" w14:textId="44E73D74" w:rsidR="004913D0" w:rsidRPr="004913D0" w:rsidRDefault="004913D0" w:rsidP="004913D0">
      <w:pPr>
        <w:rPr>
          <w:b/>
          <w:lang w:val="es-ES_tradnl"/>
        </w:rPr>
      </w:pPr>
      <w:r w:rsidRPr="004913D0">
        <w:rPr>
          <w:b/>
          <w:lang w:val="es-ES_tradnl"/>
        </w:rPr>
        <w:t>Ra</w:t>
      </w:r>
      <w:r>
        <w:rPr>
          <w:b/>
          <w:lang w:val="es-ES_tradnl"/>
        </w:rPr>
        <w:t>ú</w:t>
      </w:r>
      <w:r w:rsidRPr="004913D0">
        <w:rPr>
          <w:b/>
          <w:lang w:val="es-ES_tradnl"/>
        </w:rPr>
        <w:t>l Parada Medina</w:t>
      </w:r>
    </w:p>
    <w:p w14:paraId="42BC3C27" w14:textId="0735CCCF" w:rsidR="00B37244" w:rsidRPr="00912167" w:rsidRDefault="004913D0" w:rsidP="004913D0">
      <w:pPr>
        <w:rPr>
          <w:lang w:val="es-ES_tradnl"/>
        </w:rPr>
      </w:pPr>
      <w:r w:rsidRPr="004913D0">
        <w:rPr>
          <w:b/>
          <w:lang w:val="es-ES_tradnl"/>
        </w:rPr>
        <w:t>Jordi Casas Roma</w:t>
      </w:r>
    </w:p>
    <w:p w14:paraId="4A5C6BA6" w14:textId="7E285D30" w:rsidR="00B37244" w:rsidRPr="00912167" w:rsidRDefault="001E2433" w:rsidP="00B37244">
      <w:pPr>
        <w:rPr>
          <w:lang w:val="es-ES_tradnl"/>
        </w:rPr>
      </w:pPr>
      <w:r>
        <w:rPr>
          <w:lang w:val="es-ES_tradnl"/>
        </w:rPr>
        <w:t>08/</w:t>
      </w:r>
      <w:r w:rsidR="00F549CD">
        <w:rPr>
          <w:lang w:val="es-ES_tradnl"/>
        </w:rPr>
        <w:t>01/2020</w:t>
      </w:r>
    </w:p>
    <w:p w14:paraId="569AA415" w14:textId="77777777" w:rsidR="00941789" w:rsidRDefault="00941789">
      <w:pPr>
        <w:pageBreakBefore/>
      </w:pPr>
    </w:p>
    <w:p w14:paraId="05959F3C" w14:textId="77777777" w:rsidR="00941789" w:rsidRDefault="00941789">
      <w:pPr>
        <w:ind w:right="3438"/>
        <w:rPr>
          <w:rFonts w:cs="Arial"/>
          <w:b/>
          <w:szCs w:val="20"/>
        </w:rPr>
      </w:pPr>
    </w:p>
    <w:p w14:paraId="580A7FF6" w14:textId="77777777" w:rsidR="00941789" w:rsidRDefault="00941789">
      <w:pPr>
        <w:ind w:right="3438"/>
        <w:rPr>
          <w:rFonts w:cs="Arial"/>
          <w:b/>
          <w:szCs w:val="20"/>
        </w:rPr>
      </w:pPr>
    </w:p>
    <w:p w14:paraId="25DBDEEE" w14:textId="77777777" w:rsidR="00941789" w:rsidRDefault="00941789">
      <w:pPr>
        <w:ind w:right="3438"/>
        <w:rPr>
          <w:rFonts w:cs="Arial"/>
          <w:b/>
          <w:szCs w:val="20"/>
        </w:rPr>
      </w:pPr>
    </w:p>
    <w:p w14:paraId="7F040CC6" w14:textId="77777777" w:rsidR="00941789" w:rsidRDefault="00941789">
      <w:pPr>
        <w:ind w:right="3438"/>
        <w:rPr>
          <w:rFonts w:cs="Arial"/>
          <w:b/>
          <w:szCs w:val="20"/>
        </w:rPr>
      </w:pPr>
    </w:p>
    <w:p w14:paraId="596B1099" w14:textId="77777777" w:rsidR="00941789" w:rsidRDefault="00941789">
      <w:pPr>
        <w:ind w:right="3438"/>
        <w:rPr>
          <w:rFonts w:cs="Arial"/>
          <w:b/>
          <w:szCs w:val="20"/>
        </w:rPr>
      </w:pPr>
    </w:p>
    <w:p w14:paraId="7B68A368" w14:textId="77777777" w:rsidR="00941789" w:rsidRDefault="00941789">
      <w:pPr>
        <w:ind w:right="3438"/>
        <w:rPr>
          <w:rFonts w:cs="Arial"/>
          <w:b/>
          <w:szCs w:val="20"/>
        </w:rPr>
      </w:pPr>
    </w:p>
    <w:p w14:paraId="7851C736" w14:textId="77777777" w:rsidR="00941789" w:rsidRDefault="00941789">
      <w:pPr>
        <w:ind w:right="3438"/>
        <w:rPr>
          <w:rFonts w:cs="Arial"/>
          <w:b/>
          <w:szCs w:val="20"/>
        </w:rPr>
      </w:pPr>
    </w:p>
    <w:p w14:paraId="74545B53" w14:textId="77777777" w:rsidR="00941789" w:rsidRDefault="00941789">
      <w:pPr>
        <w:ind w:right="3438"/>
        <w:rPr>
          <w:rFonts w:cs="Arial"/>
          <w:b/>
          <w:szCs w:val="20"/>
        </w:rPr>
      </w:pPr>
    </w:p>
    <w:p w14:paraId="634070F7" w14:textId="77777777" w:rsidR="00941789" w:rsidRDefault="00941789">
      <w:pPr>
        <w:ind w:right="3438"/>
        <w:rPr>
          <w:rFonts w:cs="Arial"/>
          <w:b/>
          <w:szCs w:val="20"/>
        </w:rPr>
      </w:pPr>
    </w:p>
    <w:p w14:paraId="3A3AB0A3" w14:textId="77777777" w:rsidR="00941789" w:rsidRDefault="00941789">
      <w:pPr>
        <w:ind w:right="3438"/>
        <w:rPr>
          <w:rFonts w:cs="Arial"/>
          <w:b/>
          <w:szCs w:val="20"/>
        </w:rPr>
      </w:pPr>
    </w:p>
    <w:p w14:paraId="78972F2F" w14:textId="77777777" w:rsidR="00941789" w:rsidRDefault="00941789">
      <w:pPr>
        <w:ind w:right="3438"/>
        <w:rPr>
          <w:rFonts w:cs="Arial"/>
          <w:b/>
          <w:szCs w:val="20"/>
        </w:rPr>
      </w:pPr>
    </w:p>
    <w:p w14:paraId="5AFA1356" w14:textId="77777777" w:rsidR="00941789" w:rsidRDefault="00941789">
      <w:pPr>
        <w:ind w:right="3438"/>
        <w:rPr>
          <w:rFonts w:cs="Arial"/>
          <w:b/>
          <w:szCs w:val="20"/>
        </w:rPr>
      </w:pPr>
    </w:p>
    <w:p w14:paraId="46C4AE6C" w14:textId="77777777" w:rsidR="00941789" w:rsidRDefault="00941789">
      <w:pPr>
        <w:ind w:right="3438"/>
        <w:rPr>
          <w:rFonts w:cs="Arial"/>
          <w:b/>
          <w:szCs w:val="20"/>
        </w:rPr>
      </w:pPr>
    </w:p>
    <w:p w14:paraId="02643975" w14:textId="77777777" w:rsidR="00941789" w:rsidRDefault="00941789">
      <w:pPr>
        <w:ind w:right="3438"/>
        <w:rPr>
          <w:rFonts w:cs="Arial"/>
          <w:b/>
          <w:szCs w:val="20"/>
        </w:rPr>
      </w:pPr>
    </w:p>
    <w:p w14:paraId="59FCF746" w14:textId="77777777" w:rsidR="00941789" w:rsidRDefault="00941789">
      <w:pPr>
        <w:ind w:right="3438"/>
        <w:rPr>
          <w:rFonts w:cs="Arial"/>
          <w:b/>
          <w:szCs w:val="20"/>
        </w:rPr>
      </w:pPr>
    </w:p>
    <w:p w14:paraId="58A713FE" w14:textId="77777777" w:rsidR="00941789" w:rsidRDefault="00941789">
      <w:pPr>
        <w:ind w:right="3438"/>
        <w:rPr>
          <w:rFonts w:cs="Arial"/>
          <w:b/>
          <w:szCs w:val="20"/>
        </w:rPr>
      </w:pPr>
    </w:p>
    <w:p w14:paraId="1CB6E6C5" w14:textId="77777777" w:rsidR="00941789" w:rsidRDefault="00941789">
      <w:pPr>
        <w:ind w:right="3438"/>
        <w:rPr>
          <w:rFonts w:cs="Arial"/>
          <w:b/>
          <w:szCs w:val="20"/>
        </w:rPr>
      </w:pPr>
    </w:p>
    <w:p w14:paraId="2FBFD1D5" w14:textId="77777777" w:rsidR="00941789" w:rsidRDefault="00941789">
      <w:pPr>
        <w:ind w:right="3438"/>
        <w:rPr>
          <w:rFonts w:cs="Arial"/>
          <w:b/>
          <w:szCs w:val="20"/>
        </w:rPr>
      </w:pPr>
    </w:p>
    <w:p w14:paraId="6CE1B00B" w14:textId="77777777" w:rsidR="00941789" w:rsidRDefault="00941789">
      <w:pPr>
        <w:ind w:right="3438"/>
        <w:rPr>
          <w:rFonts w:cs="Arial"/>
          <w:b/>
          <w:szCs w:val="20"/>
        </w:rPr>
      </w:pPr>
    </w:p>
    <w:p w14:paraId="292B83C5" w14:textId="77777777" w:rsidR="00941789" w:rsidRDefault="00941789">
      <w:pPr>
        <w:ind w:right="3438"/>
        <w:rPr>
          <w:rFonts w:cs="Arial"/>
          <w:b/>
          <w:szCs w:val="20"/>
        </w:rPr>
      </w:pPr>
    </w:p>
    <w:p w14:paraId="056AD418" w14:textId="77777777" w:rsidR="00941789" w:rsidRDefault="00941789">
      <w:pPr>
        <w:ind w:right="3438"/>
        <w:rPr>
          <w:rFonts w:cs="Arial"/>
          <w:b/>
          <w:szCs w:val="20"/>
        </w:rPr>
      </w:pPr>
    </w:p>
    <w:p w14:paraId="6E5740AF" w14:textId="77777777" w:rsidR="00941789" w:rsidRDefault="00941789">
      <w:pPr>
        <w:ind w:right="3438"/>
        <w:rPr>
          <w:rFonts w:cs="Arial"/>
          <w:b/>
          <w:szCs w:val="20"/>
        </w:rPr>
      </w:pPr>
    </w:p>
    <w:p w14:paraId="24595A9C" w14:textId="77777777" w:rsidR="00941789" w:rsidRDefault="00941789">
      <w:pPr>
        <w:ind w:right="3438"/>
        <w:rPr>
          <w:rFonts w:cs="Arial"/>
          <w:b/>
          <w:szCs w:val="20"/>
        </w:rPr>
      </w:pPr>
    </w:p>
    <w:p w14:paraId="12F5CED8" w14:textId="77777777" w:rsidR="00941789" w:rsidRDefault="00941789">
      <w:pPr>
        <w:ind w:right="3438"/>
        <w:rPr>
          <w:rFonts w:cs="Arial"/>
          <w:b/>
          <w:szCs w:val="20"/>
        </w:rPr>
      </w:pPr>
    </w:p>
    <w:p w14:paraId="7B0CE279" w14:textId="77777777" w:rsidR="00941789" w:rsidRDefault="00941789">
      <w:pPr>
        <w:ind w:right="3438"/>
        <w:rPr>
          <w:rFonts w:cs="Arial"/>
          <w:b/>
          <w:szCs w:val="20"/>
        </w:rPr>
      </w:pPr>
    </w:p>
    <w:p w14:paraId="38592A07" w14:textId="77777777" w:rsidR="00941789" w:rsidRDefault="00941789">
      <w:pPr>
        <w:ind w:right="3438"/>
        <w:rPr>
          <w:rFonts w:cs="Arial"/>
          <w:b/>
          <w:szCs w:val="20"/>
        </w:rPr>
      </w:pPr>
    </w:p>
    <w:p w14:paraId="4FAE21F0" w14:textId="77777777" w:rsidR="00941789" w:rsidRDefault="00941789">
      <w:pPr>
        <w:ind w:right="3438"/>
        <w:rPr>
          <w:rFonts w:cs="Arial"/>
          <w:b/>
          <w:szCs w:val="20"/>
        </w:rPr>
      </w:pPr>
    </w:p>
    <w:p w14:paraId="6658D465" w14:textId="77777777" w:rsidR="00941789" w:rsidRDefault="00941789">
      <w:pPr>
        <w:ind w:right="3438"/>
        <w:rPr>
          <w:rFonts w:cs="Arial"/>
          <w:b/>
          <w:szCs w:val="20"/>
        </w:rPr>
      </w:pPr>
    </w:p>
    <w:p w14:paraId="78D90938" w14:textId="77777777" w:rsidR="00941789" w:rsidRDefault="00941789">
      <w:pPr>
        <w:ind w:right="3438"/>
        <w:rPr>
          <w:rFonts w:cs="Arial"/>
          <w:b/>
          <w:szCs w:val="20"/>
        </w:rPr>
      </w:pPr>
    </w:p>
    <w:p w14:paraId="3943A414" w14:textId="77777777" w:rsidR="00941789" w:rsidRDefault="00941789">
      <w:pPr>
        <w:ind w:right="3438"/>
        <w:rPr>
          <w:rFonts w:cs="Arial"/>
          <w:b/>
          <w:szCs w:val="20"/>
        </w:rPr>
      </w:pPr>
    </w:p>
    <w:p w14:paraId="72FA5B1E" w14:textId="77777777" w:rsidR="00941789" w:rsidRDefault="00941789">
      <w:pPr>
        <w:ind w:right="3438"/>
        <w:rPr>
          <w:rFonts w:cs="Arial"/>
          <w:b/>
          <w:szCs w:val="20"/>
        </w:rPr>
      </w:pPr>
    </w:p>
    <w:p w14:paraId="09869586" w14:textId="77777777" w:rsidR="00941789" w:rsidRDefault="00941789">
      <w:pPr>
        <w:ind w:right="3438"/>
        <w:rPr>
          <w:rFonts w:cs="Arial"/>
          <w:b/>
          <w:szCs w:val="20"/>
        </w:rPr>
      </w:pPr>
    </w:p>
    <w:p w14:paraId="0B22E078" w14:textId="77777777" w:rsidR="00941789" w:rsidRDefault="00941789">
      <w:pPr>
        <w:ind w:right="3438"/>
        <w:rPr>
          <w:rFonts w:cs="Arial"/>
          <w:b/>
          <w:szCs w:val="20"/>
        </w:rPr>
      </w:pPr>
    </w:p>
    <w:p w14:paraId="540A0434" w14:textId="77777777" w:rsidR="00941789" w:rsidRDefault="00941789">
      <w:pPr>
        <w:ind w:right="3438"/>
        <w:rPr>
          <w:rFonts w:cs="Arial"/>
          <w:b/>
          <w:szCs w:val="20"/>
        </w:rPr>
      </w:pPr>
    </w:p>
    <w:p w14:paraId="1F5029F7" w14:textId="77777777" w:rsidR="00941789" w:rsidRDefault="00941789">
      <w:pPr>
        <w:ind w:right="3438"/>
        <w:rPr>
          <w:rFonts w:cs="Arial"/>
          <w:b/>
          <w:szCs w:val="20"/>
        </w:rPr>
      </w:pPr>
    </w:p>
    <w:p w14:paraId="6166B1DC" w14:textId="77777777" w:rsidR="00941789" w:rsidRDefault="00941789">
      <w:pPr>
        <w:ind w:right="3438"/>
        <w:rPr>
          <w:rFonts w:cs="Arial"/>
          <w:b/>
          <w:szCs w:val="20"/>
        </w:rPr>
      </w:pPr>
    </w:p>
    <w:p w14:paraId="3BC2298D" w14:textId="77777777" w:rsidR="00941789" w:rsidRDefault="00941789">
      <w:pPr>
        <w:ind w:right="3438"/>
        <w:rPr>
          <w:rFonts w:cs="Arial"/>
          <w:b/>
          <w:szCs w:val="20"/>
        </w:rPr>
      </w:pPr>
    </w:p>
    <w:p w14:paraId="22C0DDE4" w14:textId="77777777" w:rsidR="00941789" w:rsidRDefault="00941789">
      <w:pPr>
        <w:ind w:right="3438"/>
        <w:rPr>
          <w:rFonts w:cs="Arial"/>
          <w:b/>
          <w:szCs w:val="20"/>
        </w:rPr>
      </w:pPr>
    </w:p>
    <w:p w14:paraId="5C0D3B3C" w14:textId="77777777" w:rsidR="00941789" w:rsidRDefault="00941789">
      <w:pPr>
        <w:ind w:right="3438"/>
        <w:rPr>
          <w:rFonts w:cs="Arial"/>
          <w:b/>
          <w:szCs w:val="20"/>
        </w:rPr>
      </w:pPr>
    </w:p>
    <w:p w14:paraId="02A64A9C" w14:textId="77777777" w:rsidR="00941789" w:rsidRDefault="00941789">
      <w:pPr>
        <w:ind w:right="3438"/>
        <w:rPr>
          <w:rFonts w:cs="Arial"/>
          <w:b/>
          <w:szCs w:val="20"/>
        </w:rPr>
      </w:pPr>
    </w:p>
    <w:p w14:paraId="40890608" w14:textId="77777777" w:rsidR="00941789" w:rsidRDefault="00941789">
      <w:pPr>
        <w:ind w:right="3438"/>
        <w:rPr>
          <w:rFonts w:cs="Arial"/>
          <w:b/>
          <w:szCs w:val="20"/>
        </w:rPr>
      </w:pPr>
    </w:p>
    <w:p w14:paraId="63B9460F" w14:textId="77777777" w:rsidR="00941789" w:rsidRDefault="00941789">
      <w:pPr>
        <w:ind w:right="3438"/>
        <w:rPr>
          <w:rFonts w:cs="Arial"/>
          <w:b/>
          <w:szCs w:val="20"/>
        </w:rPr>
      </w:pPr>
    </w:p>
    <w:p w14:paraId="441F374E" w14:textId="6335E1AF" w:rsidR="007E584A" w:rsidRDefault="004E47D6" w:rsidP="007E584A">
      <w:pPr>
        <w:ind w:right="3438"/>
      </w:pPr>
      <w:r>
        <w:rPr>
          <w:noProof/>
        </w:rPr>
        <w:drawing>
          <wp:inline distT="0" distB="0" distL="0" distR="0" wp14:anchorId="0E112E05" wp14:editId="759EABE8">
            <wp:extent cx="838200" cy="295275"/>
            <wp:effectExtent l="0" t="0" r="0" b="0"/>
            <wp:docPr id="11" name="Picture 1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ve Commons License"/>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E64475B" w14:textId="05726817" w:rsidR="00412470" w:rsidRPr="004328B1" w:rsidRDefault="007E584A" w:rsidP="00621859">
      <w:pPr>
        <w:ind w:right="3438"/>
        <w:rPr>
          <w:rStyle w:val="fnt112"/>
          <w:rFonts w:cs="Arial"/>
          <w:szCs w:val="20"/>
          <w:lang w:val="en-US"/>
        </w:rPr>
        <w:sectPr w:rsidR="00412470" w:rsidRPr="004328B1">
          <w:footerReference w:type="default" r:id="rId11"/>
          <w:footerReference w:type="first" r:id="rId12"/>
          <w:footnotePr>
            <w:pos w:val="beneathText"/>
          </w:footnotePr>
          <w:pgSz w:w="11905" w:h="16837"/>
          <w:pgMar w:top="1418" w:right="1701" w:bottom="1418" w:left="1701" w:header="708" w:footer="709" w:gutter="0"/>
          <w:cols w:space="708"/>
          <w:titlePg/>
          <w:docGrid w:linePitch="360"/>
        </w:sectPr>
      </w:pPr>
      <w:r w:rsidRPr="004328B1">
        <w:rPr>
          <w:lang w:val="en-US"/>
        </w:rPr>
        <w:t xml:space="preserve">This work is licensed under a </w:t>
      </w:r>
      <w:hyperlink r:id="rId13" w:history="1">
        <w:r w:rsidRPr="004328B1">
          <w:rPr>
            <w:rStyle w:val="Hipervnculo"/>
            <w:lang w:val="en-US"/>
          </w:rPr>
          <w:t>Creative Commons Attribution 4.0 International License</w:t>
        </w:r>
      </w:hyperlink>
      <w:r w:rsidRPr="004328B1">
        <w:rPr>
          <w:lang w:val="en-US"/>
        </w:rPr>
        <w:t>.</w:t>
      </w:r>
    </w:p>
    <w:p w14:paraId="381213E6" w14:textId="77777777" w:rsidR="00941789" w:rsidRDefault="00941789">
      <w:pPr>
        <w:pageBreakBefore/>
        <w:tabs>
          <w:tab w:val="left" w:pos="2400"/>
          <w:tab w:val="center" w:pos="4252"/>
        </w:tabs>
        <w:jc w:val="left"/>
        <w:rPr>
          <w:b/>
        </w:rPr>
      </w:pPr>
      <w:r>
        <w:rPr>
          <w:szCs w:val="20"/>
        </w:rPr>
        <w:lastRenderedPageBreak/>
        <w:tab/>
      </w:r>
      <w:r>
        <w:rPr>
          <w:szCs w:val="20"/>
        </w:rPr>
        <w:tab/>
      </w:r>
      <w:r>
        <w:rPr>
          <w:b/>
        </w:rPr>
        <w:t>FICHA DEL TRABAJO FINAL</w:t>
      </w:r>
    </w:p>
    <w:p w14:paraId="28922DFB" w14:textId="77777777" w:rsidR="00941789" w:rsidRDefault="00941789">
      <w:pPr>
        <w:rPr>
          <w:rFonts w:cs="Arial"/>
          <w:szCs w:val="20"/>
        </w:rPr>
      </w:pPr>
    </w:p>
    <w:tbl>
      <w:tblPr>
        <w:tblW w:w="0" w:type="auto"/>
        <w:tblInd w:w="-22" w:type="dxa"/>
        <w:tblLayout w:type="fixed"/>
        <w:tblLook w:val="0000" w:firstRow="0" w:lastRow="0" w:firstColumn="0" w:lastColumn="0" w:noHBand="0" w:noVBand="0"/>
      </w:tblPr>
      <w:tblGrid>
        <w:gridCol w:w="3708"/>
        <w:gridCol w:w="4982"/>
      </w:tblGrid>
      <w:tr w:rsidR="00941789" w14:paraId="49E6B163" w14:textId="77777777" w:rsidTr="00087AEE">
        <w:tc>
          <w:tcPr>
            <w:tcW w:w="3708" w:type="dxa"/>
            <w:tcBorders>
              <w:top w:val="single" w:sz="8" w:space="0" w:color="000000"/>
              <w:left w:val="single" w:sz="8" w:space="0" w:color="000000"/>
              <w:bottom w:val="single" w:sz="4" w:space="0" w:color="000000"/>
            </w:tcBorders>
            <w:vAlign w:val="center"/>
          </w:tcPr>
          <w:p w14:paraId="0AFABE58" w14:textId="77777777" w:rsidR="00941789" w:rsidRPr="004B5A15" w:rsidRDefault="00941789">
            <w:pPr>
              <w:snapToGrid w:val="0"/>
              <w:spacing w:before="120" w:after="120"/>
              <w:jc w:val="right"/>
              <w:rPr>
                <w:rFonts w:cs="Arial"/>
                <w:b/>
                <w:lang w:val="es-ES_tradnl"/>
              </w:rPr>
            </w:pPr>
            <w:r w:rsidRPr="004B5A15">
              <w:rPr>
                <w:rFonts w:cs="Arial"/>
                <w:b/>
                <w:lang w:val="es-ES_tradnl"/>
              </w:rPr>
              <w:t>Título del trabajo:</w:t>
            </w:r>
          </w:p>
        </w:tc>
        <w:tc>
          <w:tcPr>
            <w:tcW w:w="4982" w:type="dxa"/>
            <w:tcBorders>
              <w:top w:val="single" w:sz="8" w:space="0" w:color="000000"/>
              <w:left w:val="single" w:sz="4" w:space="0" w:color="000000"/>
              <w:bottom w:val="single" w:sz="4" w:space="0" w:color="000000"/>
              <w:right w:val="single" w:sz="8" w:space="0" w:color="000000"/>
            </w:tcBorders>
            <w:shd w:val="clear" w:color="auto" w:fill="E6E6E6"/>
            <w:vAlign w:val="center"/>
          </w:tcPr>
          <w:p w14:paraId="5064E65F" w14:textId="5F15A35E" w:rsidR="00941789" w:rsidRPr="00087AEE" w:rsidRDefault="00B876D4" w:rsidP="00087AEE">
            <w:pPr>
              <w:spacing w:before="120" w:after="120"/>
              <w:rPr>
                <w:rFonts w:cs="Arial"/>
                <w:i/>
                <w:lang w:val="es-ES_tradnl"/>
              </w:rPr>
            </w:pPr>
            <w:r w:rsidRPr="00B876D4">
              <w:rPr>
                <w:rFonts w:cs="Arial"/>
                <w:i/>
                <w:lang w:val="es-ES_tradnl"/>
              </w:rPr>
              <w:t>Detección</w:t>
            </w:r>
            <w:r w:rsidR="003519EC">
              <w:rPr>
                <w:rFonts w:cs="Arial"/>
                <w:i/>
                <w:lang w:val="es-ES_tradnl"/>
              </w:rPr>
              <w:t xml:space="preserve"> </w:t>
            </w:r>
            <w:r w:rsidRPr="00B876D4">
              <w:rPr>
                <w:rFonts w:cs="Arial"/>
                <w:i/>
                <w:lang w:val="es-ES_tradnl"/>
              </w:rPr>
              <w:t xml:space="preserve">de eventos anómalos en un entorno industrial mediante el uso técnicas de </w:t>
            </w:r>
            <w:r w:rsidR="00824C6E">
              <w:rPr>
                <w:rFonts w:cs="Arial"/>
                <w:i/>
                <w:lang w:val="en-US"/>
              </w:rPr>
              <w:t>F</w:t>
            </w:r>
            <w:r w:rsidR="00717C8E" w:rsidRPr="00717C8E">
              <w:rPr>
                <w:rFonts w:cs="Arial"/>
                <w:i/>
                <w:lang w:val="en-US"/>
              </w:rPr>
              <w:t>ederated</w:t>
            </w:r>
            <w:r w:rsidRPr="00717C8E">
              <w:rPr>
                <w:rFonts w:cs="Arial"/>
                <w:i/>
                <w:lang w:val="en-US"/>
              </w:rPr>
              <w:t xml:space="preserve"> </w:t>
            </w:r>
            <w:r w:rsidR="00824C6E">
              <w:rPr>
                <w:rFonts w:cs="Arial"/>
                <w:i/>
                <w:lang w:val="en-US"/>
              </w:rPr>
              <w:t>L</w:t>
            </w:r>
            <w:r w:rsidRPr="00717C8E">
              <w:rPr>
                <w:rFonts w:cs="Arial"/>
                <w:i/>
                <w:lang w:val="en-US"/>
              </w:rPr>
              <w:t>earning</w:t>
            </w:r>
            <w:r w:rsidRPr="00B876D4">
              <w:rPr>
                <w:rFonts w:cs="Arial"/>
                <w:i/>
                <w:lang w:val="es-ES_tradnl"/>
              </w:rPr>
              <w:t>.</w:t>
            </w:r>
          </w:p>
        </w:tc>
      </w:tr>
      <w:tr w:rsidR="00941789" w14:paraId="642144A3" w14:textId="77777777" w:rsidTr="00087AEE">
        <w:tc>
          <w:tcPr>
            <w:tcW w:w="3708" w:type="dxa"/>
            <w:tcBorders>
              <w:top w:val="single" w:sz="4" w:space="0" w:color="000000"/>
              <w:left w:val="single" w:sz="8" w:space="0" w:color="000000"/>
              <w:bottom w:val="single" w:sz="4" w:space="0" w:color="000000"/>
            </w:tcBorders>
            <w:vAlign w:val="center"/>
          </w:tcPr>
          <w:p w14:paraId="32300BDE" w14:textId="77777777" w:rsidR="00941789" w:rsidRPr="004B5A15" w:rsidRDefault="00941789">
            <w:pPr>
              <w:snapToGrid w:val="0"/>
              <w:spacing w:before="120" w:after="120"/>
              <w:jc w:val="right"/>
              <w:rPr>
                <w:rFonts w:cs="Arial"/>
                <w:b/>
                <w:lang w:val="es-ES_tradnl"/>
              </w:rPr>
            </w:pPr>
            <w:r w:rsidRPr="004B5A15">
              <w:rPr>
                <w:rFonts w:cs="Arial"/>
                <w:b/>
                <w:lang w:val="es-ES_tradnl"/>
              </w:rPr>
              <w:t>Nombre del autor:</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78440283" w14:textId="598E93D7" w:rsidR="00941789" w:rsidRPr="00087AEE" w:rsidRDefault="00B876D4" w:rsidP="00087AEE">
            <w:pPr>
              <w:snapToGrid w:val="0"/>
              <w:spacing w:before="120" w:after="120"/>
              <w:rPr>
                <w:rFonts w:cs="Arial"/>
                <w:i/>
                <w:lang w:val="es-ES_tradnl"/>
              </w:rPr>
            </w:pPr>
            <w:r>
              <w:rPr>
                <w:rFonts w:cs="Arial"/>
                <w:i/>
                <w:lang w:val="es-ES_tradnl"/>
              </w:rPr>
              <w:t>Darío Martín García Carretero</w:t>
            </w:r>
          </w:p>
        </w:tc>
      </w:tr>
      <w:tr w:rsidR="00941789" w14:paraId="684BA3D7" w14:textId="77777777" w:rsidTr="00087AEE">
        <w:tc>
          <w:tcPr>
            <w:tcW w:w="3708" w:type="dxa"/>
            <w:tcBorders>
              <w:top w:val="single" w:sz="4" w:space="0" w:color="000000"/>
              <w:left w:val="single" w:sz="8" w:space="0" w:color="000000"/>
              <w:bottom w:val="single" w:sz="4" w:space="0" w:color="000000"/>
            </w:tcBorders>
            <w:vAlign w:val="center"/>
          </w:tcPr>
          <w:p w14:paraId="6B531487" w14:textId="77777777" w:rsidR="00941789" w:rsidRPr="004B5A15" w:rsidRDefault="00941789" w:rsidP="008732D1">
            <w:pPr>
              <w:snapToGrid w:val="0"/>
              <w:spacing w:before="120" w:after="120"/>
              <w:jc w:val="right"/>
              <w:rPr>
                <w:rFonts w:cs="Arial"/>
                <w:b/>
                <w:lang w:val="es-ES_tradnl"/>
              </w:rPr>
            </w:pPr>
            <w:r w:rsidRPr="004B5A15">
              <w:rPr>
                <w:rFonts w:cs="Arial"/>
                <w:b/>
                <w:lang w:val="es-ES_tradnl"/>
              </w:rPr>
              <w:t xml:space="preserve">Nombre del </w:t>
            </w:r>
            <w:r w:rsidR="008732D1">
              <w:rPr>
                <w:rFonts w:cs="Arial"/>
                <w:b/>
                <w:lang w:val="es-ES_tradnl"/>
              </w:rPr>
              <w:t>consultor/a</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6D476DC9" w14:textId="6B34E0FE" w:rsidR="00941789" w:rsidRPr="004B5A15" w:rsidRDefault="00B876D4" w:rsidP="00087AEE">
            <w:pPr>
              <w:snapToGrid w:val="0"/>
              <w:spacing w:before="120" w:after="120"/>
              <w:rPr>
                <w:rFonts w:cs="Arial"/>
                <w:lang w:val="es-ES_tradnl"/>
              </w:rPr>
            </w:pPr>
            <w:r w:rsidRPr="00B876D4">
              <w:rPr>
                <w:rFonts w:cs="Arial"/>
                <w:i/>
                <w:lang w:val="es-ES_tradnl"/>
              </w:rPr>
              <w:t>Raúl Parada Medina</w:t>
            </w:r>
          </w:p>
        </w:tc>
      </w:tr>
      <w:tr w:rsidR="004B5A15" w14:paraId="77C08F73" w14:textId="77777777" w:rsidTr="00087AEE">
        <w:tc>
          <w:tcPr>
            <w:tcW w:w="3708" w:type="dxa"/>
            <w:tcBorders>
              <w:top w:val="single" w:sz="4" w:space="0" w:color="000000"/>
              <w:left w:val="single" w:sz="8" w:space="0" w:color="000000"/>
              <w:bottom w:val="single" w:sz="4" w:space="0" w:color="000000"/>
            </w:tcBorders>
            <w:vAlign w:val="center"/>
          </w:tcPr>
          <w:p w14:paraId="38D957A2" w14:textId="77777777" w:rsidR="004B5A15" w:rsidRPr="004B5A15" w:rsidRDefault="004B5A15" w:rsidP="004B5A15">
            <w:pPr>
              <w:snapToGrid w:val="0"/>
              <w:spacing w:before="120" w:after="120"/>
              <w:jc w:val="right"/>
              <w:rPr>
                <w:rFonts w:cs="Arial"/>
                <w:b/>
                <w:lang w:val="es-ES_tradnl"/>
              </w:rPr>
            </w:pPr>
            <w:r w:rsidRPr="004B5A15">
              <w:rPr>
                <w:rFonts w:cs="Arial"/>
                <w:b/>
                <w:lang w:val="es-ES_tradnl"/>
              </w:rPr>
              <w:t>Nombre del PRA:</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0503A43E" w14:textId="5B6D7AA4" w:rsidR="004B5A15" w:rsidRPr="004B5A15" w:rsidRDefault="00B876D4" w:rsidP="00087AEE">
            <w:pPr>
              <w:snapToGrid w:val="0"/>
              <w:spacing w:before="120" w:after="120"/>
              <w:rPr>
                <w:rFonts w:cs="Arial"/>
                <w:lang w:val="es-ES_tradnl"/>
              </w:rPr>
            </w:pPr>
            <w:r w:rsidRPr="00B876D4">
              <w:rPr>
                <w:rFonts w:cs="Arial"/>
                <w:i/>
                <w:lang w:val="es-ES_tradnl"/>
              </w:rPr>
              <w:t>Jordi Casas Roma</w:t>
            </w:r>
          </w:p>
        </w:tc>
      </w:tr>
      <w:tr w:rsidR="00941789" w14:paraId="04DD6EB6" w14:textId="77777777" w:rsidTr="00087AEE">
        <w:tc>
          <w:tcPr>
            <w:tcW w:w="3708" w:type="dxa"/>
            <w:tcBorders>
              <w:top w:val="single" w:sz="4" w:space="0" w:color="000000"/>
              <w:left w:val="single" w:sz="8" w:space="0" w:color="000000"/>
              <w:bottom w:val="single" w:sz="4" w:space="0" w:color="000000"/>
            </w:tcBorders>
            <w:vAlign w:val="center"/>
          </w:tcPr>
          <w:p w14:paraId="314C2012" w14:textId="77777777" w:rsidR="00941789" w:rsidRPr="004B5A15" w:rsidRDefault="00941789" w:rsidP="00D779E1">
            <w:pPr>
              <w:snapToGrid w:val="0"/>
              <w:spacing w:before="120" w:after="120"/>
              <w:jc w:val="right"/>
              <w:rPr>
                <w:rFonts w:cs="Arial"/>
                <w:b/>
                <w:lang w:val="es-ES_tradnl"/>
              </w:rPr>
            </w:pPr>
            <w:r w:rsidRPr="004B5A15">
              <w:rPr>
                <w:rFonts w:cs="Arial"/>
                <w:b/>
                <w:lang w:val="es-ES_tradnl"/>
              </w:rPr>
              <w:t xml:space="preserve">Fecha de </w:t>
            </w:r>
            <w:r w:rsidR="00D779E1" w:rsidRPr="004B5A15">
              <w:rPr>
                <w:rFonts w:cs="Arial"/>
                <w:b/>
                <w:lang w:val="es-ES_tradnl"/>
              </w:rPr>
              <w:t>entrega</w:t>
            </w:r>
            <w:r w:rsidRPr="004B5A15">
              <w:rPr>
                <w:rFonts w:cs="Arial"/>
                <w:b/>
                <w:lang w:val="es-ES_tradnl"/>
              </w:rPr>
              <w:t xml:space="preserve"> (mm/</w:t>
            </w:r>
            <w:proofErr w:type="spellStart"/>
            <w:r w:rsidRPr="004B5A15">
              <w:rPr>
                <w:rFonts w:cs="Arial"/>
                <w:b/>
                <w:lang w:val="es-ES_tradnl"/>
              </w:rPr>
              <w:t>aaaa</w:t>
            </w:r>
            <w:proofErr w:type="spellEnd"/>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50771E97" w14:textId="0237EC4B" w:rsidR="00941789" w:rsidRPr="004B5A15" w:rsidRDefault="001E2433" w:rsidP="00087AEE">
            <w:pPr>
              <w:snapToGrid w:val="0"/>
              <w:spacing w:before="120" w:after="120"/>
              <w:rPr>
                <w:rFonts w:cs="Arial"/>
                <w:lang w:val="es-ES_tradnl"/>
              </w:rPr>
            </w:pPr>
            <w:r>
              <w:rPr>
                <w:rFonts w:cs="Arial"/>
                <w:lang w:val="es-ES_tradnl"/>
              </w:rPr>
              <w:t>01</w:t>
            </w:r>
            <w:r w:rsidR="00941789" w:rsidRPr="004B5A15">
              <w:rPr>
                <w:rFonts w:cs="Arial"/>
                <w:lang w:val="es-ES_tradnl"/>
              </w:rPr>
              <w:t>/</w:t>
            </w:r>
            <w:r>
              <w:rPr>
                <w:rFonts w:cs="Arial"/>
                <w:lang w:val="es-ES_tradnl"/>
              </w:rPr>
              <w:t>2020</w:t>
            </w:r>
          </w:p>
        </w:tc>
      </w:tr>
      <w:tr w:rsidR="00941789" w14:paraId="557FC4FE" w14:textId="77777777" w:rsidTr="00087AEE">
        <w:tc>
          <w:tcPr>
            <w:tcW w:w="3708" w:type="dxa"/>
            <w:tcBorders>
              <w:top w:val="single" w:sz="4" w:space="0" w:color="000000"/>
              <w:left w:val="single" w:sz="8" w:space="0" w:color="000000"/>
              <w:bottom w:val="single" w:sz="4" w:space="0" w:color="000000"/>
            </w:tcBorders>
            <w:vAlign w:val="center"/>
          </w:tcPr>
          <w:p w14:paraId="3DECE627" w14:textId="7F10CCF8" w:rsidR="00941789" w:rsidRPr="004B5A15" w:rsidRDefault="004B5A15">
            <w:pPr>
              <w:snapToGrid w:val="0"/>
              <w:spacing w:before="120" w:after="120"/>
              <w:jc w:val="right"/>
              <w:rPr>
                <w:rFonts w:cs="Arial"/>
                <w:b/>
                <w:lang w:val="es-ES_tradnl"/>
              </w:rPr>
            </w:pPr>
            <w:r w:rsidRPr="004B5A15">
              <w:rPr>
                <w:rFonts w:cs="Arial"/>
                <w:b/>
                <w:lang w:val="es-ES_tradnl"/>
              </w:rPr>
              <w:t>Titulación:</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44463C30" w14:textId="2102CFB5" w:rsidR="00941789" w:rsidRPr="004B5A15" w:rsidRDefault="00B876D4" w:rsidP="00087AEE">
            <w:pPr>
              <w:snapToGrid w:val="0"/>
              <w:spacing w:before="120" w:after="120"/>
              <w:rPr>
                <w:rFonts w:cs="Arial"/>
                <w:lang w:val="es-ES_tradnl"/>
              </w:rPr>
            </w:pPr>
            <w:r>
              <w:rPr>
                <w:rFonts w:cs="Arial"/>
                <w:i/>
                <w:lang w:val="es-ES_tradnl"/>
              </w:rPr>
              <w:t>Máster en Ciencia de Datos</w:t>
            </w:r>
          </w:p>
        </w:tc>
      </w:tr>
      <w:tr w:rsidR="004B5A15" w14:paraId="00A47684" w14:textId="77777777" w:rsidTr="00087AEE">
        <w:tc>
          <w:tcPr>
            <w:tcW w:w="3708" w:type="dxa"/>
            <w:tcBorders>
              <w:top w:val="single" w:sz="4" w:space="0" w:color="000000"/>
              <w:left w:val="single" w:sz="8" w:space="0" w:color="000000"/>
              <w:bottom w:val="single" w:sz="4" w:space="0" w:color="000000"/>
            </w:tcBorders>
            <w:vAlign w:val="center"/>
          </w:tcPr>
          <w:p w14:paraId="21B53006" w14:textId="77777777" w:rsidR="004B5A15" w:rsidRPr="004B5A15" w:rsidRDefault="004B5A15">
            <w:pPr>
              <w:snapToGrid w:val="0"/>
              <w:spacing w:before="120" w:after="120"/>
              <w:jc w:val="right"/>
              <w:rPr>
                <w:rFonts w:cs="Arial"/>
                <w:b/>
                <w:lang w:val="es-ES_tradnl"/>
              </w:rPr>
            </w:pPr>
            <w:r w:rsidRPr="004B5A15">
              <w:rPr>
                <w:rFonts w:cs="Arial"/>
                <w:b/>
                <w:lang w:val="es-ES_tradnl"/>
              </w:rPr>
              <w:t>Área del Trabajo Final:</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F00114C" w14:textId="547F2D3A" w:rsidR="004B5A15" w:rsidRPr="004B5A15" w:rsidRDefault="00B876D4" w:rsidP="00087AEE">
            <w:pPr>
              <w:snapToGrid w:val="0"/>
              <w:spacing w:before="120" w:after="120"/>
              <w:rPr>
                <w:rFonts w:cs="Arial"/>
                <w:i/>
                <w:lang w:val="es-ES_tradnl"/>
              </w:rPr>
            </w:pPr>
            <w:r>
              <w:rPr>
                <w:rFonts w:cs="Arial"/>
                <w:i/>
                <w:lang w:val="es-ES_tradnl"/>
              </w:rPr>
              <w:t>Área 2</w:t>
            </w:r>
          </w:p>
        </w:tc>
      </w:tr>
      <w:tr w:rsidR="004B5A15" w14:paraId="0054A3F6" w14:textId="77777777" w:rsidTr="00087AEE">
        <w:tc>
          <w:tcPr>
            <w:tcW w:w="3708" w:type="dxa"/>
            <w:tcBorders>
              <w:top w:val="single" w:sz="4" w:space="0" w:color="000000"/>
              <w:left w:val="single" w:sz="8" w:space="0" w:color="000000"/>
              <w:bottom w:val="single" w:sz="4" w:space="0" w:color="000000"/>
            </w:tcBorders>
            <w:vAlign w:val="center"/>
          </w:tcPr>
          <w:p w14:paraId="40635AA1" w14:textId="77777777" w:rsidR="004B5A15" w:rsidRPr="004B5A15" w:rsidRDefault="004B5A15" w:rsidP="00496095">
            <w:pPr>
              <w:spacing w:before="120" w:after="120"/>
              <w:jc w:val="right"/>
              <w:rPr>
                <w:rFonts w:cs="Arial"/>
                <w:b/>
                <w:lang w:val="es-ES_tradnl"/>
              </w:rPr>
            </w:pPr>
            <w:r w:rsidRPr="004B5A15">
              <w:rPr>
                <w:rFonts w:cs="Arial"/>
                <w:b/>
                <w:lang w:val="es-ES_tradnl"/>
              </w:rPr>
              <w:t xml:space="preserve">Idioma del </w:t>
            </w:r>
            <w:r w:rsidR="00496095">
              <w:rPr>
                <w:rFonts w:cs="Arial"/>
                <w:b/>
                <w:lang w:val="es-ES_tradnl"/>
              </w:rPr>
              <w:t>trabajo</w:t>
            </w:r>
            <w:r w:rsidRPr="004B5A15">
              <w:rPr>
                <w:rFonts w:cs="Arial"/>
                <w:b/>
                <w:lang w:val="es-ES_tradnl"/>
              </w:rPr>
              <w:t>:</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E98A091" w14:textId="3D3B63D9" w:rsidR="004B5A15" w:rsidRPr="004B5A15" w:rsidRDefault="00B876D4" w:rsidP="00087AEE">
            <w:pPr>
              <w:spacing w:before="120" w:after="120"/>
              <w:rPr>
                <w:rFonts w:cs="Arial"/>
                <w:i/>
                <w:lang w:val="es-ES_tradnl"/>
              </w:rPr>
            </w:pPr>
            <w:r>
              <w:rPr>
                <w:rFonts w:cs="Arial"/>
                <w:i/>
                <w:lang w:val="es-ES_tradnl"/>
              </w:rPr>
              <w:t>Español</w:t>
            </w:r>
          </w:p>
        </w:tc>
      </w:tr>
      <w:tr w:rsidR="004B5A15" w14:paraId="24C6B3C1" w14:textId="77777777" w:rsidTr="00087AEE">
        <w:tc>
          <w:tcPr>
            <w:tcW w:w="3708" w:type="dxa"/>
            <w:tcBorders>
              <w:top w:val="single" w:sz="4" w:space="0" w:color="000000"/>
              <w:left w:val="single" w:sz="8" w:space="0" w:color="000000"/>
              <w:bottom w:val="single" w:sz="4" w:space="0" w:color="000000"/>
            </w:tcBorders>
            <w:vAlign w:val="center"/>
          </w:tcPr>
          <w:p w14:paraId="4A22BA35" w14:textId="77777777" w:rsidR="004B5A15" w:rsidRPr="004B5A15" w:rsidRDefault="00496095" w:rsidP="00916EFE">
            <w:pPr>
              <w:spacing w:before="120" w:after="120"/>
              <w:jc w:val="right"/>
              <w:rPr>
                <w:rFonts w:cs="Arial"/>
                <w:b/>
                <w:lang w:val="es-ES_tradnl"/>
              </w:rPr>
            </w:pPr>
            <w:r>
              <w:rPr>
                <w:rFonts w:cs="Arial"/>
                <w:b/>
                <w:lang w:val="es-ES_tradnl"/>
              </w:rPr>
              <w:t>Palabras clave</w:t>
            </w:r>
          </w:p>
        </w:tc>
        <w:tc>
          <w:tcPr>
            <w:tcW w:w="4982" w:type="dxa"/>
            <w:tcBorders>
              <w:top w:val="single" w:sz="4" w:space="0" w:color="000000"/>
              <w:left w:val="single" w:sz="4" w:space="0" w:color="000000"/>
              <w:bottom w:val="single" w:sz="4" w:space="0" w:color="000000"/>
              <w:right w:val="single" w:sz="8" w:space="0" w:color="000000"/>
            </w:tcBorders>
            <w:shd w:val="clear" w:color="auto" w:fill="E6E6E6"/>
            <w:vAlign w:val="center"/>
          </w:tcPr>
          <w:p w14:paraId="314E52AE" w14:textId="052F2E00" w:rsidR="004B5A15" w:rsidRPr="004B5A15" w:rsidRDefault="00B876D4" w:rsidP="00B876D4">
            <w:pPr>
              <w:spacing w:before="120" w:after="120"/>
              <w:rPr>
                <w:rFonts w:cs="Arial"/>
                <w:i/>
                <w:lang w:val="es-ES_tradnl"/>
              </w:rPr>
            </w:pPr>
            <w:r>
              <w:rPr>
                <w:rFonts w:cs="Arial"/>
                <w:i/>
                <w:lang w:val="es-ES_tradnl"/>
              </w:rPr>
              <w:t>e</w:t>
            </w:r>
            <w:r w:rsidRPr="00B876D4">
              <w:rPr>
                <w:rFonts w:cs="Arial"/>
                <w:i/>
                <w:lang w:val="es-ES_tradnl"/>
              </w:rPr>
              <w:t>ventos anómalos, entorno</w:t>
            </w:r>
            <w:r>
              <w:rPr>
                <w:rFonts w:cs="Arial"/>
                <w:i/>
                <w:lang w:val="es-ES_tradnl"/>
              </w:rPr>
              <w:t xml:space="preserve"> </w:t>
            </w:r>
            <w:r w:rsidRPr="00B876D4">
              <w:rPr>
                <w:rFonts w:cs="Arial"/>
                <w:i/>
                <w:lang w:val="es-ES_tradnl"/>
              </w:rPr>
              <w:t>industrial,</w:t>
            </w:r>
            <w:r>
              <w:rPr>
                <w:rFonts w:cs="Arial"/>
                <w:i/>
                <w:lang w:val="es-ES_tradnl"/>
              </w:rPr>
              <w:t xml:space="preserve"> </w:t>
            </w:r>
            <w:r w:rsidR="00717C8E" w:rsidRPr="00717C8E">
              <w:rPr>
                <w:rFonts w:cs="Arial"/>
                <w:i/>
                <w:lang w:val="en-US"/>
              </w:rPr>
              <w:t>federated</w:t>
            </w:r>
            <w:r w:rsidRPr="00717C8E">
              <w:rPr>
                <w:rFonts w:cs="Arial"/>
                <w:i/>
                <w:lang w:val="en-US"/>
              </w:rPr>
              <w:t xml:space="preserve"> learning</w:t>
            </w:r>
          </w:p>
        </w:tc>
      </w:tr>
      <w:tr w:rsidR="004B5A15" w14:paraId="4A97ABE4" w14:textId="77777777">
        <w:tc>
          <w:tcPr>
            <w:tcW w:w="8690" w:type="dxa"/>
            <w:gridSpan w:val="2"/>
            <w:tcBorders>
              <w:top w:val="double" w:sz="1" w:space="0" w:color="000000"/>
              <w:left w:val="single" w:sz="8" w:space="0" w:color="000000"/>
              <w:bottom w:val="single" w:sz="4" w:space="0" w:color="000000"/>
              <w:right w:val="single" w:sz="8" w:space="0" w:color="000000"/>
            </w:tcBorders>
            <w:vAlign w:val="center"/>
          </w:tcPr>
          <w:p w14:paraId="75EAC515" w14:textId="5802B207" w:rsidR="004B5A15" w:rsidRPr="004B5A15" w:rsidRDefault="004B5A15" w:rsidP="004B5A15">
            <w:pPr>
              <w:snapToGrid w:val="0"/>
              <w:spacing w:before="120" w:after="120"/>
              <w:rPr>
                <w:rFonts w:cs="Arial"/>
                <w:b/>
                <w:lang w:val="es-ES_tradnl"/>
              </w:rPr>
            </w:pPr>
            <w:r w:rsidRPr="004B5A15">
              <w:rPr>
                <w:rFonts w:cs="Arial"/>
                <w:b/>
                <w:lang w:val="es-ES_tradnl"/>
              </w:rPr>
              <w:t xml:space="preserve">  Resumen del Trabajo (máximo 250 palabras):</w:t>
            </w:r>
            <w:r w:rsidRPr="004B5A15">
              <w:rPr>
                <w:rFonts w:cs="Arial"/>
                <w:i/>
                <w:lang w:val="es-ES_tradnl"/>
              </w:rPr>
              <w:t xml:space="preserve"> Con la finalidad, contexto de aplicación, metodología, resultados </w:t>
            </w:r>
            <w:r w:rsidR="00906D3D">
              <w:rPr>
                <w:rFonts w:cs="Arial"/>
                <w:i/>
                <w:lang w:val="es-ES_tradnl"/>
              </w:rPr>
              <w:t>y</w:t>
            </w:r>
            <w:r w:rsidRPr="004B5A15">
              <w:rPr>
                <w:rFonts w:cs="Arial"/>
                <w:i/>
                <w:lang w:val="es-ES_tradnl"/>
              </w:rPr>
              <w:t xml:space="preserve"> conclusiones del trabajo</w:t>
            </w:r>
            <w:r w:rsidR="008732D1">
              <w:rPr>
                <w:rFonts w:cs="Arial"/>
                <w:i/>
                <w:lang w:val="es-ES_tradnl"/>
              </w:rPr>
              <w:t>.</w:t>
            </w:r>
          </w:p>
        </w:tc>
      </w:tr>
      <w:tr w:rsidR="004B5A15" w14:paraId="0B789987"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35E381A9" w14:textId="49F2FED3" w:rsidR="00432786" w:rsidRDefault="00840B99">
            <w:pPr>
              <w:spacing w:before="120" w:after="120"/>
              <w:rPr>
                <w:rFonts w:cs="Arial"/>
                <w:lang w:val="es-ES_tradnl"/>
              </w:rPr>
            </w:pPr>
            <w:r w:rsidRPr="00840B99">
              <w:rPr>
                <w:rFonts w:cs="Arial"/>
                <w:lang w:val="es-ES_tradnl"/>
              </w:rPr>
              <w:t xml:space="preserve">Un evento anómalo es aquel que se produce de forma repentina y sin previsión. En </w:t>
            </w:r>
            <w:r w:rsidR="004D217D">
              <w:rPr>
                <w:rFonts w:cs="Arial"/>
                <w:lang w:val="es-ES_tradnl"/>
              </w:rPr>
              <w:t>un</w:t>
            </w:r>
            <w:r w:rsidRPr="00840B99">
              <w:rPr>
                <w:rFonts w:cs="Arial"/>
                <w:lang w:val="es-ES_tradnl"/>
              </w:rPr>
              <w:t xml:space="preserve"> entorno industrial estos</w:t>
            </w:r>
            <w:r w:rsidR="008B3830">
              <w:rPr>
                <w:rFonts w:cs="Arial"/>
                <w:lang w:val="es-ES_tradnl"/>
              </w:rPr>
              <w:t xml:space="preserve"> eventos (generalmente debidos a algún </w:t>
            </w:r>
            <w:r w:rsidRPr="00840B99">
              <w:rPr>
                <w:rFonts w:cs="Arial"/>
                <w:lang w:val="es-ES_tradnl"/>
              </w:rPr>
              <w:t>error</w:t>
            </w:r>
            <w:r w:rsidR="008B3830">
              <w:rPr>
                <w:rFonts w:cs="Arial"/>
                <w:lang w:val="es-ES_tradnl"/>
              </w:rPr>
              <w:t xml:space="preserve">) pueden provocar </w:t>
            </w:r>
            <w:r w:rsidRPr="00840B99">
              <w:rPr>
                <w:rFonts w:cs="Arial"/>
                <w:lang w:val="es-ES_tradnl"/>
              </w:rPr>
              <w:t xml:space="preserve">grandes </w:t>
            </w:r>
            <w:r w:rsidR="004D217D">
              <w:rPr>
                <w:rFonts w:cs="Arial"/>
                <w:lang w:val="es-ES_tradnl"/>
              </w:rPr>
              <w:t xml:space="preserve">daños </w:t>
            </w:r>
            <w:r w:rsidR="008B3830">
              <w:rPr>
                <w:rFonts w:cs="Arial"/>
                <w:lang w:val="es-ES_tradnl"/>
              </w:rPr>
              <w:t xml:space="preserve">por lo que </w:t>
            </w:r>
            <w:r w:rsidRPr="00840B99">
              <w:rPr>
                <w:rFonts w:cs="Arial"/>
                <w:lang w:val="es-ES_tradnl"/>
              </w:rPr>
              <w:t xml:space="preserve">su detección </w:t>
            </w:r>
            <w:r w:rsidR="00A10196">
              <w:rPr>
                <w:rFonts w:cs="Arial"/>
                <w:lang w:val="es-ES_tradnl"/>
              </w:rPr>
              <w:t xml:space="preserve">puede </w:t>
            </w:r>
            <w:r w:rsidRPr="00840B99">
              <w:rPr>
                <w:rFonts w:cs="Arial"/>
                <w:lang w:val="es-ES_tradnl"/>
              </w:rPr>
              <w:t xml:space="preserve">ayudar a </w:t>
            </w:r>
            <w:r w:rsidR="008B3830">
              <w:rPr>
                <w:rFonts w:cs="Arial"/>
                <w:lang w:val="es-ES_tradnl"/>
              </w:rPr>
              <w:t>prevenir</w:t>
            </w:r>
            <w:r w:rsidRPr="00840B99">
              <w:rPr>
                <w:rFonts w:cs="Arial"/>
                <w:lang w:val="es-ES_tradnl"/>
              </w:rPr>
              <w:t xml:space="preserve"> situaci</w:t>
            </w:r>
            <w:r w:rsidR="004D217D">
              <w:rPr>
                <w:rFonts w:cs="Arial"/>
                <w:lang w:val="es-ES_tradnl"/>
              </w:rPr>
              <w:t>o</w:t>
            </w:r>
            <w:r w:rsidRPr="00840B99">
              <w:rPr>
                <w:rFonts w:cs="Arial"/>
                <w:lang w:val="es-ES_tradnl"/>
              </w:rPr>
              <w:t>n</w:t>
            </w:r>
            <w:r w:rsidR="004D217D">
              <w:rPr>
                <w:rFonts w:cs="Arial"/>
                <w:lang w:val="es-ES_tradnl"/>
              </w:rPr>
              <w:t>es</w:t>
            </w:r>
            <w:r w:rsidRPr="00840B99">
              <w:rPr>
                <w:rFonts w:cs="Arial"/>
                <w:lang w:val="es-ES_tradnl"/>
              </w:rPr>
              <w:t xml:space="preserve"> crítica</w:t>
            </w:r>
            <w:r w:rsidR="004D217D">
              <w:rPr>
                <w:rFonts w:cs="Arial"/>
                <w:lang w:val="es-ES_tradnl"/>
              </w:rPr>
              <w:t>s</w:t>
            </w:r>
            <w:r w:rsidRPr="00840B99">
              <w:rPr>
                <w:rFonts w:cs="Arial"/>
                <w:lang w:val="es-ES_tradnl"/>
              </w:rPr>
              <w:t>.</w:t>
            </w:r>
          </w:p>
          <w:p w14:paraId="59AFE2A7" w14:textId="1B250BC1" w:rsidR="003A1520" w:rsidRDefault="003A1520">
            <w:pPr>
              <w:spacing w:before="120" w:after="120"/>
            </w:pPr>
            <w:r>
              <w:t xml:space="preserve">El objetivo del proyecto es detectar las posibles anomalías que se pudieran producir en </w:t>
            </w:r>
            <w:r w:rsidR="004D217D">
              <w:t>los</w:t>
            </w:r>
            <w:r w:rsidR="00566E53">
              <w:t xml:space="preserve"> </w:t>
            </w:r>
            <w:r>
              <w:t xml:space="preserve">equipos </w:t>
            </w:r>
            <w:r w:rsidR="00566E53">
              <w:t xml:space="preserve">industriales </w:t>
            </w:r>
            <w:r>
              <w:t xml:space="preserve">mediante el uso de un modelo de </w:t>
            </w:r>
            <w:r w:rsidR="008B3830" w:rsidRPr="008B3830">
              <w:t>aprendizaje automático</w:t>
            </w:r>
            <w:r w:rsidR="000018FE">
              <w:t>.</w:t>
            </w:r>
            <w:r w:rsidR="00566E53">
              <w:t xml:space="preserve"> Para enseñar a distinguir a un modelo entre un comportamiento normal y otro anormal se necesitan datos, contra más</w:t>
            </w:r>
            <w:r w:rsidR="004D217D">
              <w:t xml:space="preserve"> datos</w:t>
            </w:r>
            <w:r w:rsidR="00566E53">
              <w:t>, mejor.</w:t>
            </w:r>
          </w:p>
          <w:p w14:paraId="09B611F1" w14:textId="7D2811F7" w:rsidR="008B3830" w:rsidRDefault="00566E53">
            <w:pPr>
              <w:spacing w:before="120" w:after="120"/>
            </w:pPr>
            <w:r>
              <w:rPr>
                <w:rFonts w:cs="Arial"/>
                <w:lang w:val="es-ES_tradnl"/>
              </w:rPr>
              <w:t xml:space="preserve">Hoy en día la mayoría de los componentes dentro de un entorno industrial están constantemente </w:t>
            </w:r>
            <w:r>
              <w:t>monitorizados mediante el uso de dispositivos de medición especializados.</w:t>
            </w:r>
            <w:r w:rsidR="0025277F">
              <w:t xml:space="preserve"> Debido a esto</w:t>
            </w:r>
            <w:r w:rsidR="004D217D">
              <w:t>,</w:t>
            </w:r>
            <w:r w:rsidR="008B3830">
              <w:t xml:space="preserve"> </w:t>
            </w:r>
            <w:r w:rsidR="00F96ACD">
              <w:t xml:space="preserve">dispondremos de los datos suministrados por </w:t>
            </w:r>
            <w:r w:rsidR="0025277F">
              <w:t>nuestros</w:t>
            </w:r>
            <w:r w:rsidR="00F96ACD">
              <w:t xml:space="preserve"> dispositivos de medición</w:t>
            </w:r>
            <w:r w:rsidR="0025277F">
              <w:t xml:space="preserve"> para entrenar al modelo</w:t>
            </w:r>
            <w:r w:rsidR="00F96ACD">
              <w:t>, pero ¿y si pudiéramos disponer de más datos? Muchos equipos industriales son de uso genérico y pueden ser usados para muchas tareas en muchas compañías diferentes</w:t>
            </w:r>
            <w:r w:rsidR="0025277F">
              <w:t xml:space="preserve">. Si pudiéramos tener acceso a los datos de todos esos dispositivos podríamos crear un modelo mucho mejor. </w:t>
            </w:r>
            <w:r w:rsidR="004D217D">
              <w:t xml:space="preserve">Por </w:t>
            </w:r>
            <w:r w:rsidR="0025277F">
              <w:t>divers</w:t>
            </w:r>
            <w:r w:rsidR="00276D92">
              <w:t>a</w:t>
            </w:r>
            <w:r w:rsidR="0025277F">
              <w:t xml:space="preserve">s </w:t>
            </w:r>
            <w:r w:rsidR="004D217D">
              <w:t>razones</w:t>
            </w:r>
            <w:r w:rsidR="0025277F">
              <w:t xml:space="preserve"> a las compañías no les gusta compartir sus datos, </w:t>
            </w:r>
            <w:r w:rsidR="008B3830">
              <w:t xml:space="preserve">es </w:t>
            </w:r>
            <w:r w:rsidR="0025277F">
              <w:t>por este motivo</w:t>
            </w:r>
            <w:r w:rsidR="004D217D">
              <w:t xml:space="preserve"> por lo que</w:t>
            </w:r>
            <w:r w:rsidR="0025277F">
              <w:t xml:space="preserve"> en este trabajo se propone el uso del </w:t>
            </w:r>
            <w:r w:rsidR="0025277F" w:rsidRPr="0025277F">
              <w:rPr>
                <w:lang w:val="en-US"/>
              </w:rPr>
              <w:t>Federated Learning</w:t>
            </w:r>
            <w:r w:rsidR="0025277F">
              <w:t xml:space="preserve"> (FL)</w:t>
            </w:r>
            <w:r w:rsidR="004D217D">
              <w:t>.</w:t>
            </w:r>
            <w:r w:rsidR="0025277F">
              <w:t xml:space="preserve"> Con el FL se pueden construir modelos aprovechando toda la información</w:t>
            </w:r>
            <w:r w:rsidR="008B3830">
              <w:t xml:space="preserve"> disponible manteniendo la privacidad de los datos.</w:t>
            </w:r>
          </w:p>
          <w:p w14:paraId="2B12CE14" w14:textId="78B3183F" w:rsidR="008B3830" w:rsidRPr="008B3830" w:rsidRDefault="008B3830">
            <w:pPr>
              <w:spacing w:before="120" w:after="120"/>
            </w:pPr>
          </w:p>
        </w:tc>
      </w:tr>
      <w:tr w:rsidR="004B5A15" w14:paraId="0DCAD791" w14:textId="77777777">
        <w:tc>
          <w:tcPr>
            <w:tcW w:w="8690" w:type="dxa"/>
            <w:gridSpan w:val="2"/>
            <w:tcBorders>
              <w:top w:val="single" w:sz="4" w:space="0" w:color="000000"/>
              <w:left w:val="single" w:sz="8" w:space="0" w:color="000000"/>
              <w:bottom w:val="single" w:sz="4" w:space="0" w:color="000000"/>
              <w:right w:val="single" w:sz="8" w:space="0" w:color="000000"/>
            </w:tcBorders>
            <w:vAlign w:val="center"/>
          </w:tcPr>
          <w:p w14:paraId="2CA695BA" w14:textId="77777777" w:rsidR="004B5A15" w:rsidRPr="004328B1" w:rsidRDefault="004B5A15" w:rsidP="00D779E1">
            <w:pPr>
              <w:snapToGrid w:val="0"/>
              <w:spacing w:before="120" w:after="120"/>
              <w:rPr>
                <w:rFonts w:cs="Arial"/>
                <w:b/>
                <w:lang w:val="en-US"/>
              </w:rPr>
            </w:pPr>
            <w:r>
              <w:rPr>
                <w:rFonts w:cs="Arial"/>
                <w:b/>
              </w:rPr>
              <w:lastRenderedPageBreak/>
              <w:t xml:space="preserve">  </w:t>
            </w:r>
            <w:r w:rsidRPr="004328B1">
              <w:rPr>
                <w:rFonts w:cs="Arial"/>
                <w:b/>
                <w:lang w:val="en-US"/>
              </w:rPr>
              <w:t>Abstract (in English, 250 words or less):</w:t>
            </w:r>
          </w:p>
        </w:tc>
      </w:tr>
      <w:tr w:rsidR="004B5A15" w14:paraId="0199156C" w14:textId="77777777">
        <w:tc>
          <w:tcPr>
            <w:tcW w:w="8690" w:type="dxa"/>
            <w:gridSpan w:val="2"/>
            <w:tcBorders>
              <w:top w:val="single" w:sz="4" w:space="0" w:color="000000"/>
              <w:left w:val="single" w:sz="8" w:space="0" w:color="000000"/>
              <w:bottom w:val="single" w:sz="4" w:space="0" w:color="000000"/>
              <w:right w:val="single" w:sz="8" w:space="0" w:color="000000"/>
            </w:tcBorders>
            <w:shd w:val="clear" w:color="auto" w:fill="E6E6E6"/>
            <w:vAlign w:val="center"/>
          </w:tcPr>
          <w:p w14:paraId="55AF2715" w14:textId="3300152B" w:rsidR="004328B1" w:rsidRPr="004328B1" w:rsidRDefault="004328B1" w:rsidP="004328B1">
            <w:pPr>
              <w:snapToGrid w:val="0"/>
              <w:spacing w:before="120" w:after="120"/>
              <w:rPr>
                <w:rFonts w:cs="Arial"/>
                <w:szCs w:val="20"/>
                <w:lang w:val="en-GB"/>
              </w:rPr>
            </w:pPr>
            <w:r w:rsidRPr="004328B1">
              <w:rPr>
                <w:rFonts w:cs="Arial"/>
                <w:szCs w:val="20"/>
                <w:lang w:val="en-GB"/>
              </w:rPr>
              <w:t xml:space="preserve">An anomalous event is one that occurs suddenly and without foresight. In an industrial environment, these events (normally due to some error) can cause great damage, so their detection can help </w:t>
            </w:r>
            <w:r w:rsidR="00B51C26">
              <w:rPr>
                <w:rFonts w:cs="Arial"/>
                <w:szCs w:val="20"/>
                <w:lang w:val="en-GB"/>
              </w:rPr>
              <w:t xml:space="preserve">to </w:t>
            </w:r>
            <w:r w:rsidRPr="004328B1">
              <w:rPr>
                <w:rFonts w:cs="Arial"/>
                <w:szCs w:val="20"/>
                <w:lang w:val="en-GB"/>
              </w:rPr>
              <w:t>prevent critical situations.</w:t>
            </w:r>
          </w:p>
          <w:p w14:paraId="05461F72" w14:textId="41198063" w:rsidR="004328B1" w:rsidRDefault="004328B1" w:rsidP="004328B1">
            <w:pPr>
              <w:snapToGrid w:val="0"/>
              <w:spacing w:before="120" w:after="120"/>
              <w:rPr>
                <w:rFonts w:cs="Arial"/>
                <w:szCs w:val="20"/>
                <w:lang w:val="en-GB"/>
              </w:rPr>
            </w:pPr>
            <w:r w:rsidRPr="004328B1">
              <w:rPr>
                <w:rFonts w:cs="Arial"/>
                <w:szCs w:val="20"/>
                <w:lang w:val="en-GB"/>
              </w:rPr>
              <w:t xml:space="preserve">The objective of the project is to detect possible anomalies that will occur in industrial equipment using a machine learning model. To teach model how to distinguish </w:t>
            </w:r>
            <w:r>
              <w:rPr>
                <w:rFonts w:cs="Arial"/>
                <w:szCs w:val="20"/>
                <w:lang w:val="en-GB"/>
              </w:rPr>
              <w:t>between</w:t>
            </w:r>
            <w:r w:rsidRPr="004328B1">
              <w:rPr>
                <w:rFonts w:cs="Arial"/>
                <w:szCs w:val="20"/>
                <w:lang w:val="en-GB"/>
              </w:rPr>
              <w:t xml:space="preserve"> a normal and an abnormal behaviour, data is needed, the more data, the better.</w:t>
            </w:r>
          </w:p>
          <w:p w14:paraId="16D1BE21" w14:textId="0777A8EC" w:rsidR="004B5A15" w:rsidRDefault="004328B1" w:rsidP="004328B1">
            <w:pPr>
              <w:snapToGrid w:val="0"/>
              <w:spacing w:before="120" w:after="120"/>
              <w:rPr>
                <w:rFonts w:cs="Arial"/>
                <w:szCs w:val="20"/>
                <w:lang w:val="en-GB"/>
              </w:rPr>
            </w:pPr>
            <w:r w:rsidRPr="004328B1">
              <w:rPr>
                <w:rFonts w:cs="Arial"/>
                <w:szCs w:val="20"/>
                <w:lang w:val="en-GB"/>
              </w:rPr>
              <w:t xml:space="preserve">Today, most components within an industrial environment are constantly monitored using specialized measuring devices. Because of this, we will have the data provided by our measuring devices for the model, but what if we could have more data? Many industrial equipment is of generic use and can be used for many tasks in many different companies. If we could have access to the data of all those devices, we could create a much better model. For various reasons, companies do not like to share their data, which is why this work proposes the use of </w:t>
            </w:r>
            <w:r w:rsidR="00B51C26">
              <w:rPr>
                <w:rFonts w:cs="Arial"/>
                <w:szCs w:val="20"/>
                <w:lang w:val="en-GB"/>
              </w:rPr>
              <w:t>F</w:t>
            </w:r>
            <w:r w:rsidRPr="004328B1">
              <w:rPr>
                <w:rFonts w:cs="Arial"/>
                <w:szCs w:val="20"/>
                <w:lang w:val="en-GB"/>
              </w:rPr>
              <w:t xml:space="preserve">ederated </w:t>
            </w:r>
            <w:r w:rsidR="00B51C26">
              <w:rPr>
                <w:rFonts w:cs="Arial"/>
                <w:szCs w:val="20"/>
                <w:lang w:val="en-GB"/>
              </w:rPr>
              <w:t>L</w:t>
            </w:r>
            <w:r w:rsidRPr="004328B1">
              <w:rPr>
                <w:rFonts w:cs="Arial"/>
                <w:szCs w:val="20"/>
                <w:lang w:val="en-GB"/>
              </w:rPr>
              <w:t>earning (FL). With FL you can build models taking advantage of all the available information</w:t>
            </w:r>
            <w:r w:rsidR="00B51C26">
              <w:rPr>
                <w:rFonts w:cs="Arial"/>
                <w:szCs w:val="20"/>
                <w:lang w:val="en-GB"/>
              </w:rPr>
              <w:t xml:space="preserve"> and </w:t>
            </w:r>
            <w:r w:rsidRPr="004328B1">
              <w:rPr>
                <w:rFonts w:cs="Arial"/>
                <w:szCs w:val="20"/>
                <w:lang w:val="en-GB"/>
              </w:rPr>
              <w:t xml:space="preserve">you can </w:t>
            </w:r>
            <w:r w:rsidR="00F30F54">
              <w:rPr>
                <w:rFonts w:cs="Arial"/>
                <w:szCs w:val="20"/>
                <w:lang w:val="en-GB"/>
              </w:rPr>
              <w:t xml:space="preserve">keep </w:t>
            </w:r>
            <w:r w:rsidRPr="004328B1">
              <w:rPr>
                <w:rFonts w:cs="Arial"/>
                <w:szCs w:val="20"/>
                <w:lang w:val="en-GB"/>
              </w:rPr>
              <w:t>the privacy of the data.</w:t>
            </w:r>
          </w:p>
          <w:p w14:paraId="19483154" w14:textId="08F414E1" w:rsidR="00F30F54" w:rsidRPr="00906D3D" w:rsidRDefault="00F30F54" w:rsidP="004328B1">
            <w:pPr>
              <w:snapToGrid w:val="0"/>
              <w:spacing w:before="120" w:after="120"/>
              <w:rPr>
                <w:rFonts w:cs="Arial"/>
                <w:szCs w:val="20"/>
                <w:lang w:val="en-GB"/>
              </w:rPr>
            </w:pPr>
          </w:p>
        </w:tc>
      </w:tr>
    </w:tbl>
    <w:p w14:paraId="68D782A9" w14:textId="77777777" w:rsidR="00941789" w:rsidRDefault="00941789">
      <w:pPr>
        <w:sectPr w:rsidR="00941789" w:rsidSect="00412470">
          <w:footerReference w:type="default" r:id="rId14"/>
          <w:footerReference w:type="first" r:id="rId15"/>
          <w:footnotePr>
            <w:pos w:val="beneathText"/>
          </w:footnotePr>
          <w:pgSz w:w="11905" w:h="16837"/>
          <w:pgMar w:top="1418" w:right="1701" w:bottom="1418" w:left="1701" w:header="708" w:footer="709" w:gutter="0"/>
          <w:pgNumType w:fmt="lowerRoman" w:start="1"/>
          <w:cols w:space="708"/>
          <w:titlePg/>
          <w:docGrid w:linePitch="360"/>
        </w:sectPr>
      </w:pPr>
    </w:p>
    <w:p w14:paraId="2EBC709A" w14:textId="77777777" w:rsidR="00941789" w:rsidRDefault="00941789">
      <w:pPr>
        <w:tabs>
          <w:tab w:val="left" w:pos="720"/>
        </w:tabs>
        <w:ind w:left="360" w:hanging="360"/>
        <w:jc w:val="left"/>
        <w:rPr>
          <w:rFonts w:cs="Arial"/>
          <w:szCs w:val="20"/>
        </w:rPr>
      </w:pPr>
    </w:p>
    <w:p w14:paraId="0E3895C5" w14:textId="77777777" w:rsidR="00941789" w:rsidRDefault="00941789">
      <w:pPr>
        <w:tabs>
          <w:tab w:val="left" w:pos="720"/>
        </w:tabs>
        <w:ind w:left="360" w:hanging="360"/>
        <w:jc w:val="center"/>
        <w:rPr>
          <w:rFonts w:cs="Arial"/>
          <w:b/>
          <w:sz w:val="28"/>
          <w:szCs w:val="28"/>
        </w:rPr>
      </w:pPr>
      <w:r>
        <w:rPr>
          <w:rFonts w:cs="Arial"/>
          <w:b/>
          <w:sz w:val="28"/>
          <w:szCs w:val="28"/>
        </w:rPr>
        <w:t>Índice</w:t>
      </w:r>
    </w:p>
    <w:p w14:paraId="2BD66788" w14:textId="77777777" w:rsidR="00941789" w:rsidRDefault="00941789">
      <w:pPr>
        <w:tabs>
          <w:tab w:val="left" w:pos="720"/>
        </w:tabs>
        <w:spacing w:line="360" w:lineRule="auto"/>
        <w:ind w:left="360" w:hanging="360"/>
        <w:jc w:val="left"/>
        <w:rPr>
          <w:rFonts w:cs="Arial"/>
        </w:rPr>
      </w:pPr>
    </w:p>
    <w:p w14:paraId="5B4E9263" w14:textId="77777777" w:rsidR="00941789" w:rsidRDefault="00941789">
      <w:pPr>
        <w:tabs>
          <w:tab w:val="left" w:pos="720"/>
        </w:tabs>
        <w:spacing w:line="360" w:lineRule="auto"/>
        <w:ind w:left="360" w:hanging="360"/>
        <w:jc w:val="left"/>
        <w:rPr>
          <w:rFonts w:cs="Arial"/>
        </w:rPr>
      </w:pPr>
    </w:p>
    <w:p w14:paraId="7052D2D4" w14:textId="77777777" w:rsidR="00941789" w:rsidRDefault="00941789">
      <w:pPr>
        <w:sectPr w:rsidR="00941789" w:rsidSect="00412470">
          <w:footerReference w:type="even" r:id="rId16"/>
          <w:footerReference w:type="default" r:id="rId17"/>
          <w:footnotePr>
            <w:pos w:val="beneathText"/>
          </w:footnotePr>
          <w:pgSz w:w="11905" w:h="16837"/>
          <w:pgMar w:top="1418" w:right="1701" w:bottom="1418" w:left="1701" w:header="708" w:footer="709" w:gutter="0"/>
          <w:pgNumType w:fmt="lowerRoman"/>
          <w:cols w:space="708"/>
          <w:titlePg/>
          <w:docGrid w:linePitch="360"/>
        </w:sectPr>
      </w:pPr>
    </w:p>
    <w:p w14:paraId="5709AE83" w14:textId="15F7641A" w:rsidR="007005FF" w:rsidRDefault="00941789">
      <w:pPr>
        <w:pStyle w:val="TDC1"/>
        <w:tabs>
          <w:tab w:val="right" w:leader="dot" w:pos="8493"/>
        </w:tabs>
        <w:rPr>
          <w:rFonts w:asciiTheme="minorHAnsi" w:eastAsiaTheme="minorEastAsia" w:hAnsiTheme="minorHAnsi" w:cstheme="minorBidi"/>
          <w:noProof/>
          <w:sz w:val="22"/>
          <w:szCs w:val="22"/>
          <w:lang w:val="en-US" w:eastAsia="en-US"/>
        </w:rPr>
      </w:pPr>
      <w:r>
        <w:fldChar w:fldCharType="begin"/>
      </w:r>
      <w:r>
        <w:instrText xml:space="preserve"> </w:instrText>
      </w:r>
      <w:r w:rsidR="00AB7E88">
        <w:instrText>TOC</w:instrText>
      </w:r>
      <w:r>
        <w:instrText xml:space="preserve"> \o "1-9" \t "Heading 2;2;Heading 1;1" \h</w:instrText>
      </w:r>
      <w:r>
        <w:fldChar w:fldCharType="separate"/>
      </w:r>
      <w:hyperlink w:anchor="_Toc27392476" w:history="1">
        <w:r w:rsidR="007005FF" w:rsidRPr="005A255F">
          <w:rPr>
            <w:rStyle w:val="Hipervnculo"/>
            <w:noProof/>
          </w:rPr>
          <w:t>1. Introducción</w:t>
        </w:r>
        <w:r w:rsidR="007005FF">
          <w:rPr>
            <w:noProof/>
          </w:rPr>
          <w:tab/>
        </w:r>
        <w:r w:rsidR="007005FF">
          <w:rPr>
            <w:noProof/>
          </w:rPr>
          <w:fldChar w:fldCharType="begin"/>
        </w:r>
        <w:r w:rsidR="007005FF">
          <w:rPr>
            <w:noProof/>
          </w:rPr>
          <w:instrText xml:space="preserve"> PAGEREF _Toc27392476 \h </w:instrText>
        </w:r>
        <w:r w:rsidR="007005FF">
          <w:rPr>
            <w:noProof/>
          </w:rPr>
        </w:r>
        <w:r w:rsidR="007005FF">
          <w:rPr>
            <w:noProof/>
          </w:rPr>
          <w:fldChar w:fldCharType="separate"/>
        </w:r>
        <w:r w:rsidR="007005FF">
          <w:rPr>
            <w:noProof/>
          </w:rPr>
          <w:t>1</w:t>
        </w:r>
        <w:r w:rsidR="007005FF">
          <w:rPr>
            <w:noProof/>
          </w:rPr>
          <w:fldChar w:fldCharType="end"/>
        </w:r>
      </w:hyperlink>
    </w:p>
    <w:p w14:paraId="2978C68F" w14:textId="6B19D3C3"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7" w:history="1">
        <w:r w:rsidRPr="005A255F">
          <w:rPr>
            <w:rStyle w:val="Hipervnculo"/>
            <w:noProof/>
          </w:rPr>
          <w:t>1.1 Contexto y justificación del Trabajo</w:t>
        </w:r>
        <w:r>
          <w:rPr>
            <w:noProof/>
          </w:rPr>
          <w:tab/>
        </w:r>
        <w:r>
          <w:rPr>
            <w:noProof/>
          </w:rPr>
          <w:fldChar w:fldCharType="begin"/>
        </w:r>
        <w:r>
          <w:rPr>
            <w:noProof/>
          </w:rPr>
          <w:instrText xml:space="preserve"> PAGEREF _Toc27392477 \h </w:instrText>
        </w:r>
        <w:r>
          <w:rPr>
            <w:noProof/>
          </w:rPr>
        </w:r>
        <w:r>
          <w:rPr>
            <w:noProof/>
          </w:rPr>
          <w:fldChar w:fldCharType="separate"/>
        </w:r>
        <w:r>
          <w:rPr>
            <w:noProof/>
          </w:rPr>
          <w:t>1</w:t>
        </w:r>
        <w:r>
          <w:rPr>
            <w:noProof/>
          </w:rPr>
          <w:fldChar w:fldCharType="end"/>
        </w:r>
      </w:hyperlink>
    </w:p>
    <w:p w14:paraId="1966362A" w14:textId="7B3682B7"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8" w:history="1">
        <w:r w:rsidRPr="005A255F">
          <w:rPr>
            <w:rStyle w:val="Hipervnculo"/>
            <w:noProof/>
          </w:rPr>
          <w:t>1.2 Objetivos del Trabajo</w:t>
        </w:r>
        <w:r>
          <w:rPr>
            <w:noProof/>
          </w:rPr>
          <w:tab/>
        </w:r>
        <w:r>
          <w:rPr>
            <w:noProof/>
          </w:rPr>
          <w:fldChar w:fldCharType="begin"/>
        </w:r>
        <w:r>
          <w:rPr>
            <w:noProof/>
          </w:rPr>
          <w:instrText xml:space="preserve"> PAGEREF _Toc27392478 \h </w:instrText>
        </w:r>
        <w:r>
          <w:rPr>
            <w:noProof/>
          </w:rPr>
        </w:r>
        <w:r>
          <w:rPr>
            <w:noProof/>
          </w:rPr>
          <w:fldChar w:fldCharType="separate"/>
        </w:r>
        <w:r>
          <w:rPr>
            <w:noProof/>
          </w:rPr>
          <w:t>2</w:t>
        </w:r>
        <w:r>
          <w:rPr>
            <w:noProof/>
          </w:rPr>
          <w:fldChar w:fldCharType="end"/>
        </w:r>
      </w:hyperlink>
    </w:p>
    <w:p w14:paraId="0138B76A" w14:textId="3B027B3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79" w:history="1">
        <w:r w:rsidRPr="005A255F">
          <w:rPr>
            <w:rStyle w:val="Hipervnculo"/>
            <w:noProof/>
          </w:rPr>
          <w:t>1.3 Enfoque y método seguido</w:t>
        </w:r>
        <w:r>
          <w:rPr>
            <w:noProof/>
          </w:rPr>
          <w:tab/>
        </w:r>
        <w:r>
          <w:rPr>
            <w:noProof/>
          </w:rPr>
          <w:fldChar w:fldCharType="begin"/>
        </w:r>
        <w:r>
          <w:rPr>
            <w:noProof/>
          </w:rPr>
          <w:instrText xml:space="preserve"> PAGEREF _Toc27392479 \h </w:instrText>
        </w:r>
        <w:r>
          <w:rPr>
            <w:noProof/>
          </w:rPr>
        </w:r>
        <w:r>
          <w:rPr>
            <w:noProof/>
          </w:rPr>
          <w:fldChar w:fldCharType="separate"/>
        </w:r>
        <w:r>
          <w:rPr>
            <w:noProof/>
          </w:rPr>
          <w:t>2</w:t>
        </w:r>
        <w:r>
          <w:rPr>
            <w:noProof/>
          </w:rPr>
          <w:fldChar w:fldCharType="end"/>
        </w:r>
      </w:hyperlink>
    </w:p>
    <w:p w14:paraId="77E0FBED" w14:textId="172007B1"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0" w:history="1">
        <w:r w:rsidRPr="005A255F">
          <w:rPr>
            <w:rStyle w:val="Hipervnculo"/>
            <w:noProof/>
          </w:rPr>
          <w:t>1.4 Planificación del Trabajo</w:t>
        </w:r>
        <w:r>
          <w:rPr>
            <w:noProof/>
          </w:rPr>
          <w:tab/>
        </w:r>
        <w:r>
          <w:rPr>
            <w:noProof/>
          </w:rPr>
          <w:fldChar w:fldCharType="begin"/>
        </w:r>
        <w:r>
          <w:rPr>
            <w:noProof/>
          </w:rPr>
          <w:instrText xml:space="preserve"> PAGEREF _Toc27392480 \h </w:instrText>
        </w:r>
        <w:r>
          <w:rPr>
            <w:noProof/>
          </w:rPr>
        </w:r>
        <w:r>
          <w:rPr>
            <w:noProof/>
          </w:rPr>
          <w:fldChar w:fldCharType="separate"/>
        </w:r>
        <w:r>
          <w:rPr>
            <w:noProof/>
          </w:rPr>
          <w:t>3</w:t>
        </w:r>
        <w:r>
          <w:rPr>
            <w:noProof/>
          </w:rPr>
          <w:fldChar w:fldCharType="end"/>
        </w:r>
      </w:hyperlink>
    </w:p>
    <w:p w14:paraId="0D2DA990" w14:textId="1448131F"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1" w:history="1">
        <w:r w:rsidRPr="005A255F">
          <w:rPr>
            <w:rStyle w:val="Hipervnculo"/>
            <w:noProof/>
          </w:rPr>
          <w:t>1.5 Breve sumario de productos obtenidos</w:t>
        </w:r>
        <w:r>
          <w:rPr>
            <w:noProof/>
          </w:rPr>
          <w:tab/>
        </w:r>
        <w:r>
          <w:rPr>
            <w:noProof/>
          </w:rPr>
          <w:fldChar w:fldCharType="begin"/>
        </w:r>
        <w:r>
          <w:rPr>
            <w:noProof/>
          </w:rPr>
          <w:instrText xml:space="preserve"> PAGEREF _Toc27392481 \h </w:instrText>
        </w:r>
        <w:r>
          <w:rPr>
            <w:noProof/>
          </w:rPr>
        </w:r>
        <w:r>
          <w:rPr>
            <w:noProof/>
          </w:rPr>
          <w:fldChar w:fldCharType="separate"/>
        </w:r>
        <w:r>
          <w:rPr>
            <w:noProof/>
          </w:rPr>
          <w:t>4</w:t>
        </w:r>
        <w:r>
          <w:rPr>
            <w:noProof/>
          </w:rPr>
          <w:fldChar w:fldCharType="end"/>
        </w:r>
      </w:hyperlink>
    </w:p>
    <w:p w14:paraId="2BCEBF13" w14:textId="3595528D"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2" w:history="1">
        <w:r w:rsidRPr="005A255F">
          <w:rPr>
            <w:rStyle w:val="Hipervnculo"/>
            <w:noProof/>
          </w:rPr>
          <w:t>1.6 Breve descripción de los otros capítulos de la memoria</w:t>
        </w:r>
        <w:r>
          <w:rPr>
            <w:noProof/>
          </w:rPr>
          <w:tab/>
        </w:r>
        <w:r>
          <w:rPr>
            <w:noProof/>
          </w:rPr>
          <w:fldChar w:fldCharType="begin"/>
        </w:r>
        <w:r>
          <w:rPr>
            <w:noProof/>
          </w:rPr>
          <w:instrText xml:space="preserve"> PAGEREF _Toc27392482 \h </w:instrText>
        </w:r>
        <w:r>
          <w:rPr>
            <w:noProof/>
          </w:rPr>
        </w:r>
        <w:r>
          <w:rPr>
            <w:noProof/>
          </w:rPr>
          <w:fldChar w:fldCharType="separate"/>
        </w:r>
        <w:r>
          <w:rPr>
            <w:noProof/>
          </w:rPr>
          <w:t>4</w:t>
        </w:r>
        <w:r>
          <w:rPr>
            <w:noProof/>
          </w:rPr>
          <w:fldChar w:fldCharType="end"/>
        </w:r>
      </w:hyperlink>
    </w:p>
    <w:p w14:paraId="3584F380" w14:textId="27D67BEF"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83" w:history="1">
        <w:r w:rsidRPr="005A255F">
          <w:rPr>
            <w:rStyle w:val="Hipervnculo"/>
            <w:noProof/>
          </w:rPr>
          <w:t>2. Estudio del estado del arte</w:t>
        </w:r>
        <w:r>
          <w:rPr>
            <w:noProof/>
          </w:rPr>
          <w:tab/>
        </w:r>
        <w:r>
          <w:rPr>
            <w:noProof/>
          </w:rPr>
          <w:fldChar w:fldCharType="begin"/>
        </w:r>
        <w:r>
          <w:rPr>
            <w:noProof/>
          </w:rPr>
          <w:instrText xml:space="preserve"> PAGEREF _Toc27392483 \h </w:instrText>
        </w:r>
        <w:r>
          <w:rPr>
            <w:noProof/>
          </w:rPr>
        </w:r>
        <w:r>
          <w:rPr>
            <w:noProof/>
          </w:rPr>
          <w:fldChar w:fldCharType="separate"/>
        </w:r>
        <w:r>
          <w:rPr>
            <w:noProof/>
          </w:rPr>
          <w:t>5</w:t>
        </w:r>
        <w:r>
          <w:rPr>
            <w:noProof/>
          </w:rPr>
          <w:fldChar w:fldCharType="end"/>
        </w:r>
      </w:hyperlink>
    </w:p>
    <w:p w14:paraId="487E46CC" w14:textId="5655AED1"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4" w:history="1">
        <w:r w:rsidRPr="005A255F">
          <w:rPr>
            <w:rStyle w:val="Hipervnculo"/>
            <w:noProof/>
          </w:rPr>
          <w:t>2.1 Detección de eventos anómalos</w:t>
        </w:r>
        <w:r>
          <w:rPr>
            <w:noProof/>
          </w:rPr>
          <w:tab/>
        </w:r>
        <w:r>
          <w:rPr>
            <w:noProof/>
          </w:rPr>
          <w:fldChar w:fldCharType="begin"/>
        </w:r>
        <w:r>
          <w:rPr>
            <w:noProof/>
          </w:rPr>
          <w:instrText xml:space="preserve"> PAGEREF _Toc27392484 \h </w:instrText>
        </w:r>
        <w:r>
          <w:rPr>
            <w:noProof/>
          </w:rPr>
        </w:r>
        <w:r>
          <w:rPr>
            <w:noProof/>
          </w:rPr>
          <w:fldChar w:fldCharType="separate"/>
        </w:r>
        <w:r>
          <w:rPr>
            <w:noProof/>
          </w:rPr>
          <w:t>5</w:t>
        </w:r>
        <w:r>
          <w:rPr>
            <w:noProof/>
          </w:rPr>
          <w:fldChar w:fldCharType="end"/>
        </w:r>
      </w:hyperlink>
    </w:p>
    <w:p w14:paraId="2F6EDD06" w14:textId="39327959"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5" w:history="1">
        <w:r w:rsidRPr="005A255F">
          <w:rPr>
            <w:rStyle w:val="Hipervnculo"/>
            <w:noProof/>
          </w:rPr>
          <w:t xml:space="preserve">2.2 </w:t>
        </w:r>
        <w:r w:rsidRPr="005A255F">
          <w:rPr>
            <w:rStyle w:val="Hipervnculo"/>
            <w:noProof/>
            <w:lang w:val="en-US"/>
          </w:rPr>
          <w:t>Federated Learning</w:t>
        </w:r>
        <w:r>
          <w:rPr>
            <w:noProof/>
          </w:rPr>
          <w:tab/>
        </w:r>
        <w:r>
          <w:rPr>
            <w:noProof/>
          </w:rPr>
          <w:fldChar w:fldCharType="begin"/>
        </w:r>
        <w:r>
          <w:rPr>
            <w:noProof/>
          </w:rPr>
          <w:instrText xml:space="preserve"> PAGEREF _Toc27392485 \h </w:instrText>
        </w:r>
        <w:r>
          <w:rPr>
            <w:noProof/>
          </w:rPr>
        </w:r>
        <w:r>
          <w:rPr>
            <w:noProof/>
          </w:rPr>
          <w:fldChar w:fldCharType="separate"/>
        </w:r>
        <w:r>
          <w:rPr>
            <w:noProof/>
          </w:rPr>
          <w:t>10</w:t>
        </w:r>
        <w:r>
          <w:rPr>
            <w:noProof/>
          </w:rPr>
          <w:fldChar w:fldCharType="end"/>
        </w:r>
      </w:hyperlink>
    </w:p>
    <w:p w14:paraId="4B21EBA5" w14:textId="2A6B8CF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6" w:history="1">
        <w:r w:rsidRPr="005A255F">
          <w:rPr>
            <w:rStyle w:val="Hipervnculo"/>
            <w:noProof/>
          </w:rPr>
          <w:t>2.3 Novedades propuestas</w:t>
        </w:r>
        <w:r>
          <w:rPr>
            <w:noProof/>
          </w:rPr>
          <w:tab/>
        </w:r>
        <w:r>
          <w:rPr>
            <w:noProof/>
          </w:rPr>
          <w:fldChar w:fldCharType="begin"/>
        </w:r>
        <w:r>
          <w:rPr>
            <w:noProof/>
          </w:rPr>
          <w:instrText xml:space="preserve"> PAGEREF _Toc27392486 \h </w:instrText>
        </w:r>
        <w:r>
          <w:rPr>
            <w:noProof/>
          </w:rPr>
        </w:r>
        <w:r>
          <w:rPr>
            <w:noProof/>
          </w:rPr>
          <w:fldChar w:fldCharType="separate"/>
        </w:r>
        <w:r>
          <w:rPr>
            <w:noProof/>
          </w:rPr>
          <w:t>11</w:t>
        </w:r>
        <w:r>
          <w:rPr>
            <w:noProof/>
          </w:rPr>
          <w:fldChar w:fldCharType="end"/>
        </w:r>
      </w:hyperlink>
    </w:p>
    <w:p w14:paraId="6F5A092E" w14:textId="1D04D45D"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87" w:history="1">
        <w:r w:rsidRPr="005A255F">
          <w:rPr>
            <w:rStyle w:val="Hipervnculo"/>
            <w:noProof/>
            <w:lang w:val="en-US"/>
          </w:rPr>
          <w:t xml:space="preserve">3. </w:t>
        </w:r>
        <w:r w:rsidRPr="005A255F">
          <w:rPr>
            <w:rStyle w:val="Hipervnculo"/>
            <w:noProof/>
          </w:rPr>
          <w:t>Diseño e implementación del trabajo</w:t>
        </w:r>
        <w:r>
          <w:rPr>
            <w:noProof/>
          </w:rPr>
          <w:tab/>
        </w:r>
        <w:r>
          <w:rPr>
            <w:noProof/>
          </w:rPr>
          <w:fldChar w:fldCharType="begin"/>
        </w:r>
        <w:r>
          <w:rPr>
            <w:noProof/>
          </w:rPr>
          <w:instrText xml:space="preserve"> PAGEREF _Toc27392487 \h </w:instrText>
        </w:r>
        <w:r>
          <w:rPr>
            <w:noProof/>
          </w:rPr>
        </w:r>
        <w:r>
          <w:rPr>
            <w:noProof/>
          </w:rPr>
          <w:fldChar w:fldCharType="separate"/>
        </w:r>
        <w:r>
          <w:rPr>
            <w:noProof/>
          </w:rPr>
          <w:t>12</w:t>
        </w:r>
        <w:r>
          <w:rPr>
            <w:noProof/>
          </w:rPr>
          <w:fldChar w:fldCharType="end"/>
        </w:r>
      </w:hyperlink>
    </w:p>
    <w:p w14:paraId="6C1F2DA8" w14:textId="133F8EB5"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8" w:history="1">
        <w:r w:rsidRPr="005A255F">
          <w:rPr>
            <w:rStyle w:val="Hipervnculo"/>
            <w:noProof/>
          </w:rPr>
          <w:t>3.1 Consideraciones previas</w:t>
        </w:r>
        <w:r>
          <w:rPr>
            <w:noProof/>
          </w:rPr>
          <w:tab/>
        </w:r>
        <w:r>
          <w:rPr>
            <w:noProof/>
          </w:rPr>
          <w:fldChar w:fldCharType="begin"/>
        </w:r>
        <w:r>
          <w:rPr>
            <w:noProof/>
          </w:rPr>
          <w:instrText xml:space="preserve"> PAGEREF _Toc27392488 \h </w:instrText>
        </w:r>
        <w:r>
          <w:rPr>
            <w:noProof/>
          </w:rPr>
        </w:r>
        <w:r>
          <w:rPr>
            <w:noProof/>
          </w:rPr>
          <w:fldChar w:fldCharType="separate"/>
        </w:r>
        <w:r>
          <w:rPr>
            <w:noProof/>
          </w:rPr>
          <w:t>12</w:t>
        </w:r>
        <w:r>
          <w:rPr>
            <w:noProof/>
          </w:rPr>
          <w:fldChar w:fldCharType="end"/>
        </w:r>
      </w:hyperlink>
    </w:p>
    <w:p w14:paraId="0327814B" w14:textId="52D3A458"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89" w:history="1">
        <w:r w:rsidRPr="005A255F">
          <w:rPr>
            <w:rStyle w:val="Hipervnculo"/>
            <w:noProof/>
          </w:rPr>
          <w:t>3.2 Preparación del entorno de trabajo</w:t>
        </w:r>
        <w:r>
          <w:rPr>
            <w:noProof/>
          </w:rPr>
          <w:tab/>
        </w:r>
        <w:r>
          <w:rPr>
            <w:noProof/>
          </w:rPr>
          <w:fldChar w:fldCharType="begin"/>
        </w:r>
        <w:r>
          <w:rPr>
            <w:noProof/>
          </w:rPr>
          <w:instrText xml:space="preserve"> PAGEREF _Toc27392489 \h </w:instrText>
        </w:r>
        <w:r>
          <w:rPr>
            <w:noProof/>
          </w:rPr>
        </w:r>
        <w:r>
          <w:rPr>
            <w:noProof/>
          </w:rPr>
          <w:fldChar w:fldCharType="separate"/>
        </w:r>
        <w:r>
          <w:rPr>
            <w:noProof/>
          </w:rPr>
          <w:t>12</w:t>
        </w:r>
        <w:r>
          <w:rPr>
            <w:noProof/>
          </w:rPr>
          <w:fldChar w:fldCharType="end"/>
        </w:r>
      </w:hyperlink>
    </w:p>
    <w:p w14:paraId="1D97C615" w14:textId="02A02D2A" w:rsidR="007005FF" w:rsidRDefault="007005FF">
      <w:pPr>
        <w:pStyle w:val="TDC2"/>
        <w:tabs>
          <w:tab w:val="right" w:leader="dot" w:pos="8493"/>
        </w:tabs>
        <w:rPr>
          <w:rFonts w:asciiTheme="minorHAnsi" w:eastAsiaTheme="minorEastAsia" w:hAnsiTheme="minorHAnsi" w:cstheme="minorBidi"/>
          <w:noProof/>
          <w:sz w:val="22"/>
          <w:szCs w:val="22"/>
          <w:lang w:val="en-US" w:eastAsia="en-US"/>
        </w:rPr>
      </w:pPr>
      <w:hyperlink w:anchor="_Toc27392490" w:history="1">
        <w:r w:rsidRPr="005A255F">
          <w:rPr>
            <w:rStyle w:val="Hipervnculo"/>
            <w:noProof/>
          </w:rPr>
          <w:t>3.3 Implementación del software de simulación</w:t>
        </w:r>
        <w:r>
          <w:rPr>
            <w:noProof/>
          </w:rPr>
          <w:tab/>
        </w:r>
        <w:r>
          <w:rPr>
            <w:noProof/>
          </w:rPr>
          <w:fldChar w:fldCharType="begin"/>
        </w:r>
        <w:r>
          <w:rPr>
            <w:noProof/>
          </w:rPr>
          <w:instrText xml:space="preserve"> PAGEREF _Toc27392490 \h </w:instrText>
        </w:r>
        <w:r>
          <w:rPr>
            <w:noProof/>
          </w:rPr>
        </w:r>
        <w:r>
          <w:rPr>
            <w:noProof/>
          </w:rPr>
          <w:fldChar w:fldCharType="separate"/>
        </w:r>
        <w:r>
          <w:rPr>
            <w:noProof/>
          </w:rPr>
          <w:t>13</w:t>
        </w:r>
        <w:r>
          <w:rPr>
            <w:noProof/>
          </w:rPr>
          <w:fldChar w:fldCharType="end"/>
        </w:r>
      </w:hyperlink>
    </w:p>
    <w:p w14:paraId="6296D112" w14:textId="591FCBC6" w:rsidR="007005FF" w:rsidRDefault="007005FF">
      <w:pPr>
        <w:pStyle w:val="TDC3"/>
        <w:rPr>
          <w:rFonts w:asciiTheme="minorHAnsi" w:eastAsiaTheme="minorEastAsia" w:hAnsiTheme="minorHAnsi" w:cstheme="minorBidi"/>
          <w:noProof/>
          <w:sz w:val="22"/>
          <w:szCs w:val="22"/>
          <w:lang w:val="en-US" w:eastAsia="en-US"/>
        </w:rPr>
      </w:pPr>
      <w:hyperlink w:anchor="_Toc27392491" w:history="1">
        <w:r w:rsidRPr="005A255F">
          <w:rPr>
            <w:rStyle w:val="Hipervnculo"/>
            <w:noProof/>
          </w:rPr>
          <w:t>3.3.3 Introduc</w:t>
        </w:r>
        <w:r w:rsidRPr="005A255F">
          <w:rPr>
            <w:rStyle w:val="Hipervnculo"/>
            <w:noProof/>
          </w:rPr>
          <w:t>c</w:t>
        </w:r>
        <w:r w:rsidRPr="005A255F">
          <w:rPr>
            <w:rStyle w:val="Hipervnculo"/>
            <w:noProof/>
          </w:rPr>
          <w:t>ión</w:t>
        </w:r>
        <w:r>
          <w:rPr>
            <w:noProof/>
          </w:rPr>
          <w:tab/>
        </w:r>
        <w:r>
          <w:rPr>
            <w:noProof/>
          </w:rPr>
          <w:fldChar w:fldCharType="begin"/>
        </w:r>
        <w:r>
          <w:rPr>
            <w:noProof/>
          </w:rPr>
          <w:instrText xml:space="preserve"> PAGEREF _Toc27392491 \h </w:instrText>
        </w:r>
        <w:r>
          <w:rPr>
            <w:noProof/>
          </w:rPr>
        </w:r>
        <w:r>
          <w:rPr>
            <w:noProof/>
          </w:rPr>
          <w:fldChar w:fldCharType="separate"/>
        </w:r>
        <w:r>
          <w:rPr>
            <w:noProof/>
          </w:rPr>
          <w:t>13</w:t>
        </w:r>
        <w:r>
          <w:rPr>
            <w:noProof/>
          </w:rPr>
          <w:fldChar w:fldCharType="end"/>
        </w:r>
      </w:hyperlink>
    </w:p>
    <w:p w14:paraId="4EDF8E48" w14:textId="12B91C3C"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2" w:history="1">
        <w:r w:rsidRPr="005A255F">
          <w:rPr>
            <w:rStyle w:val="Hipervnculo"/>
            <w:noProof/>
          </w:rPr>
          <w:t>4. Conclusiones</w:t>
        </w:r>
        <w:r>
          <w:rPr>
            <w:noProof/>
          </w:rPr>
          <w:tab/>
        </w:r>
        <w:r>
          <w:rPr>
            <w:noProof/>
          </w:rPr>
          <w:fldChar w:fldCharType="begin"/>
        </w:r>
        <w:r>
          <w:rPr>
            <w:noProof/>
          </w:rPr>
          <w:instrText xml:space="preserve"> PAGEREF _Toc27392492 \h </w:instrText>
        </w:r>
        <w:r>
          <w:rPr>
            <w:noProof/>
          </w:rPr>
        </w:r>
        <w:r>
          <w:rPr>
            <w:noProof/>
          </w:rPr>
          <w:fldChar w:fldCharType="separate"/>
        </w:r>
        <w:r>
          <w:rPr>
            <w:noProof/>
          </w:rPr>
          <w:t>14</w:t>
        </w:r>
        <w:r>
          <w:rPr>
            <w:noProof/>
          </w:rPr>
          <w:fldChar w:fldCharType="end"/>
        </w:r>
      </w:hyperlink>
    </w:p>
    <w:p w14:paraId="71624BD3" w14:textId="7529EA86"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3" w:history="1">
        <w:r w:rsidRPr="005A255F">
          <w:rPr>
            <w:rStyle w:val="Hipervnculo"/>
            <w:noProof/>
          </w:rPr>
          <w:t>4. Glosario</w:t>
        </w:r>
        <w:r>
          <w:rPr>
            <w:noProof/>
          </w:rPr>
          <w:tab/>
        </w:r>
        <w:r>
          <w:rPr>
            <w:noProof/>
          </w:rPr>
          <w:fldChar w:fldCharType="begin"/>
        </w:r>
        <w:r>
          <w:rPr>
            <w:noProof/>
          </w:rPr>
          <w:instrText xml:space="preserve"> PAGEREF _Toc27392493 \h </w:instrText>
        </w:r>
        <w:r>
          <w:rPr>
            <w:noProof/>
          </w:rPr>
        </w:r>
        <w:r>
          <w:rPr>
            <w:noProof/>
          </w:rPr>
          <w:fldChar w:fldCharType="separate"/>
        </w:r>
        <w:r>
          <w:rPr>
            <w:noProof/>
          </w:rPr>
          <w:t>15</w:t>
        </w:r>
        <w:r>
          <w:rPr>
            <w:noProof/>
          </w:rPr>
          <w:fldChar w:fldCharType="end"/>
        </w:r>
      </w:hyperlink>
    </w:p>
    <w:p w14:paraId="6303DE87" w14:textId="6ED48F6C"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4" w:history="1">
        <w:r w:rsidRPr="005A255F">
          <w:rPr>
            <w:rStyle w:val="Hipervnculo"/>
            <w:noProof/>
          </w:rPr>
          <w:t>5. Bibliografía</w:t>
        </w:r>
        <w:r>
          <w:rPr>
            <w:noProof/>
          </w:rPr>
          <w:tab/>
        </w:r>
        <w:r>
          <w:rPr>
            <w:noProof/>
          </w:rPr>
          <w:fldChar w:fldCharType="begin"/>
        </w:r>
        <w:r>
          <w:rPr>
            <w:noProof/>
          </w:rPr>
          <w:instrText xml:space="preserve"> PAGEREF _Toc27392494 \h </w:instrText>
        </w:r>
        <w:r>
          <w:rPr>
            <w:noProof/>
          </w:rPr>
        </w:r>
        <w:r>
          <w:rPr>
            <w:noProof/>
          </w:rPr>
          <w:fldChar w:fldCharType="separate"/>
        </w:r>
        <w:r>
          <w:rPr>
            <w:noProof/>
          </w:rPr>
          <w:t>16</w:t>
        </w:r>
        <w:r>
          <w:rPr>
            <w:noProof/>
          </w:rPr>
          <w:fldChar w:fldCharType="end"/>
        </w:r>
      </w:hyperlink>
    </w:p>
    <w:p w14:paraId="267CCB12" w14:textId="33A6D10D" w:rsidR="007005FF" w:rsidRDefault="007005FF">
      <w:pPr>
        <w:pStyle w:val="TDC1"/>
        <w:tabs>
          <w:tab w:val="right" w:leader="dot" w:pos="8493"/>
        </w:tabs>
        <w:rPr>
          <w:rFonts w:asciiTheme="minorHAnsi" w:eastAsiaTheme="minorEastAsia" w:hAnsiTheme="minorHAnsi" w:cstheme="minorBidi"/>
          <w:noProof/>
          <w:sz w:val="22"/>
          <w:szCs w:val="22"/>
          <w:lang w:val="en-US" w:eastAsia="en-US"/>
        </w:rPr>
      </w:pPr>
      <w:hyperlink w:anchor="_Toc27392495" w:history="1">
        <w:r w:rsidRPr="005A255F">
          <w:rPr>
            <w:rStyle w:val="Hipervnculo"/>
            <w:noProof/>
          </w:rPr>
          <w:t>6. Anexos</w:t>
        </w:r>
        <w:r>
          <w:rPr>
            <w:noProof/>
          </w:rPr>
          <w:tab/>
        </w:r>
        <w:r>
          <w:rPr>
            <w:noProof/>
          </w:rPr>
          <w:fldChar w:fldCharType="begin"/>
        </w:r>
        <w:r>
          <w:rPr>
            <w:noProof/>
          </w:rPr>
          <w:instrText xml:space="preserve"> PAGEREF _Toc27392495 \h </w:instrText>
        </w:r>
        <w:r>
          <w:rPr>
            <w:noProof/>
          </w:rPr>
        </w:r>
        <w:r>
          <w:rPr>
            <w:noProof/>
          </w:rPr>
          <w:fldChar w:fldCharType="separate"/>
        </w:r>
        <w:r>
          <w:rPr>
            <w:noProof/>
          </w:rPr>
          <w:t>17</w:t>
        </w:r>
        <w:r>
          <w:rPr>
            <w:noProof/>
          </w:rPr>
          <w:fldChar w:fldCharType="end"/>
        </w:r>
      </w:hyperlink>
    </w:p>
    <w:p w14:paraId="157D92E0" w14:textId="10CB019D" w:rsidR="00941789" w:rsidRDefault="00941789">
      <w:pPr>
        <w:pStyle w:val="TDC1"/>
        <w:tabs>
          <w:tab w:val="right" w:leader="dot" w:pos="8503"/>
        </w:tabs>
        <w:rPr>
          <w:rFonts w:cs="Arial"/>
        </w:rPr>
        <w:sectPr w:rsidR="00941789">
          <w:footerReference w:type="even" r:id="rId18"/>
          <w:footerReference w:type="default" r:id="rId19"/>
          <w:footerReference w:type="first" r:id="rId20"/>
          <w:footnotePr>
            <w:pos w:val="beneathText"/>
          </w:footnotePr>
          <w:type w:val="continuous"/>
          <w:pgSz w:w="11905" w:h="16837"/>
          <w:pgMar w:top="1418" w:right="1701" w:bottom="1418" w:left="1701" w:header="708" w:footer="709" w:gutter="0"/>
          <w:cols w:space="708"/>
          <w:docGrid w:linePitch="360"/>
        </w:sectPr>
      </w:pPr>
      <w:r>
        <w:fldChar w:fldCharType="end"/>
      </w:r>
    </w:p>
    <w:p w14:paraId="0D7865B5" w14:textId="77777777" w:rsidR="00941789" w:rsidRDefault="00941789">
      <w:pPr>
        <w:tabs>
          <w:tab w:val="left" w:pos="360"/>
        </w:tabs>
        <w:spacing w:line="360" w:lineRule="auto"/>
        <w:jc w:val="left"/>
        <w:rPr>
          <w:rFonts w:cs="Arial"/>
        </w:rPr>
      </w:pPr>
    </w:p>
    <w:p w14:paraId="5EE28B6C" w14:textId="77777777" w:rsidR="00941789" w:rsidRDefault="00941789">
      <w:pPr>
        <w:pageBreakBefore/>
        <w:tabs>
          <w:tab w:val="left" w:pos="360"/>
        </w:tabs>
        <w:spacing w:line="360" w:lineRule="auto"/>
        <w:jc w:val="left"/>
        <w:rPr>
          <w:rFonts w:cs="Arial"/>
        </w:rPr>
      </w:pPr>
    </w:p>
    <w:p w14:paraId="340B90B1" w14:textId="0142EF53" w:rsidR="00941789" w:rsidRDefault="00941789">
      <w:pPr>
        <w:tabs>
          <w:tab w:val="left" w:pos="360"/>
        </w:tabs>
        <w:spacing w:line="360" w:lineRule="auto"/>
        <w:jc w:val="center"/>
        <w:rPr>
          <w:rFonts w:cs="Arial"/>
          <w:b/>
        </w:rPr>
      </w:pPr>
      <w:r>
        <w:rPr>
          <w:rFonts w:cs="Arial"/>
          <w:b/>
        </w:rPr>
        <w:t>Lista de figuras</w:t>
      </w:r>
    </w:p>
    <w:bookmarkStart w:id="0" w:name="_GoBack"/>
    <w:bookmarkEnd w:id="0"/>
    <w:p w14:paraId="76BC59CF" w14:textId="77777777" w:rsidR="00AD256A" w:rsidRDefault="00AD256A" w:rsidP="00AD256A">
      <w:pPr>
        <w:pStyle w:val="Textoindependiente"/>
        <w:sectPr w:rsidR="00AD256A" w:rsidSect="00AD256A">
          <w:footerReference w:type="even" r:id="rId21"/>
          <w:footerReference w:type="first" r:id="rId22"/>
          <w:footnotePr>
            <w:pos w:val="beneathText"/>
          </w:footnotePr>
          <w:type w:val="continuous"/>
          <w:pgSz w:w="11905" w:h="16837"/>
          <w:pgMar w:top="1418" w:right="1701" w:bottom="1418" w:left="1701" w:header="708" w:footer="709" w:gutter="0"/>
          <w:pgNumType w:fmt="lowerRoman"/>
          <w:cols w:space="708"/>
          <w:docGrid w:linePitch="360"/>
        </w:sectPr>
      </w:pPr>
      <w:r>
        <w:fldChar w:fldCharType="begin"/>
      </w:r>
      <w:r>
        <w:instrText xml:space="preserve"> TOC \c "ILUSTRACIÓN" </w:instrText>
      </w:r>
      <w:r>
        <w:fldChar w:fldCharType="end"/>
      </w:r>
    </w:p>
    <w:p w14:paraId="56CD8985" w14:textId="576E1367" w:rsidR="00D83505" w:rsidRDefault="0036102E">
      <w:pPr>
        <w:pStyle w:val="Tabladeilustraciones"/>
        <w:tabs>
          <w:tab w:val="right" w:leader="dot" w:pos="8493"/>
        </w:tab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r:id="rId23" w:anchor="_Toc22493212" w:history="1">
        <w:r w:rsidR="00D83505" w:rsidRPr="00C717F3">
          <w:rPr>
            <w:rStyle w:val="Hipervnculo"/>
            <w:noProof/>
          </w:rPr>
          <w:t>Fig. 1 Los fallos no controlados pueden tener resultados catastróficos</w:t>
        </w:r>
        <w:r w:rsidR="00D83505">
          <w:rPr>
            <w:noProof/>
            <w:webHidden/>
          </w:rPr>
          <w:tab/>
        </w:r>
        <w:r w:rsidR="00D83505">
          <w:rPr>
            <w:noProof/>
            <w:webHidden/>
          </w:rPr>
          <w:fldChar w:fldCharType="begin"/>
        </w:r>
        <w:r w:rsidR="00D83505">
          <w:rPr>
            <w:noProof/>
            <w:webHidden/>
          </w:rPr>
          <w:instrText xml:space="preserve"> PAGEREF _Toc22493212 \h </w:instrText>
        </w:r>
        <w:r w:rsidR="00D83505">
          <w:rPr>
            <w:noProof/>
            <w:webHidden/>
          </w:rPr>
        </w:r>
        <w:r w:rsidR="00D83505">
          <w:rPr>
            <w:noProof/>
            <w:webHidden/>
          </w:rPr>
          <w:fldChar w:fldCharType="separate"/>
        </w:r>
        <w:r w:rsidR="008E2892">
          <w:rPr>
            <w:noProof/>
            <w:webHidden/>
          </w:rPr>
          <w:t>1</w:t>
        </w:r>
        <w:r w:rsidR="00D83505">
          <w:rPr>
            <w:noProof/>
            <w:webHidden/>
          </w:rPr>
          <w:fldChar w:fldCharType="end"/>
        </w:r>
      </w:hyperlink>
    </w:p>
    <w:p w14:paraId="26218BF5" w14:textId="3CC12FFF"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3" w:history="1">
        <w:r w:rsidR="00D83505" w:rsidRPr="00C717F3">
          <w:rPr>
            <w:rStyle w:val="Hipervnculo"/>
            <w:noProof/>
          </w:rPr>
          <w:t xml:space="preserve">Fig. 2 IRESE </w:t>
        </w:r>
        <w:r w:rsidR="00D83505" w:rsidRPr="00C717F3">
          <w:rPr>
            <w:rStyle w:val="Hipervnculo"/>
            <w:noProof/>
            <w:lang w:val="en-GB"/>
          </w:rPr>
          <w:t>framework</w:t>
        </w:r>
        <w:r w:rsidR="00D83505">
          <w:rPr>
            <w:noProof/>
            <w:webHidden/>
          </w:rPr>
          <w:tab/>
        </w:r>
        <w:r w:rsidR="00D83505">
          <w:rPr>
            <w:noProof/>
            <w:webHidden/>
          </w:rPr>
          <w:fldChar w:fldCharType="begin"/>
        </w:r>
        <w:r w:rsidR="00D83505">
          <w:rPr>
            <w:noProof/>
            <w:webHidden/>
          </w:rPr>
          <w:instrText xml:space="preserve"> PAGEREF _Toc22493213 \h </w:instrText>
        </w:r>
        <w:r w:rsidR="00D83505">
          <w:rPr>
            <w:noProof/>
            <w:webHidden/>
          </w:rPr>
        </w:r>
        <w:r w:rsidR="00D83505">
          <w:rPr>
            <w:noProof/>
            <w:webHidden/>
          </w:rPr>
          <w:fldChar w:fldCharType="separate"/>
        </w:r>
        <w:r w:rsidR="008E2892">
          <w:rPr>
            <w:noProof/>
            <w:webHidden/>
          </w:rPr>
          <w:t>5</w:t>
        </w:r>
        <w:r w:rsidR="00D83505">
          <w:rPr>
            <w:noProof/>
            <w:webHidden/>
          </w:rPr>
          <w:fldChar w:fldCharType="end"/>
        </w:r>
      </w:hyperlink>
    </w:p>
    <w:p w14:paraId="70030B45" w14:textId="7305ACAA"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4" w:history="1">
        <w:r w:rsidR="00D83505" w:rsidRPr="00C717F3">
          <w:rPr>
            <w:rStyle w:val="Hipervnculo"/>
            <w:noProof/>
          </w:rPr>
          <w:t>Fig. 3 Arquitectura de la red propuesta</w:t>
        </w:r>
        <w:r w:rsidR="00D83505">
          <w:rPr>
            <w:noProof/>
            <w:webHidden/>
          </w:rPr>
          <w:tab/>
        </w:r>
        <w:r w:rsidR="00D83505">
          <w:rPr>
            <w:noProof/>
            <w:webHidden/>
          </w:rPr>
          <w:fldChar w:fldCharType="begin"/>
        </w:r>
        <w:r w:rsidR="00D83505">
          <w:rPr>
            <w:noProof/>
            <w:webHidden/>
          </w:rPr>
          <w:instrText xml:space="preserve"> PAGEREF _Toc22493214 \h </w:instrText>
        </w:r>
        <w:r w:rsidR="00D83505">
          <w:rPr>
            <w:noProof/>
            <w:webHidden/>
          </w:rPr>
        </w:r>
        <w:r w:rsidR="00D83505">
          <w:rPr>
            <w:noProof/>
            <w:webHidden/>
          </w:rPr>
          <w:fldChar w:fldCharType="separate"/>
        </w:r>
        <w:r w:rsidR="008E2892">
          <w:rPr>
            <w:noProof/>
            <w:webHidden/>
          </w:rPr>
          <w:t>6</w:t>
        </w:r>
        <w:r w:rsidR="00D83505">
          <w:rPr>
            <w:noProof/>
            <w:webHidden/>
          </w:rPr>
          <w:fldChar w:fldCharType="end"/>
        </w:r>
      </w:hyperlink>
    </w:p>
    <w:p w14:paraId="3FD44B08" w14:textId="016F31AC"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5" w:history="1">
        <w:r w:rsidR="00D83505" w:rsidRPr="00C717F3">
          <w:rPr>
            <w:rStyle w:val="Hipervnculo"/>
            <w:noProof/>
          </w:rPr>
          <w:t>Fig. 4 Proyecciones PCA de los datos temporales</w:t>
        </w:r>
        <w:r w:rsidR="00D83505">
          <w:rPr>
            <w:noProof/>
            <w:webHidden/>
          </w:rPr>
          <w:tab/>
        </w:r>
        <w:r w:rsidR="00D83505">
          <w:rPr>
            <w:noProof/>
            <w:webHidden/>
          </w:rPr>
          <w:fldChar w:fldCharType="begin"/>
        </w:r>
        <w:r w:rsidR="00D83505">
          <w:rPr>
            <w:noProof/>
            <w:webHidden/>
          </w:rPr>
          <w:instrText xml:space="preserve"> PAGEREF _Toc22493215 \h </w:instrText>
        </w:r>
        <w:r w:rsidR="00D83505">
          <w:rPr>
            <w:noProof/>
            <w:webHidden/>
          </w:rPr>
        </w:r>
        <w:r w:rsidR="00D83505">
          <w:rPr>
            <w:noProof/>
            <w:webHidden/>
          </w:rPr>
          <w:fldChar w:fldCharType="separate"/>
        </w:r>
        <w:r w:rsidR="008E2892">
          <w:rPr>
            <w:noProof/>
            <w:webHidden/>
          </w:rPr>
          <w:t>7</w:t>
        </w:r>
        <w:r w:rsidR="00D83505">
          <w:rPr>
            <w:noProof/>
            <w:webHidden/>
          </w:rPr>
          <w:fldChar w:fldCharType="end"/>
        </w:r>
      </w:hyperlink>
    </w:p>
    <w:p w14:paraId="4E4F3A36" w14:textId="717FE0DC"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6" w:history="1">
        <w:r w:rsidR="00D83505" w:rsidRPr="00C717F3">
          <w:rPr>
            <w:rStyle w:val="Hipervnculo"/>
            <w:noProof/>
          </w:rPr>
          <w:t>Fig. 5 Arquitectura GAN propuesta</w:t>
        </w:r>
        <w:r w:rsidR="00D83505">
          <w:rPr>
            <w:noProof/>
            <w:webHidden/>
          </w:rPr>
          <w:tab/>
        </w:r>
        <w:r w:rsidR="00D83505">
          <w:rPr>
            <w:noProof/>
            <w:webHidden/>
          </w:rPr>
          <w:fldChar w:fldCharType="begin"/>
        </w:r>
        <w:r w:rsidR="00D83505">
          <w:rPr>
            <w:noProof/>
            <w:webHidden/>
          </w:rPr>
          <w:instrText xml:space="preserve"> PAGEREF _Toc22493216 \h </w:instrText>
        </w:r>
        <w:r w:rsidR="00D83505">
          <w:rPr>
            <w:noProof/>
            <w:webHidden/>
          </w:rPr>
        </w:r>
        <w:r w:rsidR="00D83505">
          <w:rPr>
            <w:noProof/>
            <w:webHidden/>
          </w:rPr>
          <w:fldChar w:fldCharType="separate"/>
        </w:r>
        <w:r w:rsidR="008E2892">
          <w:rPr>
            <w:noProof/>
            <w:webHidden/>
          </w:rPr>
          <w:t>7</w:t>
        </w:r>
        <w:r w:rsidR="00D83505">
          <w:rPr>
            <w:noProof/>
            <w:webHidden/>
          </w:rPr>
          <w:fldChar w:fldCharType="end"/>
        </w:r>
      </w:hyperlink>
    </w:p>
    <w:p w14:paraId="50790E52" w14:textId="739C426C"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7" w:history="1">
        <w:r w:rsidR="00D83505" w:rsidRPr="00C717F3">
          <w:rPr>
            <w:rStyle w:val="Hipervnculo"/>
            <w:noProof/>
          </w:rPr>
          <w:t>Fig. 6 Modelo híbrido propuesto</w:t>
        </w:r>
        <w:r w:rsidR="00D83505">
          <w:rPr>
            <w:noProof/>
            <w:webHidden/>
          </w:rPr>
          <w:tab/>
        </w:r>
        <w:r w:rsidR="00D83505">
          <w:rPr>
            <w:noProof/>
            <w:webHidden/>
          </w:rPr>
          <w:fldChar w:fldCharType="begin"/>
        </w:r>
        <w:r w:rsidR="00D83505">
          <w:rPr>
            <w:noProof/>
            <w:webHidden/>
          </w:rPr>
          <w:instrText xml:space="preserve"> PAGEREF _Toc22493217 \h </w:instrText>
        </w:r>
        <w:r w:rsidR="00D83505">
          <w:rPr>
            <w:noProof/>
            <w:webHidden/>
          </w:rPr>
        </w:r>
        <w:r w:rsidR="00D83505">
          <w:rPr>
            <w:noProof/>
            <w:webHidden/>
          </w:rPr>
          <w:fldChar w:fldCharType="separate"/>
        </w:r>
        <w:r w:rsidR="008E2892">
          <w:rPr>
            <w:noProof/>
            <w:webHidden/>
          </w:rPr>
          <w:t>8</w:t>
        </w:r>
        <w:r w:rsidR="00D83505">
          <w:rPr>
            <w:noProof/>
            <w:webHidden/>
          </w:rPr>
          <w:fldChar w:fldCharType="end"/>
        </w:r>
      </w:hyperlink>
    </w:p>
    <w:p w14:paraId="4F273E6C" w14:textId="282A35E2"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8" w:history="1">
        <w:r w:rsidR="00D83505" w:rsidRPr="00C717F3">
          <w:rPr>
            <w:rStyle w:val="Hipervnculo"/>
            <w:noProof/>
          </w:rPr>
          <w:t>Fig. 7 Identificación de una instancia normal (izquierda) y una anormal (derecha)</w:t>
        </w:r>
        <w:r w:rsidR="00D83505">
          <w:rPr>
            <w:noProof/>
            <w:webHidden/>
          </w:rPr>
          <w:tab/>
        </w:r>
        <w:r w:rsidR="00D83505">
          <w:rPr>
            <w:noProof/>
            <w:webHidden/>
          </w:rPr>
          <w:fldChar w:fldCharType="begin"/>
        </w:r>
        <w:r w:rsidR="00D83505">
          <w:rPr>
            <w:noProof/>
            <w:webHidden/>
          </w:rPr>
          <w:instrText xml:space="preserve"> PAGEREF _Toc22493218 \h </w:instrText>
        </w:r>
        <w:r w:rsidR="00D83505">
          <w:rPr>
            <w:noProof/>
            <w:webHidden/>
          </w:rPr>
        </w:r>
        <w:r w:rsidR="00D83505">
          <w:rPr>
            <w:noProof/>
            <w:webHidden/>
          </w:rPr>
          <w:fldChar w:fldCharType="separate"/>
        </w:r>
        <w:r w:rsidR="008E2892">
          <w:rPr>
            <w:noProof/>
            <w:webHidden/>
          </w:rPr>
          <w:t>9</w:t>
        </w:r>
        <w:r w:rsidR="00D83505">
          <w:rPr>
            <w:noProof/>
            <w:webHidden/>
          </w:rPr>
          <w:fldChar w:fldCharType="end"/>
        </w:r>
      </w:hyperlink>
    </w:p>
    <w:p w14:paraId="2F929EE2" w14:textId="27392B7E"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19" w:history="1">
        <w:r w:rsidR="00D83505" w:rsidRPr="00C717F3">
          <w:rPr>
            <w:rStyle w:val="Hipervnculo"/>
            <w:noProof/>
          </w:rPr>
          <w:t xml:space="preserve">Fig. 8 Arquitectura de una </w:t>
        </w:r>
        <w:r w:rsidR="00D83505" w:rsidRPr="00C717F3">
          <w:rPr>
            <w:rStyle w:val="Hipervnculo"/>
            <w:noProof/>
            <w:lang w:val="en-US"/>
          </w:rPr>
          <w:t xml:space="preserve">Replicator Neural Network </w:t>
        </w:r>
        <w:r w:rsidR="00D83505" w:rsidRPr="00C717F3">
          <w:rPr>
            <w:rStyle w:val="Hipervnculo"/>
            <w:noProof/>
          </w:rPr>
          <w:t>(izquierda) y función de activación de la capa intermedia (derecha)</w:t>
        </w:r>
        <w:r w:rsidR="00D83505">
          <w:rPr>
            <w:noProof/>
            <w:webHidden/>
          </w:rPr>
          <w:tab/>
        </w:r>
        <w:r w:rsidR="00D83505">
          <w:rPr>
            <w:noProof/>
            <w:webHidden/>
          </w:rPr>
          <w:fldChar w:fldCharType="begin"/>
        </w:r>
        <w:r w:rsidR="00D83505">
          <w:rPr>
            <w:noProof/>
            <w:webHidden/>
          </w:rPr>
          <w:instrText xml:space="preserve"> PAGEREF _Toc22493219 \h </w:instrText>
        </w:r>
        <w:r w:rsidR="00D83505">
          <w:rPr>
            <w:noProof/>
            <w:webHidden/>
          </w:rPr>
        </w:r>
        <w:r w:rsidR="00D83505">
          <w:rPr>
            <w:noProof/>
            <w:webHidden/>
          </w:rPr>
          <w:fldChar w:fldCharType="separate"/>
        </w:r>
        <w:r w:rsidR="008E2892">
          <w:rPr>
            <w:noProof/>
            <w:webHidden/>
          </w:rPr>
          <w:t>9</w:t>
        </w:r>
        <w:r w:rsidR="00D83505">
          <w:rPr>
            <w:noProof/>
            <w:webHidden/>
          </w:rPr>
          <w:fldChar w:fldCharType="end"/>
        </w:r>
      </w:hyperlink>
    </w:p>
    <w:p w14:paraId="26E6224A" w14:textId="3E62E97D" w:rsidR="00D83505" w:rsidRDefault="005418FA">
      <w:pPr>
        <w:pStyle w:val="Tabladeilustraciones"/>
        <w:tabs>
          <w:tab w:val="right" w:leader="dot" w:pos="8493"/>
        </w:tabs>
        <w:rPr>
          <w:rFonts w:asciiTheme="minorHAnsi" w:eastAsiaTheme="minorEastAsia" w:hAnsiTheme="minorHAnsi" w:cstheme="minorBidi"/>
          <w:noProof/>
          <w:sz w:val="22"/>
          <w:szCs w:val="22"/>
          <w:lang w:val="en-GB" w:eastAsia="en-GB"/>
        </w:rPr>
      </w:pPr>
      <w:hyperlink w:anchor="_Toc22493220" w:history="1">
        <w:r w:rsidR="00D83505" w:rsidRPr="00C717F3">
          <w:rPr>
            <w:rStyle w:val="Hipervnculo"/>
            <w:noProof/>
          </w:rPr>
          <w:t>Fig. 9 Cada dispositivo personaliza el modelo localmente (A). Las actualizaciones de muchos usuarios se agregan (B) para actualizar el modelo global que se compartirá con todos los usuarios (C), después de lo cual se repite el proceso.</w:t>
        </w:r>
        <w:r w:rsidR="00D83505">
          <w:rPr>
            <w:noProof/>
            <w:webHidden/>
          </w:rPr>
          <w:tab/>
        </w:r>
        <w:r w:rsidR="00D83505">
          <w:rPr>
            <w:noProof/>
            <w:webHidden/>
          </w:rPr>
          <w:fldChar w:fldCharType="begin"/>
        </w:r>
        <w:r w:rsidR="00D83505">
          <w:rPr>
            <w:noProof/>
            <w:webHidden/>
          </w:rPr>
          <w:instrText xml:space="preserve"> PAGEREF _Toc22493220 \h </w:instrText>
        </w:r>
        <w:r w:rsidR="00D83505">
          <w:rPr>
            <w:noProof/>
            <w:webHidden/>
          </w:rPr>
        </w:r>
        <w:r w:rsidR="00D83505">
          <w:rPr>
            <w:noProof/>
            <w:webHidden/>
          </w:rPr>
          <w:fldChar w:fldCharType="separate"/>
        </w:r>
        <w:r w:rsidR="008E2892">
          <w:rPr>
            <w:noProof/>
            <w:webHidden/>
          </w:rPr>
          <w:t>10</w:t>
        </w:r>
        <w:r w:rsidR="00D83505">
          <w:rPr>
            <w:noProof/>
            <w:webHidden/>
          </w:rPr>
          <w:fldChar w:fldCharType="end"/>
        </w:r>
      </w:hyperlink>
    </w:p>
    <w:p w14:paraId="65BE30B8" w14:textId="587D5456" w:rsidR="00D83505" w:rsidRDefault="005418FA">
      <w:pPr>
        <w:pStyle w:val="Tabladeilustraciones"/>
        <w:tabs>
          <w:tab w:val="right" w:leader="dot" w:pos="8493"/>
        </w:tabs>
        <w:rPr>
          <w:noProof/>
        </w:rPr>
      </w:pPr>
      <w:hyperlink w:anchor="_Toc22493221" w:history="1">
        <w:r w:rsidR="00D83505" w:rsidRPr="00C717F3">
          <w:rPr>
            <w:rStyle w:val="Hipervnculo"/>
            <w:noProof/>
          </w:rPr>
          <w:t>Fig. 10 Arquitectura de la U-Net utilizada</w:t>
        </w:r>
        <w:r w:rsidR="00D83505">
          <w:rPr>
            <w:noProof/>
            <w:webHidden/>
          </w:rPr>
          <w:tab/>
        </w:r>
        <w:r w:rsidR="00D83505">
          <w:rPr>
            <w:noProof/>
            <w:webHidden/>
          </w:rPr>
          <w:fldChar w:fldCharType="begin"/>
        </w:r>
        <w:r w:rsidR="00D83505">
          <w:rPr>
            <w:noProof/>
            <w:webHidden/>
          </w:rPr>
          <w:instrText xml:space="preserve"> PAGEREF _Toc22493221 \h </w:instrText>
        </w:r>
        <w:r w:rsidR="00D83505">
          <w:rPr>
            <w:noProof/>
            <w:webHidden/>
          </w:rPr>
        </w:r>
        <w:r w:rsidR="00D83505">
          <w:rPr>
            <w:noProof/>
            <w:webHidden/>
          </w:rPr>
          <w:fldChar w:fldCharType="separate"/>
        </w:r>
        <w:r w:rsidR="008E2892">
          <w:rPr>
            <w:noProof/>
            <w:webHidden/>
          </w:rPr>
          <w:t>11</w:t>
        </w:r>
        <w:r w:rsidR="00D83505">
          <w:rPr>
            <w:noProof/>
            <w:webHidden/>
          </w:rPr>
          <w:fldChar w:fldCharType="end"/>
        </w:r>
      </w:hyperlink>
    </w:p>
    <w:p w14:paraId="5B193BD6" w14:textId="77777777" w:rsidR="00267FF4" w:rsidRPr="00267FF4" w:rsidRDefault="00267FF4" w:rsidP="00267FF4">
      <w:pPr>
        <w:rPr>
          <w:rFonts w:eastAsiaTheme="minorEastAsia"/>
        </w:rPr>
      </w:pPr>
    </w:p>
    <w:p w14:paraId="700D53D4" w14:textId="1F3BDE58" w:rsidR="00F44E0A" w:rsidRDefault="0036102E">
      <w:pPr>
        <w:pStyle w:val="Textoindependiente"/>
      </w:pPr>
      <w:r>
        <w:fldChar w:fldCharType="end"/>
      </w:r>
    </w:p>
    <w:p w14:paraId="0F9ECAA6" w14:textId="04EC15CF" w:rsidR="00941789" w:rsidRDefault="00941789">
      <w:pPr>
        <w:pStyle w:val="Textoindependiente"/>
        <w:sectPr w:rsidR="00941789">
          <w:footerReference w:type="even" r:id="rId24"/>
          <w:footerReference w:type="default" r:id="rId25"/>
          <w:footerReference w:type="first" r:id="rId26"/>
          <w:footnotePr>
            <w:pos w:val="beneathText"/>
          </w:footnotePr>
          <w:type w:val="continuous"/>
          <w:pgSz w:w="11905" w:h="16837"/>
          <w:pgMar w:top="1418" w:right="1701" w:bottom="1418" w:left="1701" w:header="708" w:footer="709" w:gutter="0"/>
          <w:cols w:space="708"/>
          <w:docGrid w:linePitch="360"/>
        </w:sectPr>
      </w:pPr>
      <w:r>
        <w:fldChar w:fldCharType="begin"/>
      </w:r>
      <w:r>
        <w:instrText xml:space="preserve"> </w:instrText>
      </w:r>
      <w:r w:rsidR="00AB7E88">
        <w:instrText>TOC</w:instrText>
      </w:r>
      <w:r>
        <w:instrText xml:space="preserve"> \c "ILUSTRACIÓN" </w:instrText>
      </w:r>
      <w:r>
        <w:fldChar w:fldCharType="end"/>
      </w:r>
    </w:p>
    <w:p w14:paraId="59D0F0D5" w14:textId="72195D5A" w:rsidR="00267FF4" w:rsidRDefault="00267FF4">
      <w:pPr>
        <w:suppressAutoHyphens w:val="0"/>
        <w:jc w:val="left"/>
        <w:rPr>
          <w:rFonts w:cs="Arial"/>
        </w:rPr>
      </w:pPr>
      <w:r>
        <w:rPr>
          <w:rFonts w:cs="Arial"/>
        </w:rPr>
        <w:br w:type="page"/>
      </w:r>
    </w:p>
    <w:p w14:paraId="28BC64D7" w14:textId="5C10C37F" w:rsidR="00267FF4" w:rsidRDefault="00267FF4" w:rsidP="00267FF4">
      <w:pPr>
        <w:tabs>
          <w:tab w:val="left" w:pos="360"/>
        </w:tabs>
        <w:spacing w:line="360" w:lineRule="auto"/>
        <w:jc w:val="center"/>
        <w:rPr>
          <w:rFonts w:cs="Arial"/>
          <w:b/>
        </w:rPr>
      </w:pPr>
      <w:r>
        <w:rPr>
          <w:rFonts w:cs="Arial"/>
          <w:b/>
        </w:rPr>
        <w:lastRenderedPageBreak/>
        <w:t>Lista de ecuaciones</w:t>
      </w:r>
    </w:p>
    <w:p w14:paraId="531F67CF" w14:textId="3B519D4D" w:rsidR="00267FF4" w:rsidRDefault="00267FF4" w:rsidP="00267FF4">
      <w:pPr>
        <w:pStyle w:val="Tabladeilustraciones"/>
        <w:tabs>
          <w:tab w:val="right" w:leader="do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"Ecuación" </w:instrText>
      </w:r>
      <w:r>
        <w:rPr>
          <w:rFonts w:cs="Arial"/>
        </w:rPr>
        <w:fldChar w:fldCharType="separate"/>
      </w:r>
      <w:hyperlink w:anchor="_Toc27401051" w:history="1">
        <w:r w:rsidRPr="00ED2001">
          <w:rPr>
            <w:rStyle w:val="Hipervnculo"/>
            <w:noProof/>
          </w:rPr>
          <w:t>Ecuación1</w:t>
        </w:r>
        <w:r>
          <w:rPr>
            <w:rStyle w:val="Hipervnculo"/>
            <w:noProof/>
          </w:rPr>
          <w:tab/>
        </w:r>
        <w:r>
          <w:rPr>
            <w:noProof/>
            <w:webHidden/>
          </w:rPr>
          <w:fldChar w:fldCharType="begin"/>
        </w:r>
        <w:r>
          <w:rPr>
            <w:noProof/>
            <w:webHidden/>
          </w:rPr>
          <w:instrText xml:space="preserve"> PAGEREF _Toc27401051 \h </w:instrText>
        </w:r>
        <w:r>
          <w:rPr>
            <w:noProof/>
            <w:webHidden/>
          </w:rPr>
        </w:r>
        <w:r>
          <w:rPr>
            <w:noProof/>
            <w:webHidden/>
          </w:rPr>
          <w:fldChar w:fldCharType="separate"/>
        </w:r>
        <w:r>
          <w:rPr>
            <w:noProof/>
            <w:webHidden/>
          </w:rPr>
          <w:t>13</w:t>
        </w:r>
        <w:r>
          <w:rPr>
            <w:noProof/>
            <w:webHidden/>
          </w:rPr>
          <w:fldChar w:fldCharType="end"/>
        </w:r>
      </w:hyperlink>
    </w:p>
    <w:p w14:paraId="0DB011C3" w14:textId="35987D60" w:rsidR="0056446D" w:rsidRDefault="00267FF4">
      <w:pPr>
        <w:tabs>
          <w:tab w:val="left" w:pos="360"/>
        </w:tabs>
        <w:spacing w:line="360" w:lineRule="auto"/>
        <w:jc w:val="left"/>
        <w:rPr>
          <w:rFonts w:cs="Arial"/>
        </w:rPr>
      </w:pPr>
      <w:r>
        <w:rPr>
          <w:rFonts w:cs="Arial"/>
        </w:rPr>
        <w:fldChar w:fldCharType="end"/>
      </w:r>
    </w:p>
    <w:p w14:paraId="360EA351" w14:textId="77777777" w:rsidR="0056446D" w:rsidRDefault="0056446D">
      <w:pPr>
        <w:suppressAutoHyphens w:val="0"/>
        <w:jc w:val="left"/>
        <w:rPr>
          <w:rFonts w:cs="Arial"/>
        </w:rPr>
      </w:pPr>
      <w:r>
        <w:rPr>
          <w:rFonts w:cs="Arial"/>
        </w:rPr>
        <w:br w:type="page"/>
      </w:r>
    </w:p>
    <w:p w14:paraId="105FFD98" w14:textId="23427E20" w:rsidR="0056446D" w:rsidRPr="0056446D" w:rsidRDefault="0056446D" w:rsidP="0056446D">
      <w:pPr>
        <w:tabs>
          <w:tab w:val="left" w:pos="360"/>
        </w:tabs>
        <w:spacing w:line="360" w:lineRule="auto"/>
        <w:jc w:val="center"/>
        <w:rPr>
          <w:rFonts w:cs="Arial"/>
          <w:b/>
        </w:rPr>
      </w:pPr>
      <w:r>
        <w:rPr>
          <w:rFonts w:cs="Arial"/>
          <w:b/>
        </w:rPr>
        <w:lastRenderedPageBreak/>
        <w:t xml:space="preserve">Lista de </w:t>
      </w:r>
      <w:r>
        <w:rPr>
          <w:rFonts w:cs="Arial"/>
          <w:b/>
        </w:rPr>
        <w:t>tabla</w:t>
      </w:r>
      <w:r>
        <w:rPr>
          <w:rFonts w:cs="Arial"/>
          <w:b/>
        </w:rPr>
        <w:t>s</w:t>
      </w:r>
    </w:p>
    <w:p w14:paraId="047C1079" w14:textId="0586E66C" w:rsidR="0056446D" w:rsidRDefault="0056446D">
      <w:pPr>
        <w:pStyle w:val="Tabladeilustraciones"/>
        <w:tabs>
          <w:tab w:val="right" w:pos="8493"/>
        </w:tabs>
        <w:rPr>
          <w:rFonts w:asciiTheme="minorHAnsi" w:eastAsiaTheme="minorEastAsia" w:hAnsiTheme="minorHAnsi" w:cstheme="minorBidi"/>
          <w:noProof/>
          <w:sz w:val="22"/>
          <w:szCs w:val="22"/>
          <w:lang w:val="en-US" w:eastAsia="en-US"/>
        </w:rPr>
      </w:pPr>
      <w:r>
        <w:rPr>
          <w:rFonts w:cs="Arial"/>
        </w:rPr>
        <w:fldChar w:fldCharType="begin"/>
      </w:r>
      <w:r>
        <w:rPr>
          <w:rFonts w:cs="Arial"/>
        </w:rPr>
        <w:instrText xml:space="preserve"> TOC \h \z \c "Tabla" </w:instrText>
      </w:r>
      <w:r>
        <w:rPr>
          <w:rFonts w:cs="Arial"/>
        </w:rPr>
        <w:fldChar w:fldCharType="separate"/>
      </w:r>
      <w:hyperlink w:anchor="_Toc27401266" w:history="1">
        <w:r w:rsidRPr="00A468E9">
          <w:rPr>
            <w:rStyle w:val="Hipervnculo"/>
            <w:noProof/>
          </w:rPr>
          <w:t>Tabla 1ejemplo</w:t>
        </w:r>
        <w:r>
          <w:rPr>
            <w:noProof/>
            <w:webHidden/>
          </w:rPr>
          <w:tab/>
        </w:r>
        <w:r>
          <w:rPr>
            <w:noProof/>
            <w:webHidden/>
          </w:rPr>
          <w:fldChar w:fldCharType="begin"/>
        </w:r>
        <w:r>
          <w:rPr>
            <w:noProof/>
            <w:webHidden/>
          </w:rPr>
          <w:instrText xml:space="preserve"> PAGEREF _Toc27401266 \h </w:instrText>
        </w:r>
        <w:r>
          <w:rPr>
            <w:noProof/>
            <w:webHidden/>
          </w:rPr>
        </w:r>
        <w:r>
          <w:rPr>
            <w:noProof/>
            <w:webHidden/>
          </w:rPr>
          <w:fldChar w:fldCharType="separate"/>
        </w:r>
        <w:r>
          <w:rPr>
            <w:noProof/>
            <w:webHidden/>
          </w:rPr>
          <w:t>13</w:t>
        </w:r>
        <w:r>
          <w:rPr>
            <w:noProof/>
            <w:webHidden/>
          </w:rPr>
          <w:fldChar w:fldCharType="end"/>
        </w:r>
      </w:hyperlink>
    </w:p>
    <w:p w14:paraId="2DD73EFF" w14:textId="5C92BD7B" w:rsidR="00267FF4" w:rsidRDefault="0056446D">
      <w:pPr>
        <w:tabs>
          <w:tab w:val="left" w:pos="360"/>
        </w:tabs>
        <w:spacing w:line="360" w:lineRule="auto"/>
        <w:jc w:val="left"/>
        <w:rPr>
          <w:rFonts w:cs="Arial"/>
        </w:rPr>
      </w:pPr>
      <w:r>
        <w:rPr>
          <w:rFonts w:cs="Arial"/>
        </w:rPr>
        <w:fldChar w:fldCharType="end"/>
      </w:r>
    </w:p>
    <w:p w14:paraId="1FA14D85" w14:textId="77777777" w:rsidR="0056446D" w:rsidRDefault="0056446D">
      <w:pPr>
        <w:tabs>
          <w:tab w:val="left" w:pos="360"/>
        </w:tabs>
        <w:spacing w:line="360" w:lineRule="auto"/>
        <w:jc w:val="left"/>
        <w:rPr>
          <w:rFonts w:cs="Arial"/>
        </w:rPr>
      </w:pPr>
    </w:p>
    <w:p w14:paraId="521F3304" w14:textId="36A629E0" w:rsidR="0056446D" w:rsidRDefault="0056446D">
      <w:pPr>
        <w:tabs>
          <w:tab w:val="left" w:pos="360"/>
        </w:tabs>
        <w:spacing w:line="360" w:lineRule="auto"/>
        <w:jc w:val="left"/>
        <w:rPr>
          <w:rFonts w:cs="Arial"/>
        </w:rPr>
        <w:sectPr w:rsidR="0056446D">
          <w:footerReference w:type="even" r:id="rId27"/>
          <w:footerReference w:type="default" r:id="rId28"/>
          <w:footerReference w:type="first" r:id="rId29"/>
          <w:footnotePr>
            <w:pos w:val="beneathText"/>
          </w:footnotePr>
          <w:type w:val="continuous"/>
          <w:pgSz w:w="11905" w:h="16837"/>
          <w:pgMar w:top="1418" w:right="1701" w:bottom="1418" w:left="1701" w:header="708" w:footer="709" w:gutter="0"/>
          <w:cols w:space="708"/>
          <w:docGrid w:linePitch="360"/>
        </w:sectPr>
      </w:pPr>
    </w:p>
    <w:p w14:paraId="3FB413DD" w14:textId="77777777" w:rsidR="00941789" w:rsidRDefault="00941789">
      <w:pPr>
        <w:tabs>
          <w:tab w:val="left" w:pos="360"/>
        </w:tabs>
        <w:jc w:val="left"/>
        <w:rPr>
          <w:rFonts w:cs="Arial"/>
          <w:szCs w:val="20"/>
        </w:rPr>
      </w:pPr>
    </w:p>
    <w:p w14:paraId="7A6AE21E" w14:textId="77777777" w:rsidR="00941789" w:rsidRDefault="00941789">
      <w:pPr>
        <w:tabs>
          <w:tab w:val="left" w:pos="720"/>
        </w:tabs>
        <w:ind w:left="360" w:hanging="360"/>
        <w:jc w:val="left"/>
        <w:rPr>
          <w:rFonts w:cs="Arial"/>
          <w:szCs w:val="20"/>
        </w:rPr>
      </w:pPr>
    </w:p>
    <w:p w14:paraId="71719B1F" w14:textId="77777777" w:rsidR="00941789" w:rsidRDefault="00941789">
      <w:pPr>
        <w:rPr>
          <w:rFonts w:cs="Arial"/>
          <w:szCs w:val="20"/>
        </w:rPr>
      </w:pPr>
    </w:p>
    <w:p w14:paraId="2E58E8C7" w14:textId="77777777" w:rsidR="00941789" w:rsidRDefault="00941789">
      <w:pPr>
        <w:rPr>
          <w:rFonts w:cs="Arial"/>
          <w:szCs w:val="20"/>
        </w:rPr>
      </w:pPr>
    </w:p>
    <w:p w14:paraId="23E6DF27" w14:textId="77777777" w:rsidR="00941789" w:rsidRDefault="00941789">
      <w:pPr>
        <w:pStyle w:val="Ttulo1"/>
        <w:tabs>
          <w:tab w:val="left" w:pos="0"/>
        </w:tabs>
        <w:rPr>
          <w:szCs w:val="20"/>
        </w:rPr>
      </w:pPr>
      <w:bookmarkStart w:id="1" w:name="_Toc27392476"/>
      <w:r>
        <w:rPr>
          <w:szCs w:val="20"/>
        </w:rPr>
        <w:t>1. Introducción</w:t>
      </w:r>
      <w:bookmarkEnd w:id="1"/>
    </w:p>
    <w:p w14:paraId="6B0BB23B" w14:textId="77777777" w:rsidR="00941789" w:rsidRDefault="00941789">
      <w:pPr>
        <w:rPr>
          <w:rFonts w:cs="Arial"/>
          <w:szCs w:val="20"/>
        </w:rPr>
      </w:pPr>
    </w:p>
    <w:p w14:paraId="3AC1842F" w14:textId="77777777" w:rsidR="00941789" w:rsidRDefault="00941789">
      <w:pPr>
        <w:rPr>
          <w:rFonts w:cs="Arial"/>
          <w:szCs w:val="20"/>
        </w:rPr>
      </w:pPr>
    </w:p>
    <w:p w14:paraId="2CF8D791" w14:textId="3D934FB9" w:rsidR="00941789" w:rsidRDefault="00941789">
      <w:pPr>
        <w:pStyle w:val="Ttulo2"/>
        <w:tabs>
          <w:tab w:val="left" w:pos="0"/>
        </w:tabs>
      </w:pPr>
      <w:bookmarkStart w:id="2" w:name="_Toc27392477"/>
      <w:r>
        <w:t>1.1 Contexto y justificación del Trabajo</w:t>
      </w:r>
      <w:bookmarkEnd w:id="2"/>
    </w:p>
    <w:p w14:paraId="33F0A2B8" w14:textId="01C4AD61" w:rsidR="0036102E" w:rsidRPr="0036102E" w:rsidRDefault="0036102E" w:rsidP="0036102E">
      <w:pPr>
        <w:spacing w:before="120" w:after="120"/>
        <w:rPr>
          <w:rFonts w:cs="Arial"/>
          <w:lang w:val="es-ES_tradnl"/>
        </w:rPr>
      </w:pPr>
      <w:r>
        <w:rPr>
          <w:noProof/>
        </w:rPr>
        <w:drawing>
          <wp:anchor distT="0" distB="0" distL="114300" distR="114300" simplePos="0" relativeHeight="251662848" behindDoc="0" locked="0" layoutInCell="1" allowOverlap="1" wp14:anchorId="49E551DB" wp14:editId="713C2380">
            <wp:simplePos x="0" y="0"/>
            <wp:positionH relativeFrom="margin">
              <wp:align>center</wp:align>
            </wp:positionH>
            <wp:positionV relativeFrom="page">
              <wp:posOffset>3305202</wp:posOffset>
            </wp:positionV>
            <wp:extent cx="4306570" cy="254190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06570" cy="2541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944" behindDoc="0" locked="0" layoutInCell="1" allowOverlap="1" wp14:anchorId="78EC658C" wp14:editId="2D17359A">
                <wp:simplePos x="0" y="0"/>
                <wp:positionH relativeFrom="column">
                  <wp:posOffset>546100</wp:posOffset>
                </wp:positionH>
                <wp:positionV relativeFrom="paragraph">
                  <wp:posOffset>3477895</wp:posOffset>
                </wp:positionV>
                <wp:extent cx="430657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306570" cy="635"/>
                        </a:xfrm>
                        <a:prstGeom prst="rect">
                          <a:avLst/>
                        </a:prstGeom>
                        <a:solidFill>
                          <a:prstClr val="white"/>
                        </a:solidFill>
                        <a:ln>
                          <a:noFill/>
                        </a:ln>
                      </wps:spPr>
                      <wps:txbx>
                        <w:txbxContent>
                          <w:p w14:paraId="67FDC90E" w14:textId="193A813D" w:rsidR="00267FF4" w:rsidRPr="00E50178" w:rsidRDefault="00267FF4" w:rsidP="0036102E">
                            <w:pPr>
                              <w:pStyle w:val="Descripcin"/>
                              <w:jc w:val="center"/>
                              <w:rPr>
                                <w:noProof/>
                                <w:sz w:val="24"/>
                                <w:szCs w:val="24"/>
                              </w:rPr>
                            </w:pPr>
                            <w:bookmarkStart w:id="3" w:name="_Toc2249321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EC658C" id="_x0000_t202" coordsize="21600,21600" o:spt="202" path="m,l,21600r21600,l21600,xe">
                <v:stroke joinstyle="miter"/>
                <v:path gradientshapeok="t" o:connecttype="rect"/>
              </v:shapetype>
              <v:shape id="Text Box 26" o:spid="_x0000_s1026" type="#_x0000_t202" style="position:absolute;left:0;text-align:left;margin-left:43pt;margin-top:273.85pt;width:339.1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JBLAIAAF8EAAAOAAAAZHJzL2Uyb0RvYy54bWysVE1vGjEQvVfqf7B8Lwuk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XTGmROW&#10;PNqrJrLP0DBKkT61D3Nq23lqjA3lyechHyiZaDcl2vRLhBjVSenLVd2EJin58WY8u/1EJUm12c1t&#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" stroked="f">
                <v:textbox style="mso-fit-shape-to-text:t" inset="0,0,0,0">
                  <w:txbxContent>
                    <w:p w14:paraId="67FDC90E" w14:textId="193A813D" w:rsidR="00267FF4" w:rsidRPr="00E50178" w:rsidRDefault="00267FF4" w:rsidP="0036102E">
                      <w:pPr>
                        <w:pStyle w:val="Descripcin"/>
                        <w:jc w:val="center"/>
                        <w:rPr>
                          <w:noProof/>
                          <w:sz w:val="24"/>
                          <w:szCs w:val="24"/>
                        </w:rPr>
                      </w:pPr>
                      <w:bookmarkStart w:id="4" w:name="_Toc22493212"/>
                      <w:r>
                        <w:t xml:space="preserve">Fig. </w:t>
                      </w:r>
                      <w:r>
                        <w:fldChar w:fldCharType="begin"/>
                      </w:r>
                      <w:r>
                        <w:instrText xml:space="preserve"> SEQ Fig. \* ARABIC </w:instrText>
                      </w:r>
                      <w:r>
                        <w:fldChar w:fldCharType="separate"/>
                      </w:r>
                      <w:r>
                        <w:rPr>
                          <w:noProof/>
                        </w:rPr>
                        <w:t>1</w:t>
                      </w:r>
                      <w:r>
                        <w:fldChar w:fldCharType="end"/>
                      </w:r>
                      <w:r>
                        <w:t xml:space="preserve"> </w:t>
                      </w:r>
                      <w:r w:rsidRPr="002E194D">
                        <w:t>Los fallos no controlados pueden tener resultados catastróficos</w:t>
                      </w:r>
                      <w:bookmarkEnd w:id="4"/>
                    </w:p>
                  </w:txbxContent>
                </v:textbox>
                <w10:wrap type="topAndBottom"/>
              </v:shape>
            </w:pict>
          </mc:Fallback>
        </mc:AlternateContent>
      </w:r>
      <w:r w:rsidRPr="00840B99">
        <w:rPr>
          <w:rFonts w:cs="Arial"/>
          <w:lang w:val="es-ES_tradnl"/>
        </w:rPr>
        <w:t xml:space="preserve">Un evento anómalo es aquel que se produce de forma repentina y sin previsión. En </w:t>
      </w:r>
      <w:r>
        <w:rPr>
          <w:rFonts w:cs="Arial"/>
          <w:lang w:val="es-ES_tradnl"/>
        </w:rPr>
        <w:t>un</w:t>
      </w:r>
      <w:r w:rsidRPr="00840B99">
        <w:rPr>
          <w:rFonts w:cs="Arial"/>
          <w:lang w:val="es-ES_tradnl"/>
        </w:rPr>
        <w:t xml:space="preserve"> entorno industrial estos</w:t>
      </w:r>
      <w:r>
        <w:rPr>
          <w:rFonts w:cs="Arial"/>
          <w:lang w:val="es-ES_tradnl"/>
        </w:rPr>
        <w:t xml:space="preserve"> eventos (generalmente debidos a algún </w:t>
      </w:r>
      <w:r w:rsidRPr="00840B99">
        <w:rPr>
          <w:rFonts w:cs="Arial"/>
          <w:lang w:val="es-ES_tradnl"/>
        </w:rPr>
        <w:t>error</w:t>
      </w:r>
      <w:r>
        <w:rPr>
          <w:rFonts w:cs="Arial"/>
          <w:lang w:val="es-ES_tradnl"/>
        </w:rPr>
        <w:t xml:space="preserve">) pueden provocar </w:t>
      </w:r>
      <w:r w:rsidRPr="00840B99">
        <w:rPr>
          <w:rFonts w:cs="Arial"/>
          <w:lang w:val="es-ES_tradnl"/>
        </w:rPr>
        <w:t xml:space="preserve">grandes </w:t>
      </w:r>
      <w:r>
        <w:rPr>
          <w:rFonts w:cs="Arial"/>
          <w:lang w:val="es-ES_tradnl"/>
        </w:rPr>
        <w:t xml:space="preserve">daños por lo que </w:t>
      </w:r>
      <w:r w:rsidRPr="00840B99">
        <w:rPr>
          <w:rFonts w:cs="Arial"/>
          <w:lang w:val="es-ES_tradnl"/>
        </w:rPr>
        <w:t xml:space="preserve">su detección </w:t>
      </w:r>
      <w:r>
        <w:rPr>
          <w:rFonts w:cs="Arial"/>
          <w:lang w:val="es-ES_tradnl"/>
        </w:rPr>
        <w:t xml:space="preserve">puede </w:t>
      </w:r>
      <w:r w:rsidRPr="00840B99">
        <w:rPr>
          <w:rFonts w:cs="Arial"/>
          <w:lang w:val="es-ES_tradnl"/>
        </w:rPr>
        <w:t xml:space="preserve">ayudar a </w:t>
      </w:r>
      <w:r>
        <w:rPr>
          <w:rFonts w:cs="Arial"/>
          <w:lang w:val="es-ES_tradnl"/>
        </w:rPr>
        <w:t>prevenir</w:t>
      </w:r>
      <w:r w:rsidRPr="00840B99">
        <w:rPr>
          <w:rFonts w:cs="Arial"/>
          <w:lang w:val="es-ES_tradnl"/>
        </w:rPr>
        <w:t xml:space="preserve"> situaci</w:t>
      </w:r>
      <w:r>
        <w:rPr>
          <w:rFonts w:cs="Arial"/>
          <w:lang w:val="es-ES_tradnl"/>
        </w:rPr>
        <w:t>o</w:t>
      </w:r>
      <w:r w:rsidRPr="00840B99">
        <w:rPr>
          <w:rFonts w:cs="Arial"/>
          <w:lang w:val="es-ES_tradnl"/>
        </w:rPr>
        <w:t>n</w:t>
      </w:r>
      <w:r>
        <w:rPr>
          <w:rFonts w:cs="Arial"/>
          <w:lang w:val="es-ES_tradnl"/>
        </w:rPr>
        <w:t>es</w:t>
      </w:r>
      <w:r w:rsidRPr="00840B99">
        <w:rPr>
          <w:rFonts w:cs="Arial"/>
          <w:lang w:val="es-ES_tradnl"/>
        </w:rPr>
        <w:t xml:space="preserve"> crítica</w:t>
      </w:r>
      <w:r>
        <w:rPr>
          <w:rFonts w:cs="Arial"/>
          <w:lang w:val="es-ES_tradnl"/>
        </w:rPr>
        <w:t>s</w:t>
      </w:r>
      <w:r w:rsidRPr="00840B99">
        <w:rPr>
          <w:rFonts w:cs="Arial"/>
          <w:lang w:val="es-ES_tradnl"/>
        </w:rPr>
        <w:t>.</w:t>
      </w:r>
    </w:p>
    <w:p w14:paraId="0DF26AA2" w14:textId="149A62C0" w:rsidR="0036102E" w:rsidRDefault="0036102E" w:rsidP="0036102E">
      <w:pPr>
        <w:spacing w:before="120" w:after="120"/>
      </w:pPr>
      <w:r>
        <w:t xml:space="preserve">El objetivo del proyecto es detectar las posibles anomalías que se pudieran producir en los equipos industriales mediante el uso de un modelo de </w:t>
      </w:r>
      <w:r w:rsidRPr="008B3830">
        <w:t>aprendizaje automático</w:t>
      </w:r>
      <w:r>
        <w:t>. Para enseñar a distinguir a un modelo entre un comportamiento normal y otro anormal se necesitan datos, contra más datos, mejor.</w:t>
      </w:r>
    </w:p>
    <w:p w14:paraId="27F17789" w14:textId="675E3773" w:rsidR="0036102E" w:rsidRDefault="0036102E" w:rsidP="0036102E">
      <w:pPr>
        <w:spacing w:before="120" w:after="120"/>
      </w:pPr>
      <w:r>
        <w:rPr>
          <w:rFonts w:cs="Arial"/>
          <w:lang w:val="es-ES_tradnl"/>
        </w:rPr>
        <w:t xml:space="preserve">Hoy en día la mayoría de los componentes dentro de un entorno industrial están constantemente </w:t>
      </w:r>
      <w:r>
        <w:t xml:space="preserve">monitorizados mediante el uso de dispositivos de medición especializados. Debido a esto, dispondremos de los datos suministrados por nuestros dispositivos de medición para entrenar al modelo, pero ¿y si pudiéramos disponer de más datos? Muchos equipos industriales son de uso genérico y pueden ser usados para muchas tareas en muchas compañías diferentes. Si pudiéramos tener acceso a los datos de todos esos dispositivos podríamos crear un modelo mucho mejor. Por diversas razones a las compañías no les gusta compartir sus datos, es por este motivo por lo que en este trabajo se propone el uso del </w:t>
      </w:r>
      <w:r w:rsidRPr="0025277F">
        <w:rPr>
          <w:lang w:val="en-US"/>
        </w:rPr>
        <w:t>Federated Learning</w:t>
      </w:r>
      <w:r>
        <w:t xml:space="preserve"> (FL). Con el FL se pueden construir modelos aprovechando toda la información disponible manteniendo la privacidad de los datos.</w:t>
      </w:r>
    </w:p>
    <w:p w14:paraId="2E2577CA" w14:textId="18B5F72D" w:rsidR="0036102E" w:rsidRDefault="0036102E" w:rsidP="001514B9"/>
    <w:p w14:paraId="75909667" w14:textId="7C0C7B75" w:rsidR="0036102E" w:rsidRDefault="0036102E" w:rsidP="001514B9"/>
    <w:p w14:paraId="5CD9793D" w14:textId="70ADE946" w:rsidR="00DE3B66" w:rsidRDefault="00DE3B66" w:rsidP="007C6F3C"/>
    <w:p w14:paraId="01B46719" w14:textId="6A52B3BD" w:rsidR="00941789" w:rsidRDefault="00941789">
      <w:pPr>
        <w:pStyle w:val="Ttulo2"/>
        <w:tabs>
          <w:tab w:val="left" w:pos="0"/>
        </w:tabs>
      </w:pPr>
      <w:bookmarkStart w:id="5" w:name="_Toc27392478"/>
      <w:r>
        <w:lastRenderedPageBreak/>
        <w:t>1.2 Objetivos del Trabajo</w:t>
      </w:r>
      <w:bookmarkEnd w:id="5"/>
    </w:p>
    <w:p w14:paraId="00E3E953" w14:textId="4F880B90" w:rsidR="00941789" w:rsidRDefault="00941789" w:rsidP="00260CF3">
      <w:pPr>
        <w:ind w:left="708"/>
      </w:pPr>
    </w:p>
    <w:p w14:paraId="0C43F7A7" w14:textId="7D4A2C45" w:rsidR="00260CF3" w:rsidRDefault="00260CF3" w:rsidP="007C6F3C">
      <w:r>
        <w:t>Debido a la dificultad para obtener un conjunto de datos real por ser este tipo de datos muy sensible</w:t>
      </w:r>
      <w:r w:rsidR="007C6F3C">
        <w:t xml:space="preserve"> para las compañías no se utilizarán datos reales. En su lugar,</w:t>
      </w:r>
      <w:r>
        <w:t xml:space="preserve"> se utilizará un software que nos permitirá la simulación</w:t>
      </w:r>
      <w:r w:rsidR="007C6F3C">
        <w:t xml:space="preserve"> de las instalaciones industriales que necesitemos</w:t>
      </w:r>
      <w:r>
        <w:t>.</w:t>
      </w:r>
    </w:p>
    <w:p w14:paraId="21915E6F" w14:textId="60E09C78" w:rsidR="007C6F3C" w:rsidRDefault="007C6F3C" w:rsidP="007C6F3C"/>
    <w:p w14:paraId="4DE8E403" w14:textId="51228D42" w:rsidR="009C2BF4" w:rsidRDefault="007C6F3C" w:rsidP="007C6F3C">
      <w:r w:rsidRPr="00B9566D">
        <w:rPr>
          <w:highlight w:val="red"/>
        </w:rPr>
        <w:t xml:space="preserve">Nuestro objetivo es la creación de un modelo de </w:t>
      </w:r>
      <w:r w:rsidRPr="00B9566D">
        <w:rPr>
          <w:highlight w:val="red"/>
          <w:lang w:val="en-US"/>
        </w:rPr>
        <w:t>Machine Learning</w:t>
      </w:r>
      <w:r w:rsidRPr="00B9566D">
        <w:rPr>
          <w:highlight w:val="red"/>
        </w:rPr>
        <w:t xml:space="preserve"> </w:t>
      </w:r>
      <w:r w:rsidR="009C2BF4" w:rsidRPr="00B9566D">
        <w:rPr>
          <w:highlight w:val="red"/>
        </w:rPr>
        <w:t xml:space="preserve">compatible con el uso del </w:t>
      </w:r>
      <w:r w:rsidR="009C2BF4" w:rsidRPr="00B9566D">
        <w:rPr>
          <w:highlight w:val="red"/>
          <w:lang w:val="en-US"/>
        </w:rPr>
        <w:t>Federated Learning</w:t>
      </w:r>
      <w:r w:rsidR="001248A8" w:rsidRPr="00B9566D">
        <w:rPr>
          <w:highlight w:val="red"/>
          <w:lang w:val="en-US"/>
        </w:rPr>
        <w:t xml:space="preserve"> (</w:t>
      </w:r>
      <w:r w:rsidR="001248A8" w:rsidRPr="00B9566D">
        <w:rPr>
          <w:highlight w:val="red"/>
        </w:rPr>
        <w:t xml:space="preserve">En principio cualquier algoritmo basado en algún tipo de actualización de sus parámetros es compatible con el uso del </w:t>
      </w:r>
      <w:r w:rsidR="001248A8" w:rsidRPr="00B9566D">
        <w:rPr>
          <w:highlight w:val="red"/>
          <w:lang w:val="en-US"/>
        </w:rPr>
        <w:t xml:space="preserve">FL </w:t>
      </w:r>
      <w:sdt>
        <w:sdtPr>
          <w:rPr>
            <w:highlight w:val="red"/>
          </w:rPr>
          <w:id w:val="-293444091"/>
          <w:citation/>
        </w:sdtPr>
        <w:sdtContent>
          <w:r w:rsidR="001248A8" w:rsidRPr="00B9566D">
            <w:rPr>
              <w:highlight w:val="red"/>
            </w:rPr>
            <w:fldChar w:fldCharType="begin"/>
          </w:r>
          <w:r w:rsidR="001248A8" w:rsidRPr="00B9566D">
            <w:rPr>
              <w:highlight w:val="red"/>
            </w:rPr>
            <w:instrText xml:space="preserve"> CITATION Flo19 \l 3082 </w:instrText>
          </w:r>
          <w:r w:rsidR="001248A8" w:rsidRPr="00B9566D">
            <w:rPr>
              <w:highlight w:val="red"/>
            </w:rPr>
            <w:fldChar w:fldCharType="separate"/>
          </w:r>
          <w:r w:rsidR="00117D11" w:rsidRPr="00117D11">
            <w:rPr>
              <w:noProof/>
              <w:highlight w:val="red"/>
            </w:rPr>
            <w:t>[1]</w:t>
          </w:r>
          <w:r w:rsidR="001248A8" w:rsidRPr="00B9566D">
            <w:rPr>
              <w:highlight w:val="red"/>
            </w:rPr>
            <w:fldChar w:fldCharType="end"/>
          </w:r>
        </w:sdtContent>
      </w:sdt>
      <w:r w:rsidR="001248A8" w:rsidRPr="00B9566D">
        <w:rPr>
          <w:highlight w:val="red"/>
          <w:lang w:val="en-US"/>
        </w:rPr>
        <w:t>)</w:t>
      </w:r>
      <w:r w:rsidR="009C2BF4" w:rsidRPr="00B9566D">
        <w:rPr>
          <w:highlight w:val="red"/>
        </w:rPr>
        <w:t xml:space="preserve"> </w:t>
      </w:r>
      <w:r w:rsidRPr="00B9566D">
        <w:rPr>
          <w:highlight w:val="red"/>
        </w:rPr>
        <w:t xml:space="preserve">que sea capaz de detectar </w:t>
      </w:r>
      <w:r w:rsidR="001248A8" w:rsidRPr="00B9566D">
        <w:rPr>
          <w:highlight w:val="red"/>
        </w:rPr>
        <w:t xml:space="preserve">de forma eficaz </w:t>
      </w:r>
      <w:r w:rsidRPr="00B9566D">
        <w:rPr>
          <w:highlight w:val="red"/>
        </w:rPr>
        <w:t xml:space="preserve">los eventos </w:t>
      </w:r>
      <w:r w:rsidR="009C2BF4" w:rsidRPr="00B9566D">
        <w:rPr>
          <w:highlight w:val="red"/>
        </w:rPr>
        <w:t xml:space="preserve">anómalos producidos en </w:t>
      </w:r>
      <w:r w:rsidR="001248A8" w:rsidRPr="00B9566D">
        <w:rPr>
          <w:highlight w:val="red"/>
        </w:rPr>
        <w:t>los</w:t>
      </w:r>
      <w:r w:rsidR="009C2BF4" w:rsidRPr="00B9566D">
        <w:rPr>
          <w:highlight w:val="red"/>
        </w:rPr>
        <w:t xml:space="preserve"> entornos industriales simulados</w:t>
      </w:r>
      <w:r w:rsidR="001248A8" w:rsidRPr="00B9566D">
        <w:rPr>
          <w:highlight w:val="red"/>
        </w:rPr>
        <w:t>.</w:t>
      </w:r>
    </w:p>
    <w:p w14:paraId="7FE63D34" w14:textId="3EC6F777" w:rsidR="001248A8" w:rsidRDefault="001248A8"/>
    <w:p w14:paraId="72106891" w14:textId="77777777" w:rsidR="001248A8" w:rsidRDefault="001248A8"/>
    <w:p w14:paraId="39D4B60E" w14:textId="58C17E87" w:rsidR="00941789" w:rsidRDefault="00941789">
      <w:pPr>
        <w:pStyle w:val="Ttulo2"/>
        <w:tabs>
          <w:tab w:val="left" w:pos="0"/>
        </w:tabs>
      </w:pPr>
      <w:bookmarkStart w:id="6" w:name="_Toc27392479"/>
      <w:r>
        <w:t>1.3 Enfoque y método seguido</w:t>
      </w:r>
      <w:bookmarkEnd w:id="6"/>
    </w:p>
    <w:p w14:paraId="121FE5AD" w14:textId="6CBACF26" w:rsidR="000C26E3" w:rsidRDefault="000C26E3" w:rsidP="000C26E3"/>
    <w:p w14:paraId="55A9D293" w14:textId="66713889" w:rsidR="000C26E3" w:rsidRDefault="000C26E3" w:rsidP="000C26E3">
      <w:r>
        <w:t>El método que se seguirá se describe a continuación:</w:t>
      </w:r>
    </w:p>
    <w:p w14:paraId="2092D901" w14:textId="3C9BD128" w:rsidR="0084461F" w:rsidRDefault="0084461F" w:rsidP="000C26E3"/>
    <w:p w14:paraId="4B88009B" w14:textId="77777777" w:rsidR="0084461F" w:rsidRPr="00D71C90" w:rsidRDefault="0084461F" w:rsidP="0084461F">
      <w:pPr>
        <w:rPr>
          <w:b/>
          <w:bCs/>
        </w:rPr>
      </w:pPr>
      <w:r w:rsidRPr="00D71C90">
        <w:rPr>
          <w:b/>
          <w:bCs/>
        </w:rPr>
        <w:t>Preparación del entorno de trabajo</w:t>
      </w:r>
    </w:p>
    <w:p w14:paraId="3B8C1AAB" w14:textId="77777777" w:rsidR="0084461F" w:rsidRDefault="0084461F" w:rsidP="0084461F"/>
    <w:p w14:paraId="08E7DC3B" w14:textId="71E891FB" w:rsidR="0084461F" w:rsidRDefault="0084461F" w:rsidP="0084461F">
      <w:pPr>
        <w:suppressAutoHyphens w:val="0"/>
      </w:pPr>
      <w:r>
        <w:t xml:space="preserve">Se instalarán las herramientas necesarias para la implementación de la simulación, la gestión del conjunto de datos y para la creación del modelo. </w:t>
      </w:r>
    </w:p>
    <w:p w14:paraId="374AF709" w14:textId="51F3F84C" w:rsidR="0084461F" w:rsidRDefault="0084461F" w:rsidP="000C26E3"/>
    <w:p w14:paraId="0D716DFE" w14:textId="77777777" w:rsidR="0084461F" w:rsidRPr="004D1B15" w:rsidRDefault="0084461F" w:rsidP="0084461F">
      <w:pPr>
        <w:rPr>
          <w:b/>
          <w:bCs/>
        </w:rPr>
      </w:pPr>
      <w:r w:rsidRPr="004D1B15">
        <w:rPr>
          <w:b/>
          <w:bCs/>
        </w:rPr>
        <w:t>Implementación del software de simulación</w:t>
      </w:r>
    </w:p>
    <w:p w14:paraId="53955DB9" w14:textId="77777777" w:rsidR="0084461F" w:rsidRDefault="0084461F" w:rsidP="0084461F"/>
    <w:p w14:paraId="243961BE" w14:textId="21F6B6E6" w:rsidR="0084461F" w:rsidRDefault="0084461F" w:rsidP="0084461F">
      <w:r>
        <w:t>Se implementará un software que permitirá simular un entorno industrial. De esta simulación será de donde se obtendrán los datos necesarios para la creación del modelo.</w:t>
      </w:r>
    </w:p>
    <w:p w14:paraId="10D3510D" w14:textId="15D92A21" w:rsidR="0084461F" w:rsidRDefault="0084461F" w:rsidP="0084461F"/>
    <w:p w14:paraId="62A8D975" w14:textId="77777777" w:rsidR="0084461F" w:rsidRPr="004D1B15" w:rsidRDefault="0084461F" w:rsidP="0084461F">
      <w:pPr>
        <w:rPr>
          <w:b/>
          <w:bCs/>
        </w:rPr>
      </w:pPr>
      <w:r w:rsidRPr="004D1B15">
        <w:rPr>
          <w:b/>
          <w:bCs/>
        </w:rPr>
        <w:t>Análisis de los datos generados</w:t>
      </w:r>
    </w:p>
    <w:p w14:paraId="4B994BB4" w14:textId="52FA178C" w:rsidR="00D71C90" w:rsidRDefault="00D71C90" w:rsidP="00D71C90"/>
    <w:p w14:paraId="5F6649EC" w14:textId="00C6C432" w:rsidR="00D71C90" w:rsidRDefault="00D71C90" w:rsidP="00D71C90">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36856AFB" w14:textId="3765EF35" w:rsidR="00D71C90" w:rsidRDefault="00D71C90" w:rsidP="00D71C90">
      <w:pPr>
        <w:rPr>
          <w:b/>
          <w:bCs/>
          <w:lang w:val="en-US"/>
        </w:rPr>
      </w:pPr>
    </w:p>
    <w:p w14:paraId="02353CD4" w14:textId="18473F5F" w:rsidR="0084461F" w:rsidRDefault="00D71C90"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se evaluará cual es la más conveniente</w:t>
      </w:r>
      <w:r w:rsidR="0084461F">
        <w:t xml:space="preserve"> y se instalará el </w:t>
      </w:r>
      <w:r w:rsidR="0084461F" w:rsidRPr="00A935B9">
        <w:rPr>
          <w:lang w:val="en-US"/>
        </w:rPr>
        <w:t>framework</w:t>
      </w:r>
      <w:r w:rsidR="0084461F">
        <w:t xml:space="preserve"> elegido en el entorno de trabajo.</w:t>
      </w:r>
    </w:p>
    <w:p w14:paraId="719AB794" w14:textId="6D076777" w:rsidR="00E125D8" w:rsidRDefault="00E125D8" w:rsidP="00112F21"/>
    <w:p w14:paraId="6FBEE2A0" w14:textId="77777777" w:rsidR="00112F21" w:rsidRPr="004D1B15" w:rsidRDefault="00112F21" w:rsidP="00112F21">
      <w:pPr>
        <w:rPr>
          <w:b/>
          <w:bCs/>
        </w:rPr>
      </w:pPr>
      <w:r w:rsidRPr="004D1B15">
        <w:rPr>
          <w:b/>
          <w:bCs/>
        </w:rPr>
        <w:t>Elección del modelo a utilizar</w:t>
      </w:r>
    </w:p>
    <w:p w14:paraId="09090E43" w14:textId="77777777" w:rsidR="00112F21" w:rsidRDefault="00112F21" w:rsidP="00112F21"/>
    <w:p w14:paraId="3B74D6D0" w14:textId="0C61C56E" w:rsidR="00112F21" w:rsidRDefault="00112F21" w:rsidP="00112F21">
      <w:r>
        <w:t>Posteriormente se decidirá sobre el tipo de modelos que se usarán basándonos en la información obtenida del análisis del estado del arte.</w:t>
      </w:r>
    </w:p>
    <w:p w14:paraId="1DDFB49A" w14:textId="18BE9362" w:rsidR="00112F21" w:rsidRDefault="00112F21" w:rsidP="00112F21"/>
    <w:p w14:paraId="50192575" w14:textId="62B426D2" w:rsidR="00112F21" w:rsidRDefault="00343C28" w:rsidP="00112F21">
      <w:pPr>
        <w:rPr>
          <w:b/>
          <w:bCs/>
        </w:rPr>
      </w:pPr>
      <w:r w:rsidRPr="00343C28">
        <w:rPr>
          <w:b/>
          <w:bCs/>
        </w:rPr>
        <w:t>Selección de los criterios de evaluación del modelo</w:t>
      </w:r>
    </w:p>
    <w:p w14:paraId="433757C6" w14:textId="77777777" w:rsidR="00343C28" w:rsidRDefault="00343C28" w:rsidP="00112F21"/>
    <w:p w14:paraId="34422539" w14:textId="55A9C47C" w:rsidR="00343C28" w:rsidRDefault="00343C28" w:rsidP="00112F21">
      <w:pPr>
        <w:rPr>
          <w:b/>
          <w:bCs/>
        </w:rPr>
      </w:pPr>
      <w:r>
        <w:t>Se seleccionarán los métodos más convenientes para el caso de estudio (</w:t>
      </w:r>
      <w:r w:rsidRPr="00DE7734">
        <w:rPr>
          <w:lang w:val="en-US"/>
        </w:rPr>
        <w:t>Precision, F-Score, Accuracy</w:t>
      </w:r>
      <w:r>
        <w:t>, etc.).</w:t>
      </w:r>
    </w:p>
    <w:p w14:paraId="13FF7ECC" w14:textId="17D4D93D" w:rsidR="00343C28" w:rsidRDefault="00343C28" w:rsidP="00112F21">
      <w:pPr>
        <w:rPr>
          <w:b/>
          <w:bCs/>
        </w:rPr>
      </w:pPr>
    </w:p>
    <w:p w14:paraId="5B9EA870" w14:textId="4CCD6781" w:rsidR="000C26E3" w:rsidRDefault="000C26E3" w:rsidP="00112F21">
      <w:pPr>
        <w:rPr>
          <w:b/>
          <w:bCs/>
        </w:rPr>
      </w:pPr>
    </w:p>
    <w:p w14:paraId="7F0897FA" w14:textId="07BB430A" w:rsidR="000C26E3" w:rsidRDefault="000C26E3" w:rsidP="00112F21">
      <w:pPr>
        <w:rPr>
          <w:b/>
          <w:bCs/>
        </w:rPr>
      </w:pPr>
    </w:p>
    <w:p w14:paraId="36079BCB" w14:textId="77777777" w:rsidR="000C26E3" w:rsidRPr="00343C28" w:rsidRDefault="000C26E3" w:rsidP="00112F21">
      <w:pPr>
        <w:rPr>
          <w:b/>
          <w:bCs/>
        </w:rPr>
      </w:pPr>
    </w:p>
    <w:p w14:paraId="3C947075" w14:textId="64B2A4D8" w:rsidR="00112F21" w:rsidRDefault="00343C28" w:rsidP="00112F21">
      <w:pPr>
        <w:rPr>
          <w:b/>
          <w:bCs/>
        </w:rPr>
      </w:pPr>
      <w:r w:rsidRPr="00343C28">
        <w:rPr>
          <w:b/>
          <w:bCs/>
        </w:rPr>
        <w:lastRenderedPageBreak/>
        <w:t>Creación y evaluación de los modelos</w:t>
      </w:r>
    </w:p>
    <w:p w14:paraId="346AEE67" w14:textId="74958C18" w:rsidR="00343C28" w:rsidRDefault="00343C28" w:rsidP="00112F21">
      <w:pPr>
        <w:rPr>
          <w:b/>
          <w:bCs/>
        </w:rPr>
      </w:pPr>
    </w:p>
    <w:p w14:paraId="282C6137" w14:textId="0281223E" w:rsidR="00343C28" w:rsidRPr="00343C28" w:rsidRDefault="00343C28" w:rsidP="00112F21">
      <w:r>
        <w:t>Se crearán tres tipos de modelos en función del conjunto de datos del que se disponga:</w:t>
      </w:r>
    </w:p>
    <w:p w14:paraId="40CBCCED" w14:textId="77777777" w:rsidR="00343C28" w:rsidRDefault="00343C28" w:rsidP="00112F21">
      <w:pPr>
        <w:rPr>
          <w:b/>
          <w:bCs/>
        </w:rPr>
      </w:pPr>
    </w:p>
    <w:p w14:paraId="4F9C7E27" w14:textId="7D16C743" w:rsidR="00343C28" w:rsidRDefault="00343C28" w:rsidP="00343C28">
      <w:pPr>
        <w:pStyle w:val="Prrafodelista"/>
        <w:numPr>
          <w:ilvl w:val="0"/>
          <w:numId w:val="19"/>
        </w:numPr>
      </w:pPr>
      <w:r>
        <w:t>Un modelo con todos los datos disponibles, simulando la existencia de un repositorio central para todos los datos.</w:t>
      </w:r>
    </w:p>
    <w:p w14:paraId="1B128EB1" w14:textId="3EE85677" w:rsidR="00343C28" w:rsidRDefault="00343C28" w:rsidP="00D83505">
      <w:pPr>
        <w:pStyle w:val="Prrafodelista"/>
        <w:numPr>
          <w:ilvl w:val="0"/>
          <w:numId w:val="19"/>
        </w:numPr>
      </w:pPr>
      <w:r>
        <w:t>Varios modelos utilizando únicamente un pequeño conjunto de datos, simulando la existencia de “islas de información”</w:t>
      </w:r>
      <w:r w:rsidR="00AE4993">
        <w:t>.</w:t>
      </w:r>
    </w:p>
    <w:p w14:paraId="27DE1AF3" w14:textId="5E3A6D48" w:rsidR="00343C28" w:rsidRDefault="00343C28" w:rsidP="00343C28">
      <w:pPr>
        <w:pStyle w:val="Prrafodelista"/>
        <w:numPr>
          <w:ilvl w:val="0"/>
          <w:numId w:val="19"/>
        </w:numPr>
      </w:pPr>
      <w:r>
        <w:t xml:space="preserve">Un modelo </w:t>
      </w:r>
      <w:r w:rsidRPr="00343C28">
        <w:rPr>
          <w:lang w:val="en-US"/>
        </w:rPr>
        <w:t>Federated Learning</w:t>
      </w:r>
      <w:r w:rsidR="00AE4993">
        <w:rPr>
          <w:lang w:val="en-US"/>
        </w:rPr>
        <w:t xml:space="preserve"> </w:t>
      </w:r>
      <w:r w:rsidR="00AE4993">
        <w:t>con todos los datos de forma distribuida.</w:t>
      </w:r>
    </w:p>
    <w:p w14:paraId="68F08C44" w14:textId="027F52E1" w:rsidR="00343C28" w:rsidRDefault="00343C28" w:rsidP="00112F21"/>
    <w:p w14:paraId="699B2E8B" w14:textId="19E6BC63" w:rsidR="00AE4993" w:rsidRDefault="00AE4993" w:rsidP="00112F21">
      <w:r>
        <w:t>Una vez construidos estos modelos se analizará y se compararán sus rendimientos.</w:t>
      </w:r>
    </w:p>
    <w:p w14:paraId="4F0AEA99" w14:textId="19DC40DC" w:rsidR="00343C28" w:rsidRDefault="00343C28" w:rsidP="00112F21"/>
    <w:p w14:paraId="31B0ED46" w14:textId="11089084" w:rsidR="000C26E3" w:rsidRPr="000C26E3" w:rsidRDefault="000C26E3" w:rsidP="00112F21">
      <w:pPr>
        <w:rPr>
          <w:b/>
          <w:bCs/>
        </w:rPr>
      </w:pPr>
      <w:r w:rsidRPr="000C26E3">
        <w:rPr>
          <w:b/>
          <w:bCs/>
        </w:rPr>
        <w:t xml:space="preserve">Discusión </w:t>
      </w:r>
      <w:r>
        <w:rPr>
          <w:b/>
          <w:bCs/>
        </w:rPr>
        <w:t xml:space="preserve">de los resultados </w:t>
      </w:r>
      <w:r w:rsidRPr="000C26E3">
        <w:rPr>
          <w:b/>
          <w:bCs/>
        </w:rPr>
        <w:t xml:space="preserve">y </w:t>
      </w:r>
      <w:r>
        <w:rPr>
          <w:b/>
          <w:bCs/>
        </w:rPr>
        <w:t xml:space="preserve">análisis de </w:t>
      </w:r>
      <w:r w:rsidRPr="000C26E3">
        <w:rPr>
          <w:b/>
          <w:bCs/>
        </w:rPr>
        <w:t>posibles extensiones</w:t>
      </w:r>
    </w:p>
    <w:p w14:paraId="6C06B7AE" w14:textId="2C609C36" w:rsidR="000C26E3" w:rsidRDefault="000C26E3" w:rsidP="000C26E3"/>
    <w:p w14:paraId="11557E24" w14:textId="77777777" w:rsidR="000C26E3" w:rsidRDefault="000C26E3" w:rsidP="000C26E3"/>
    <w:p w14:paraId="6F26D085" w14:textId="1D55F968" w:rsidR="00941789" w:rsidRDefault="00941789">
      <w:pPr>
        <w:pStyle w:val="Ttulo2"/>
        <w:tabs>
          <w:tab w:val="left" w:pos="0"/>
        </w:tabs>
      </w:pPr>
      <w:bookmarkStart w:id="7" w:name="_Toc27392480"/>
      <w:r>
        <w:t xml:space="preserve">1.4 Planificación del </w:t>
      </w:r>
      <w:r w:rsidR="00DF34A1">
        <w:t>Trabajo</w:t>
      </w:r>
      <w:bookmarkEnd w:id="7"/>
    </w:p>
    <w:p w14:paraId="064DD8A3" w14:textId="737C8E1F" w:rsidR="008B385B" w:rsidRDefault="008B385B" w:rsidP="00F343B7">
      <w:pPr>
        <w:ind w:left="708"/>
      </w:pPr>
    </w:p>
    <w:p w14:paraId="0C654236" w14:textId="63C16FE8" w:rsidR="008B385B" w:rsidRPr="008B385B" w:rsidRDefault="00300564" w:rsidP="008B385B">
      <w:pPr>
        <w:ind w:left="720"/>
      </w:pPr>
      <w:r>
        <w:t>La p</w:t>
      </w:r>
      <w:r w:rsidR="00504C21">
        <w:t xml:space="preserve">lanificación temporal del trabajo </w:t>
      </w:r>
      <w:r w:rsidR="001E1E5D">
        <w:t>es</w:t>
      </w:r>
      <w:r w:rsidR="00504C21">
        <w:t xml:space="preserve"> la siguiente:</w:t>
      </w:r>
    </w:p>
    <w:p w14:paraId="062FFB68" w14:textId="6A5F3A12" w:rsidR="008B385B" w:rsidRDefault="008B385B" w:rsidP="00F343B7">
      <w:pPr>
        <w:ind w:left="720"/>
      </w:pPr>
    </w:p>
    <w:p w14:paraId="36A96287" w14:textId="77777777" w:rsidR="008B385B" w:rsidRDefault="008B385B" w:rsidP="008B385B">
      <w:pPr>
        <w:pStyle w:val="Prrafodelista"/>
        <w:numPr>
          <w:ilvl w:val="0"/>
          <w:numId w:val="5"/>
        </w:numPr>
      </w:pPr>
      <w:r w:rsidRPr="00504C21">
        <w:rPr>
          <w:b/>
        </w:rPr>
        <w:t>18 septiembre – 20 octubre</w:t>
      </w:r>
      <w:r>
        <w:t>:</w:t>
      </w:r>
    </w:p>
    <w:p w14:paraId="1B35AC69" w14:textId="77777777" w:rsidR="008B385B" w:rsidRDefault="008B385B" w:rsidP="008B385B">
      <w:pPr>
        <w:pStyle w:val="Prrafodelista"/>
        <w:ind w:left="1069"/>
      </w:pPr>
    </w:p>
    <w:p w14:paraId="75240A0A" w14:textId="4EF779B1" w:rsidR="008B385B" w:rsidRDefault="00D966E0" w:rsidP="008B385B">
      <w:pPr>
        <w:pStyle w:val="Prrafodelista"/>
        <w:numPr>
          <w:ilvl w:val="1"/>
          <w:numId w:val="5"/>
        </w:numPr>
      </w:pPr>
      <w:r>
        <w:t>D</w:t>
      </w:r>
      <w:r w:rsidR="008B385B" w:rsidRPr="00510792">
        <w:t>efinir el alcance del TFM.</w:t>
      </w:r>
    </w:p>
    <w:p w14:paraId="02A20FEE" w14:textId="77777777" w:rsidR="008B385B" w:rsidRDefault="008B385B" w:rsidP="008B385B">
      <w:pPr>
        <w:pStyle w:val="Prrafodelista"/>
        <w:numPr>
          <w:ilvl w:val="1"/>
          <w:numId w:val="5"/>
        </w:numPr>
      </w:pPr>
      <w:r w:rsidRPr="00510792">
        <w:t xml:space="preserve">Decidir </w:t>
      </w:r>
      <w:r>
        <w:t>el conjunto de datos a usar.</w:t>
      </w:r>
    </w:p>
    <w:p w14:paraId="13094009" w14:textId="3D5A2989" w:rsidR="008B385B" w:rsidRDefault="008B385B" w:rsidP="00504C21">
      <w:pPr>
        <w:pStyle w:val="Prrafodelista"/>
        <w:numPr>
          <w:ilvl w:val="1"/>
          <w:numId w:val="5"/>
        </w:numPr>
      </w:pPr>
      <w:r>
        <w:t>Decidir el tipo de modelos/ técnicas a usar en base al estudio del estado de arte.</w:t>
      </w:r>
    </w:p>
    <w:p w14:paraId="64EA4B52" w14:textId="77777777" w:rsidR="008B385B" w:rsidRDefault="008B385B" w:rsidP="008B385B">
      <w:pPr>
        <w:ind w:left="709"/>
      </w:pPr>
    </w:p>
    <w:p w14:paraId="0B586F85" w14:textId="77777777" w:rsidR="008B385B" w:rsidRPr="00504C21" w:rsidRDefault="008B385B" w:rsidP="008B385B">
      <w:pPr>
        <w:pStyle w:val="Prrafodelista"/>
        <w:numPr>
          <w:ilvl w:val="0"/>
          <w:numId w:val="5"/>
        </w:numPr>
        <w:rPr>
          <w:b/>
        </w:rPr>
      </w:pPr>
      <w:r w:rsidRPr="00504C21">
        <w:rPr>
          <w:b/>
        </w:rPr>
        <w:t>21 octubre – 21 diciembre:</w:t>
      </w:r>
    </w:p>
    <w:p w14:paraId="5ABAF5EA" w14:textId="77777777" w:rsidR="008B385B" w:rsidRDefault="008B385B" w:rsidP="008B385B">
      <w:pPr>
        <w:pStyle w:val="Prrafodelista"/>
        <w:ind w:left="1069"/>
      </w:pPr>
    </w:p>
    <w:p w14:paraId="5178FF7A" w14:textId="77777777" w:rsidR="008B385B" w:rsidRDefault="008B385B" w:rsidP="008B385B">
      <w:pPr>
        <w:pStyle w:val="Prrafodelista"/>
        <w:numPr>
          <w:ilvl w:val="1"/>
          <w:numId w:val="5"/>
        </w:numPr>
      </w:pPr>
      <w:r>
        <w:t>Instalación del entorno de trabajo</w:t>
      </w:r>
    </w:p>
    <w:p w14:paraId="29EDD39F" w14:textId="77777777" w:rsidR="008B385B" w:rsidRDefault="008B385B" w:rsidP="008B385B">
      <w:pPr>
        <w:pStyle w:val="Prrafodelista"/>
        <w:numPr>
          <w:ilvl w:val="1"/>
          <w:numId w:val="5"/>
        </w:numPr>
      </w:pPr>
      <w:r>
        <w:t>Obtención del conjunto de datos</w:t>
      </w:r>
    </w:p>
    <w:p w14:paraId="23DC4E9C" w14:textId="77777777" w:rsidR="008B385B" w:rsidRDefault="008B385B" w:rsidP="008B385B">
      <w:pPr>
        <w:pStyle w:val="Prrafodelista"/>
        <w:numPr>
          <w:ilvl w:val="1"/>
          <w:numId w:val="5"/>
        </w:numPr>
      </w:pPr>
      <w:r>
        <w:t>Procesado del conjunto de datos</w:t>
      </w:r>
    </w:p>
    <w:p w14:paraId="55C073F6" w14:textId="77777777" w:rsidR="008B385B" w:rsidRDefault="008B385B" w:rsidP="008B385B">
      <w:pPr>
        <w:pStyle w:val="Prrafodelista"/>
        <w:numPr>
          <w:ilvl w:val="1"/>
          <w:numId w:val="5"/>
        </w:numPr>
      </w:pPr>
      <w:r>
        <w:t>Generación de los modelos</w:t>
      </w:r>
    </w:p>
    <w:p w14:paraId="532D9489" w14:textId="3C58EDEC" w:rsidR="008B385B" w:rsidRDefault="008B385B" w:rsidP="008B385B">
      <w:pPr>
        <w:pStyle w:val="Prrafodelista"/>
        <w:numPr>
          <w:ilvl w:val="1"/>
          <w:numId w:val="5"/>
        </w:numPr>
      </w:pPr>
      <w:r>
        <w:t>Análisis de la calidad de los modelos</w:t>
      </w:r>
    </w:p>
    <w:p w14:paraId="3AAC4EB3" w14:textId="596C7CC6" w:rsidR="00A30A5D" w:rsidRDefault="00A30A5D" w:rsidP="008B385B">
      <w:pPr>
        <w:pStyle w:val="Prrafodelista"/>
        <w:numPr>
          <w:ilvl w:val="1"/>
          <w:numId w:val="5"/>
        </w:numPr>
      </w:pPr>
      <w:r>
        <w:t>Análisis de los resultados y estudio de posibles extensiones</w:t>
      </w:r>
    </w:p>
    <w:p w14:paraId="0980A0C8" w14:textId="77777777" w:rsidR="00C14877" w:rsidRDefault="00C14877" w:rsidP="00F343B7">
      <w:pPr>
        <w:tabs>
          <w:tab w:val="left" w:pos="720"/>
        </w:tabs>
        <w:ind w:left="720"/>
      </w:pPr>
    </w:p>
    <w:p w14:paraId="4B3C08E8" w14:textId="77777777" w:rsidR="008B385B" w:rsidRPr="00504C21" w:rsidRDefault="008B385B" w:rsidP="008B385B">
      <w:pPr>
        <w:pStyle w:val="Prrafodelista"/>
        <w:numPr>
          <w:ilvl w:val="0"/>
          <w:numId w:val="5"/>
        </w:numPr>
        <w:rPr>
          <w:b/>
        </w:rPr>
      </w:pPr>
      <w:r w:rsidRPr="00504C21">
        <w:rPr>
          <w:b/>
        </w:rPr>
        <w:t>22 diciembre – 8 enero:</w:t>
      </w:r>
    </w:p>
    <w:p w14:paraId="592E770F" w14:textId="77777777" w:rsidR="008B385B" w:rsidRDefault="008B385B" w:rsidP="008B385B">
      <w:pPr>
        <w:pStyle w:val="Prrafodelista"/>
        <w:ind w:left="1069"/>
      </w:pPr>
    </w:p>
    <w:p w14:paraId="669A5EED" w14:textId="77777777" w:rsidR="008B385B" w:rsidRDefault="008B385B" w:rsidP="008B385B">
      <w:pPr>
        <w:pStyle w:val="Prrafodelista"/>
        <w:numPr>
          <w:ilvl w:val="1"/>
          <w:numId w:val="5"/>
        </w:numPr>
      </w:pPr>
      <w:r>
        <w:t>Redacción de la memoria</w:t>
      </w:r>
    </w:p>
    <w:p w14:paraId="4B389A31" w14:textId="77777777" w:rsidR="008B385B" w:rsidRDefault="008B385B" w:rsidP="008B385B">
      <w:pPr>
        <w:pStyle w:val="Prrafodelista"/>
        <w:numPr>
          <w:ilvl w:val="1"/>
          <w:numId w:val="5"/>
        </w:numPr>
      </w:pPr>
      <w:r>
        <w:t>Creación de la presentación</w:t>
      </w:r>
    </w:p>
    <w:p w14:paraId="55801973" w14:textId="77777777" w:rsidR="008B385B" w:rsidRDefault="008B385B" w:rsidP="00F343B7">
      <w:pPr>
        <w:ind w:left="720"/>
      </w:pPr>
    </w:p>
    <w:p w14:paraId="2E5D2DD7" w14:textId="77777777" w:rsidR="008B385B" w:rsidRPr="00504C21" w:rsidRDefault="008B385B" w:rsidP="008B385B">
      <w:pPr>
        <w:pStyle w:val="Prrafodelista"/>
        <w:numPr>
          <w:ilvl w:val="0"/>
          <w:numId w:val="5"/>
        </w:numPr>
        <w:rPr>
          <w:b/>
        </w:rPr>
      </w:pPr>
      <w:r w:rsidRPr="00504C21">
        <w:rPr>
          <w:b/>
        </w:rPr>
        <w:t>9 enero – 22 enero:</w:t>
      </w:r>
    </w:p>
    <w:p w14:paraId="47B45B82" w14:textId="77777777" w:rsidR="008B385B" w:rsidRDefault="008B385B" w:rsidP="008B385B">
      <w:pPr>
        <w:pStyle w:val="Prrafodelista"/>
        <w:ind w:left="1069"/>
      </w:pPr>
    </w:p>
    <w:p w14:paraId="6D277239" w14:textId="77777777" w:rsidR="008B385B" w:rsidRDefault="008B385B" w:rsidP="008B385B">
      <w:pPr>
        <w:pStyle w:val="Prrafodelista"/>
        <w:numPr>
          <w:ilvl w:val="1"/>
          <w:numId w:val="5"/>
        </w:numPr>
      </w:pPr>
      <w:r>
        <w:t>Defensa pública del trabajo</w:t>
      </w:r>
    </w:p>
    <w:p w14:paraId="31F24763" w14:textId="77777777" w:rsidR="008B385B" w:rsidRPr="008B385B" w:rsidRDefault="008B385B" w:rsidP="00F343B7">
      <w:pPr>
        <w:ind w:left="720"/>
      </w:pPr>
    </w:p>
    <w:p w14:paraId="33567E16" w14:textId="21AB41ED" w:rsidR="00826338" w:rsidRPr="00826338" w:rsidRDefault="00826338" w:rsidP="00826338">
      <w:pPr>
        <w:ind w:left="709"/>
      </w:pPr>
      <w:r>
        <w:t xml:space="preserve">A </w:t>
      </w:r>
      <w:r w:rsidR="00130EC6">
        <w:t>continuación,</w:t>
      </w:r>
      <w:r>
        <w:t xml:space="preserve"> se muestra un diagrama con la</w:t>
      </w:r>
      <w:r w:rsidR="00E116BA">
        <w:t xml:space="preserve"> programación establecida</w:t>
      </w:r>
      <w:r>
        <w:t>:</w:t>
      </w:r>
    </w:p>
    <w:p w14:paraId="054DB56B" w14:textId="11357F26" w:rsidR="008C5129" w:rsidRDefault="008C5129" w:rsidP="00231D1D">
      <w:pPr>
        <w:ind w:left="720"/>
      </w:pPr>
    </w:p>
    <w:p w14:paraId="53B66627" w14:textId="77777777" w:rsidR="00506CB1" w:rsidRDefault="00344C65" w:rsidP="00506CB1">
      <w:pPr>
        <w:keepNext/>
        <w:jc w:val="center"/>
      </w:pPr>
      <w:r>
        <w:rPr>
          <w:noProof/>
        </w:rPr>
        <w:lastRenderedPageBreak/>
        <w:drawing>
          <wp:inline distT="0" distB="0" distL="0" distR="0" wp14:anchorId="3501F002" wp14:editId="0BD78CD6">
            <wp:extent cx="5391150" cy="2183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2183765"/>
                    </a:xfrm>
                    <a:prstGeom prst="rect">
                      <a:avLst/>
                    </a:prstGeom>
                    <a:noFill/>
                    <a:ln>
                      <a:noFill/>
                    </a:ln>
                  </pic:spPr>
                </pic:pic>
              </a:graphicData>
            </a:graphic>
          </wp:inline>
        </w:drawing>
      </w:r>
    </w:p>
    <w:p w14:paraId="33085C67" w14:textId="7E69C305" w:rsidR="00506CB1" w:rsidRDefault="00506CB1" w:rsidP="00506CB1">
      <w:pPr>
        <w:pStyle w:val="Descripcin"/>
        <w:ind w:left="720"/>
        <w:jc w:val="center"/>
      </w:pPr>
      <w:bookmarkStart w:id="8" w:name="_Toc22485636"/>
      <w:r>
        <w:t xml:space="preserve">Figura </w:t>
      </w:r>
      <w:r>
        <w:fldChar w:fldCharType="begin"/>
      </w:r>
      <w:r>
        <w:instrText xml:space="preserve"> SEQ Figura \* ARABIC </w:instrText>
      </w:r>
      <w:r>
        <w:fldChar w:fldCharType="separate"/>
      </w:r>
      <w:r w:rsidR="008E2892">
        <w:rPr>
          <w:noProof/>
        </w:rPr>
        <w:t>1</w:t>
      </w:r>
      <w:r>
        <w:fldChar w:fldCharType="end"/>
      </w:r>
      <w:r>
        <w:t>. Planificación del trabajo</w:t>
      </w:r>
      <w:bookmarkEnd w:id="8"/>
    </w:p>
    <w:p w14:paraId="0FCF79A1" w14:textId="77777777" w:rsidR="001D6247" w:rsidRDefault="001D6247" w:rsidP="00231D1D">
      <w:pPr>
        <w:ind w:left="720"/>
      </w:pPr>
    </w:p>
    <w:p w14:paraId="00E26D2D" w14:textId="5D6F8EA9" w:rsidR="00941789" w:rsidRDefault="00941789" w:rsidP="00231D1D">
      <w:pPr>
        <w:ind w:left="720"/>
      </w:pPr>
    </w:p>
    <w:p w14:paraId="1BC0D7FE" w14:textId="490CCDFE" w:rsidR="00954135" w:rsidRDefault="00954135" w:rsidP="00231D1D">
      <w:pPr>
        <w:ind w:left="720"/>
      </w:pPr>
    </w:p>
    <w:p w14:paraId="0B4759C0" w14:textId="77777777" w:rsidR="00462700" w:rsidRDefault="00462700" w:rsidP="00231D1D">
      <w:pPr>
        <w:ind w:left="720"/>
      </w:pPr>
    </w:p>
    <w:p w14:paraId="1845B6B3" w14:textId="77777777" w:rsidR="00954135" w:rsidRDefault="00954135" w:rsidP="00231D1D">
      <w:pPr>
        <w:ind w:left="720"/>
      </w:pPr>
    </w:p>
    <w:p w14:paraId="09831338" w14:textId="77777777" w:rsidR="00941789" w:rsidRDefault="00941789">
      <w:pPr>
        <w:pStyle w:val="Ttulo2"/>
        <w:tabs>
          <w:tab w:val="left" w:pos="0"/>
        </w:tabs>
      </w:pPr>
      <w:bookmarkStart w:id="9" w:name="_Toc27392481"/>
      <w:r>
        <w:t>1.5 Breve sumario de productos obtenidos</w:t>
      </w:r>
      <w:bookmarkEnd w:id="9"/>
    </w:p>
    <w:p w14:paraId="048503D8" w14:textId="77777777" w:rsidR="00941789" w:rsidRDefault="00941789"/>
    <w:p w14:paraId="7DF132CB" w14:textId="77777777" w:rsidR="00941789" w:rsidRDefault="00941789">
      <w:pPr>
        <w:ind w:left="708"/>
        <w:rPr>
          <w:shd w:val="clear" w:color="auto" w:fill="FFFF00"/>
        </w:rPr>
      </w:pPr>
      <w:r>
        <w:rPr>
          <w:shd w:val="clear" w:color="auto" w:fill="FFFF00"/>
        </w:rPr>
        <w:t xml:space="preserve">No hay que entrar en detalle: la descripción detallada se hará en el resto de </w:t>
      </w:r>
      <w:proofErr w:type="gramStart"/>
      <w:r>
        <w:rPr>
          <w:shd w:val="clear" w:color="auto" w:fill="FFFF00"/>
        </w:rPr>
        <w:t>capítulos</w:t>
      </w:r>
      <w:proofErr w:type="gramEnd"/>
      <w:r>
        <w:rPr>
          <w:shd w:val="clear" w:color="auto" w:fill="FFFF00"/>
        </w:rPr>
        <w:t xml:space="preserve">. </w:t>
      </w:r>
    </w:p>
    <w:p w14:paraId="29369C95" w14:textId="77777777" w:rsidR="00941789" w:rsidRDefault="00941789"/>
    <w:p w14:paraId="2F21C18B" w14:textId="34D7A4FC" w:rsidR="00941789" w:rsidRDefault="00941789"/>
    <w:p w14:paraId="3D0ABAED" w14:textId="77777777" w:rsidR="00941789" w:rsidRDefault="00941789">
      <w:pPr>
        <w:pStyle w:val="Ttulo2"/>
        <w:tabs>
          <w:tab w:val="left" w:pos="0"/>
        </w:tabs>
      </w:pPr>
      <w:bookmarkStart w:id="10" w:name="_Toc27392482"/>
      <w:r>
        <w:t>1.6 Breve descripción de los otros capítulos de la memoria</w:t>
      </w:r>
      <w:bookmarkEnd w:id="10"/>
    </w:p>
    <w:p w14:paraId="5FB1F03C" w14:textId="77777777" w:rsidR="00941789" w:rsidRDefault="00941789">
      <w:pPr>
        <w:rPr>
          <w:rFonts w:cs="Arial"/>
          <w:szCs w:val="20"/>
        </w:rPr>
      </w:pPr>
    </w:p>
    <w:p w14:paraId="576EE128" w14:textId="787842C1" w:rsidR="00D51D3E" w:rsidRDefault="00941789" w:rsidP="001E1590">
      <w:pPr>
        <w:ind w:left="708"/>
        <w:rPr>
          <w:shd w:val="clear" w:color="auto" w:fill="FFFF00"/>
        </w:rPr>
      </w:pPr>
      <w:r>
        <w:rPr>
          <w:shd w:val="clear" w:color="auto" w:fill="FFFF00"/>
        </w:rPr>
        <w:t xml:space="preserve">Explicación de los contenidos de cada capítulo y su relación con el </w:t>
      </w:r>
      <w:r w:rsidR="00DF34A1">
        <w:rPr>
          <w:shd w:val="clear" w:color="auto" w:fill="FFFF00"/>
        </w:rPr>
        <w:t>trabajo en</w:t>
      </w:r>
      <w:r>
        <w:rPr>
          <w:shd w:val="clear" w:color="auto" w:fill="FFFF00"/>
        </w:rPr>
        <w:t xml:space="preserve"> global. </w:t>
      </w:r>
      <w:r w:rsidR="00D51D3E">
        <w:rPr>
          <w:shd w:val="clear" w:color="auto" w:fill="FFFF00"/>
        </w:rPr>
        <w:br w:type="page"/>
      </w:r>
    </w:p>
    <w:p w14:paraId="481BAC19" w14:textId="04030453" w:rsidR="00941789" w:rsidRDefault="00941789" w:rsidP="00661139">
      <w:pPr>
        <w:pStyle w:val="Ttulo1"/>
        <w:tabs>
          <w:tab w:val="left" w:pos="0"/>
          <w:tab w:val="left" w:pos="2880"/>
        </w:tabs>
        <w:rPr>
          <w:szCs w:val="20"/>
        </w:rPr>
      </w:pPr>
      <w:bookmarkStart w:id="11" w:name="_Toc27392483"/>
      <w:r>
        <w:rPr>
          <w:szCs w:val="20"/>
        </w:rPr>
        <w:lastRenderedPageBreak/>
        <w:t xml:space="preserve">2. </w:t>
      </w:r>
      <w:r w:rsidR="00FD5D3F">
        <w:rPr>
          <w:szCs w:val="20"/>
        </w:rPr>
        <w:t>Estudio del estado del arte</w:t>
      </w:r>
      <w:bookmarkEnd w:id="11"/>
    </w:p>
    <w:p w14:paraId="02C98739" w14:textId="0855497C" w:rsidR="000D30AD" w:rsidRDefault="000D30AD" w:rsidP="000D30AD"/>
    <w:p w14:paraId="7422A9F2" w14:textId="1F44392B" w:rsidR="00CD0F81" w:rsidRDefault="00102845" w:rsidP="00685DBF">
      <w:r>
        <w:t>Este trabajo aborda dos temática</w:t>
      </w:r>
      <w:r w:rsidR="00CD0F81">
        <w:t>s</w:t>
      </w:r>
      <w:r>
        <w:t xml:space="preserve"> que</w:t>
      </w:r>
      <w:r w:rsidR="00CD0F81">
        <w:t>,</w:t>
      </w:r>
      <w:r>
        <w:t xml:space="preserve"> aunque relacionas entre s</w:t>
      </w:r>
      <w:r w:rsidR="00CD0F81">
        <w:t>í,</w:t>
      </w:r>
      <w:r>
        <w:t xml:space="preserve"> puede ser estudiadas de forma independiente</w:t>
      </w:r>
      <w:r w:rsidR="00CD0F81">
        <w:t>. Por este motivo se realizará el estudio del arte de manera independiente.</w:t>
      </w:r>
    </w:p>
    <w:p w14:paraId="27F10252" w14:textId="77777777" w:rsidR="00CD0F81" w:rsidRDefault="00CD0F81" w:rsidP="00685DBF"/>
    <w:p w14:paraId="4CD0722D" w14:textId="7FDB2DB4" w:rsidR="000D30AD" w:rsidRDefault="000D30AD" w:rsidP="00CD0F81">
      <w:pPr>
        <w:pStyle w:val="Ttulo2"/>
        <w:numPr>
          <w:ilvl w:val="0"/>
          <w:numId w:val="0"/>
        </w:numPr>
      </w:pPr>
      <w:bookmarkStart w:id="12" w:name="_Toc27392484"/>
      <w:r>
        <w:t xml:space="preserve">2.1 </w:t>
      </w:r>
      <w:r w:rsidRPr="000D30AD">
        <w:t>Detección de eventos anómalos</w:t>
      </w:r>
      <w:bookmarkEnd w:id="12"/>
    </w:p>
    <w:p w14:paraId="16754436" w14:textId="2BC67BCC" w:rsidR="000D30AD" w:rsidRDefault="000D30AD" w:rsidP="00685DBF"/>
    <w:p w14:paraId="480461D1" w14:textId="774D6F29" w:rsidR="00941789" w:rsidRDefault="000D30AD" w:rsidP="00685DBF">
      <w:r w:rsidRPr="000D30AD">
        <w:t>Un evento anómalo es una observación (o pequeño conjunto de observaciones) que ocurre infrecuentemente y que se desvía o es inconsistente con respecto al resto de observaciones lo suficiente como para indicar que se est</w:t>
      </w:r>
      <w:r>
        <w:t>á</w:t>
      </w:r>
      <w:r w:rsidRPr="000D30AD">
        <w:t xml:space="preserve"> produciendo un</w:t>
      </w:r>
      <w:r>
        <w:t>a</w:t>
      </w:r>
      <w:r w:rsidRPr="000D30AD">
        <w:t xml:space="preserve"> anomalía en el conjunto de datos.</w:t>
      </w:r>
    </w:p>
    <w:p w14:paraId="70AE70D3" w14:textId="6F2B5572" w:rsidR="000D30AD" w:rsidRDefault="000D30AD" w:rsidP="00685DBF"/>
    <w:p w14:paraId="1A72D1DA" w14:textId="21AF0850" w:rsidR="00AA77F3" w:rsidRDefault="000D30AD" w:rsidP="00685DBF">
      <w:r w:rsidRPr="000D30AD">
        <w:t>La detección de este tipo de eventos se ha estudiado ampliamente en la literatura científica desde multitud de enfoques diferentes. A continuación</w:t>
      </w:r>
      <w:r w:rsidR="007E0F8D">
        <w:t>,</w:t>
      </w:r>
      <w:r w:rsidRPr="000D30AD">
        <w:t xml:space="preserve"> se muestran algunos </w:t>
      </w:r>
      <w:r w:rsidR="00CD0F81">
        <w:t>de ellos</w:t>
      </w:r>
      <w:r w:rsidR="0017521C">
        <w:t>:</w:t>
      </w:r>
    </w:p>
    <w:p w14:paraId="0A482AF9" w14:textId="77777777" w:rsidR="0017521C" w:rsidRDefault="0017521C" w:rsidP="00685DBF"/>
    <w:p w14:paraId="539FF52E" w14:textId="570AA7F4" w:rsidR="0017521C" w:rsidRPr="0017521C" w:rsidRDefault="0017521C" w:rsidP="00685DBF">
      <w:pPr>
        <w:rPr>
          <w:b/>
          <w:bCs/>
        </w:rPr>
      </w:pPr>
      <w:r w:rsidRPr="0017521C">
        <w:rPr>
          <w:b/>
          <w:bCs/>
          <w:noProof/>
          <w:lang w:val="en-US"/>
        </w:rPr>
        <w:t>IRESE: An intelligent rare-event detection system using unsupervised learning on the IoT edge</w:t>
      </w:r>
      <w:r w:rsidRPr="007003DD">
        <w:rPr>
          <w:b/>
          <w:bCs/>
          <w:noProof/>
          <w:lang w:val="en-US"/>
        </w:rPr>
        <w:t xml:space="preserve"> </w:t>
      </w:r>
      <w:sdt>
        <w:sdtPr>
          <w:rPr>
            <w:b/>
            <w:bCs/>
          </w:rPr>
          <w:id w:val="414441022"/>
          <w:citation/>
        </w:sdtPr>
        <w:sdtContent>
          <w:r w:rsidRPr="007003DD">
            <w:rPr>
              <w:b/>
              <w:bCs/>
            </w:rPr>
            <w:fldChar w:fldCharType="begin"/>
          </w:r>
          <w:r w:rsidRPr="007003DD">
            <w:rPr>
              <w:b/>
              <w:bCs/>
            </w:rPr>
            <w:instrText xml:space="preserve">CITATION Zaf19 \l 3082 </w:instrText>
          </w:r>
          <w:r w:rsidRPr="007003DD">
            <w:rPr>
              <w:b/>
              <w:bCs/>
            </w:rPr>
            <w:fldChar w:fldCharType="separate"/>
          </w:r>
          <w:r w:rsidR="00117D11">
            <w:rPr>
              <w:noProof/>
            </w:rPr>
            <w:t>[2]</w:t>
          </w:r>
          <w:r w:rsidRPr="007003DD">
            <w:rPr>
              <w:b/>
              <w:bCs/>
            </w:rPr>
            <w:fldChar w:fldCharType="end"/>
          </w:r>
        </w:sdtContent>
      </w:sdt>
    </w:p>
    <w:p w14:paraId="686BA79F" w14:textId="77777777" w:rsidR="0017521C" w:rsidRDefault="0017521C" w:rsidP="00685DBF"/>
    <w:p w14:paraId="4F77708B" w14:textId="74FF7CD6" w:rsidR="004A3EAD" w:rsidRDefault="0017521C" w:rsidP="00685DBF">
      <w:r>
        <w:t>Este documento</w:t>
      </w:r>
      <w:r w:rsidR="004A3EAD">
        <w:t xml:space="preserve"> propone un sistema de detección de eventos anómalos basado en el uso de modelos de </w:t>
      </w:r>
      <w:r w:rsidR="004A3EAD" w:rsidRPr="004A3EAD">
        <w:rPr>
          <w:lang w:val="en-GB"/>
        </w:rPr>
        <w:t>Machine Learning</w:t>
      </w:r>
      <w:r w:rsidR="004A3EAD">
        <w:t xml:space="preserve"> no supervisados (</w:t>
      </w:r>
      <w:r w:rsidR="004A3EAD" w:rsidRPr="004A3EAD">
        <w:rPr>
          <w:lang w:val="en-GB"/>
        </w:rPr>
        <w:t>clustering</w:t>
      </w:r>
      <w:r w:rsidR="004A3EAD">
        <w:t>) en tiempo real. El procedimiento se divide en cuatro fases:</w:t>
      </w:r>
    </w:p>
    <w:p w14:paraId="158F9A92" w14:textId="77777777" w:rsidR="004A3EAD" w:rsidRDefault="004A3EAD" w:rsidP="00685DBF">
      <w:pPr>
        <w:ind w:firstLine="708"/>
      </w:pPr>
    </w:p>
    <w:p w14:paraId="5DFD000B" w14:textId="27B46D86" w:rsidR="004A3EAD" w:rsidRDefault="004A3EAD" w:rsidP="00685DBF">
      <w:pPr>
        <w:pStyle w:val="Prrafodelista"/>
        <w:numPr>
          <w:ilvl w:val="0"/>
          <w:numId w:val="17"/>
        </w:numPr>
      </w:pPr>
      <w:r>
        <w:t>Captura de los datos.</w:t>
      </w:r>
    </w:p>
    <w:p w14:paraId="7EFC2160" w14:textId="7A55A476" w:rsidR="004A3EAD" w:rsidRDefault="004A3EAD" w:rsidP="00685DBF">
      <w:pPr>
        <w:pStyle w:val="Prrafodelista"/>
        <w:numPr>
          <w:ilvl w:val="0"/>
          <w:numId w:val="17"/>
        </w:numPr>
      </w:pPr>
      <w:r>
        <w:t>Extracción de características.</w:t>
      </w:r>
    </w:p>
    <w:p w14:paraId="5EDA2056" w14:textId="4D2589D2" w:rsidR="004A3EAD" w:rsidRDefault="004A3EAD" w:rsidP="00685DBF">
      <w:pPr>
        <w:pStyle w:val="Prrafodelista"/>
        <w:numPr>
          <w:ilvl w:val="0"/>
          <w:numId w:val="17"/>
        </w:numPr>
      </w:pPr>
      <w:r w:rsidRPr="001B2411">
        <w:rPr>
          <w:lang w:val="en-GB"/>
        </w:rPr>
        <w:t>Clusteri</w:t>
      </w:r>
      <w:r w:rsidR="001B2411">
        <w:rPr>
          <w:lang w:val="en-GB"/>
        </w:rPr>
        <w:t>ng</w:t>
      </w:r>
      <w:r>
        <w:t xml:space="preserve"> online, se aplica el algoritmo BIRCH (</w:t>
      </w:r>
      <w:r w:rsidRPr="001B2411">
        <w:rPr>
          <w:lang w:val="en-GB"/>
        </w:rPr>
        <w:t>Balanced Iterative Reducing and Clustering using Hierarchies</w:t>
      </w:r>
      <w:r>
        <w:t xml:space="preserve">) </w:t>
      </w:r>
      <w:r w:rsidR="00D06B16">
        <w:t xml:space="preserve">para </w:t>
      </w:r>
      <w:r>
        <w:t>genera</w:t>
      </w:r>
      <w:r w:rsidR="00D06B16">
        <w:t>r</w:t>
      </w:r>
      <w:r>
        <w:t xml:space="preserve"> micro</w:t>
      </w:r>
      <w:r w:rsidR="001B2411">
        <w:t>-</w:t>
      </w:r>
      <w:r w:rsidRPr="001B2411">
        <w:rPr>
          <w:lang w:val="en-GB"/>
        </w:rPr>
        <w:t>clusters</w:t>
      </w:r>
      <w:r w:rsidR="001B2411">
        <w:t>.</w:t>
      </w:r>
    </w:p>
    <w:p w14:paraId="2D236D11" w14:textId="508BD084" w:rsidR="004A3EAD" w:rsidRDefault="004A3EAD" w:rsidP="00685DBF">
      <w:pPr>
        <w:pStyle w:val="Prrafodelista"/>
        <w:numPr>
          <w:ilvl w:val="0"/>
          <w:numId w:val="17"/>
        </w:numPr>
      </w:pPr>
      <w:r w:rsidRPr="001B2411">
        <w:rPr>
          <w:lang w:val="en-GB"/>
        </w:rPr>
        <w:t>Clusteri</w:t>
      </w:r>
      <w:r w:rsidR="001B2411" w:rsidRPr="001B2411">
        <w:rPr>
          <w:lang w:val="en-GB"/>
        </w:rPr>
        <w:t>ng</w:t>
      </w:r>
      <w:r w:rsidRPr="001B2411">
        <w:rPr>
          <w:lang w:val="en-GB"/>
        </w:rPr>
        <w:t xml:space="preserve"> offline</w:t>
      </w:r>
      <w:r>
        <w:t xml:space="preserve">, se utiliza </w:t>
      </w:r>
      <w:r w:rsidRPr="001B2411">
        <w:rPr>
          <w:lang w:val="en-GB"/>
        </w:rPr>
        <w:t>Agglomerative Clustering</w:t>
      </w:r>
      <w:r w:rsidR="001B2411">
        <w:t xml:space="preserve"> </w:t>
      </w:r>
      <w:r>
        <w:t>que finalmente genera dos</w:t>
      </w:r>
      <w:r w:rsidR="001B2411">
        <w:t xml:space="preserve"> </w:t>
      </w:r>
      <w:r w:rsidRPr="001B2411">
        <w:rPr>
          <w:lang w:val="en-GB"/>
        </w:rPr>
        <w:t>macro</w:t>
      </w:r>
      <w:r w:rsidR="001B2411" w:rsidRPr="001B2411">
        <w:rPr>
          <w:lang w:val="en-GB"/>
        </w:rPr>
        <w:t>-</w:t>
      </w:r>
      <w:r w:rsidRPr="001B2411">
        <w:rPr>
          <w:lang w:val="en-GB"/>
        </w:rPr>
        <w:t>clusters</w:t>
      </w:r>
      <w:r>
        <w:t>, uno que contiene los eventos normales y otro con los eventos raros.</w:t>
      </w:r>
    </w:p>
    <w:p w14:paraId="1ECB2C53" w14:textId="77777777" w:rsidR="001B2411" w:rsidRDefault="001B2411" w:rsidP="00685DBF">
      <w:pPr>
        <w:ind w:left="360"/>
      </w:pPr>
    </w:p>
    <w:p w14:paraId="5A65F687" w14:textId="77777777" w:rsidR="001B2411" w:rsidRDefault="001B2411" w:rsidP="00B03B7F">
      <w:pPr>
        <w:keepNext/>
        <w:jc w:val="center"/>
      </w:pPr>
      <w:r>
        <w:rPr>
          <w:noProof/>
        </w:rPr>
        <w:drawing>
          <wp:inline distT="0" distB="0" distL="0" distR="0" wp14:anchorId="094F8330" wp14:editId="24684E2D">
            <wp:extent cx="4412974" cy="2396697"/>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1553" cy="2401356"/>
                    </a:xfrm>
                    <a:prstGeom prst="rect">
                      <a:avLst/>
                    </a:prstGeom>
                    <a:noFill/>
                    <a:ln>
                      <a:noFill/>
                    </a:ln>
                  </pic:spPr>
                </pic:pic>
              </a:graphicData>
            </a:graphic>
          </wp:inline>
        </w:drawing>
      </w:r>
    </w:p>
    <w:p w14:paraId="314D04E7" w14:textId="5CD08AEF" w:rsidR="001B2411" w:rsidRDefault="001B2411" w:rsidP="00B03B7F">
      <w:pPr>
        <w:pStyle w:val="Descripcin"/>
        <w:jc w:val="center"/>
      </w:pPr>
      <w:bookmarkStart w:id="13" w:name="_Toc22493213"/>
      <w:r>
        <w:t xml:space="preserve">Fig. </w:t>
      </w:r>
      <w:r>
        <w:fldChar w:fldCharType="begin"/>
      </w:r>
      <w:r>
        <w:instrText xml:space="preserve"> SEQ Fig. \* ARABIC </w:instrText>
      </w:r>
      <w:r>
        <w:fldChar w:fldCharType="separate"/>
      </w:r>
      <w:r w:rsidR="008E2892">
        <w:rPr>
          <w:noProof/>
        </w:rPr>
        <w:t>2</w:t>
      </w:r>
      <w:r>
        <w:fldChar w:fldCharType="end"/>
      </w:r>
      <w:r>
        <w:t xml:space="preserve"> IRESE </w:t>
      </w:r>
      <w:r w:rsidRPr="001B2411">
        <w:rPr>
          <w:lang w:val="en-GB"/>
        </w:rPr>
        <w:t>framework</w:t>
      </w:r>
      <w:bookmarkEnd w:id="13"/>
    </w:p>
    <w:p w14:paraId="34EFDA06" w14:textId="70D7D568" w:rsidR="007E0F8D" w:rsidRDefault="001B2411" w:rsidP="00685DBF">
      <w:r>
        <w:t>La</w:t>
      </w:r>
      <w:r w:rsidR="007F0704">
        <w:t>s</w:t>
      </w:r>
      <w:r>
        <w:t xml:space="preserve"> </w:t>
      </w:r>
      <w:r w:rsidR="00BD71A1">
        <w:t xml:space="preserve">principales </w:t>
      </w:r>
      <w:r>
        <w:t>ventaja</w:t>
      </w:r>
      <w:r w:rsidR="00085407">
        <w:t>s</w:t>
      </w:r>
      <w:r>
        <w:t xml:space="preserve"> que ofrece este </w:t>
      </w:r>
      <w:r w:rsidRPr="001B2411">
        <w:rPr>
          <w:lang w:val="en-GB"/>
        </w:rPr>
        <w:t>framework</w:t>
      </w:r>
      <w:r w:rsidR="00085407">
        <w:rPr>
          <w:lang w:val="en-GB"/>
        </w:rPr>
        <w:t xml:space="preserve"> son dos, una </w:t>
      </w:r>
      <w:r>
        <w:t xml:space="preserve">es que gran parte del </w:t>
      </w:r>
      <w:r w:rsidR="00536BBB">
        <w:t>proceso</w:t>
      </w:r>
      <w:r>
        <w:t xml:space="preserve"> se lleva a cabo en dispositivos locales (</w:t>
      </w:r>
      <w:r w:rsidRPr="001B2411">
        <w:rPr>
          <w:lang w:val="en-GB"/>
        </w:rPr>
        <w:t>edge devices</w:t>
      </w:r>
      <w:r>
        <w:t xml:space="preserve">) lo que </w:t>
      </w:r>
      <w:r w:rsidR="00536BBB">
        <w:lastRenderedPageBreak/>
        <w:t>reduce la</w:t>
      </w:r>
      <w:r>
        <w:t xml:space="preserve"> sobrecarga en la red </w:t>
      </w:r>
      <w:r w:rsidR="00536BBB">
        <w:t>y</w:t>
      </w:r>
      <w:r w:rsidR="00BD71A1">
        <w:t xml:space="preserve"> la latencia del sistema</w:t>
      </w:r>
      <w:r w:rsidR="00536BBB">
        <w:t>.</w:t>
      </w:r>
      <w:r w:rsidR="00BD71A1">
        <w:t xml:space="preserve"> </w:t>
      </w:r>
      <w:r w:rsidR="00536BBB">
        <w:t>L</w:t>
      </w:r>
      <w:r w:rsidR="00085407">
        <w:t xml:space="preserve">a otra es que no se necesita etiquetar los eventos anómalos </w:t>
      </w:r>
      <w:r w:rsidR="00536BBB">
        <w:t xml:space="preserve">debido al </w:t>
      </w:r>
      <w:r w:rsidR="00085407">
        <w:t>us</w:t>
      </w:r>
      <w:r w:rsidR="00536BBB">
        <w:t>o de</w:t>
      </w:r>
      <w:r w:rsidR="00085407">
        <w:t xml:space="preserve"> algoritmos no supervisados.</w:t>
      </w:r>
      <w:r w:rsidR="007F0704">
        <w:t xml:space="preserve"> En cuanto a las desventajas, la principal </w:t>
      </w:r>
      <w:r w:rsidR="00536BBB">
        <w:t xml:space="preserve">sería </w:t>
      </w:r>
      <w:r w:rsidR="007F0704">
        <w:t>la extracción de características ya que</w:t>
      </w:r>
      <w:r w:rsidR="00BC4D3E">
        <w:t xml:space="preserve"> este procedimiento es muy dependiente del tipo de datos que se quieren procesar.</w:t>
      </w:r>
    </w:p>
    <w:p w14:paraId="2BE33473" w14:textId="465FF738" w:rsidR="004C5A95" w:rsidRDefault="004C5A95" w:rsidP="00685DBF"/>
    <w:p w14:paraId="6A9BF835" w14:textId="2322DCFC" w:rsidR="004C5A95" w:rsidRDefault="004C5A95" w:rsidP="00685DBF">
      <w:r>
        <w:t>En cuanto a los resultados</w:t>
      </w:r>
      <w:r w:rsidR="00D06B16">
        <w:t>,</w:t>
      </w:r>
      <w:r>
        <w:t xml:space="preserve"> el articulo menciona que se han obtenido valores de </w:t>
      </w:r>
      <w:r w:rsidRPr="004C5A95">
        <w:rPr>
          <w:lang w:val="en-GB"/>
        </w:rPr>
        <w:t>precision</w:t>
      </w:r>
      <w:r>
        <w:t xml:space="preserve"> y de </w:t>
      </w:r>
      <w:r w:rsidRPr="004C5A95">
        <w:rPr>
          <w:lang w:val="en-GB"/>
        </w:rPr>
        <w:t>recall</w:t>
      </w:r>
      <w:r>
        <w:t xml:space="preserve"> por encima del 90% en algunos casos.</w:t>
      </w:r>
    </w:p>
    <w:p w14:paraId="3BAD3755" w14:textId="388B255E" w:rsidR="00433DFB" w:rsidRDefault="00433DFB" w:rsidP="00685DBF"/>
    <w:p w14:paraId="4D254CAE" w14:textId="77777777" w:rsidR="007003DD" w:rsidRDefault="007003DD" w:rsidP="00685DBF"/>
    <w:p w14:paraId="06A92D98" w14:textId="4C7F360A" w:rsidR="00433DFB" w:rsidRPr="0017521C" w:rsidRDefault="0017521C" w:rsidP="00685DBF">
      <w:pPr>
        <w:rPr>
          <w:b/>
          <w:bCs/>
          <w:lang w:val="en-GB"/>
        </w:rPr>
      </w:pPr>
      <w:r w:rsidRPr="0017521C">
        <w:rPr>
          <w:b/>
          <w:bCs/>
          <w:lang w:val="en-GB"/>
        </w:rPr>
        <w:t>Anomaly detection in ECG time signals via deep long short-term memory networks</w:t>
      </w:r>
      <w:r>
        <w:rPr>
          <w:b/>
          <w:bCs/>
          <w:lang w:val="en-GB"/>
        </w:rPr>
        <w:t xml:space="preserve"> </w:t>
      </w:r>
      <w:sdt>
        <w:sdtPr>
          <w:rPr>
            <w:b/>
            <w:bCs/>
          </w:rPr>
          <w:id w:val="2096207235"/>
          <w:citation/>
        </w:sdtPr>
        <w:sdtContent>
          <w:r w:rsidRPr="007003DD">
            <w:rPr>
              <w:b/>
              <w:bCs/>
            </w:rPr>
            <w:fldChar w:fldCharType="begin"/>
          </w:r>
          <w:r w:rsidRPr="007003DD">
            <w:rPr>
              <w:b/>
              <w:bCs/>
            </w:rPr>
            <w:instrText xml:space="preserve"> CITATION Cha15 \l 3082 </w:instrText>
          </w:r>
          <w:r w:rsidRPr="007003DD">
            <w:rPr>
              <w:b/>
              <w:bCs/>
            </w:rPr>
            <w:fldChar w:fldCharType="separate"/>
          </w:r>
          <w:r w:rsidR="00117D11">
            <w:rPr>
              <w:noProof/>
            </w:rPr>
            <w:t>[3]</w:t>
          </w:r>
          <w:r w:rsidRPr="007003DD">
            <w:rPr>
              <w:b/>
              <w:bCs/>
            </w:rPr>
            <w:fldChar w:fldCharType="end"/>
          </w:r>
        </w:sdtContent>
      </w:sdt>
    </w:p>
    <w:p w14:paraId="0D73716E" w14:textId="77777777" w:rsidR="0017521C" w:rsidRDefault="0017521C" w:rsidP="00685DBF"/>
    <w:p w14:paraId="59504B1B" w14:textId="1ABAE9BA" w:rsidR="00B03B7F" w:rsidRDefault="002674A9" w:rsidP="00685DBF">
      <w:pPr>
        <w:suppressAutoHyphens w:val="0"/>
      </w:pPr>
      <w:r>
        <w:t>E</w:t>
      </w:r>
      <w:r w:rsidR="0017521C">
        <w:t>ste trabajo</w:t>
      </w:r>
      <w:r>
        <w:t xml:space="preserve"> utiliza la detección de eventos anómalos con fines médicos. </w:t>
      </w:r>
      <w:r w:rsidR="007B0A99">
        <w:t>En particular se analiza el uso de</w:t>
      </w:r>
      <w:r>
        <w:t xml:space="preserve"> redes neuronales</w:t>
      </w:r>
      <w:r w:rsidR="007B0A99">
        <w:t xml:space="preserve"> LSTM (</w:t>
      </w:r>
      <w:r w:rsidR="007B0A99" w:rsidRPr="007B0A99">
        <w:rPr>
          <w:lang w:val="en-GB"/>
        </w:rPr>
        <w:t>Long Short-Term Memory</w:t>
      </w:r>
      <w:r w:rsidR="007B0A99">
        <w:t xml:space="preserve">) profundas </w:t>
      </w:r>
      <w:r>
        <w:t xml:space="preserve">para la detección de </w:t>
      </w:r>
      <w:r w:rsidR="007B0A99">
        <w:t>anomalías</w:t>
      </w:r>
      <w:r>
        <w:t xml:space="preserve"> en la</w:t>
      </w:r>
      <w:r w:rsidR="007B0A99">
        <w:t>s</w:t>
      </w:r>
      <w:r>
        <w:t xml:space="preserve"> señales EGC (e</w:t>
      </w:r>
      <w:r w:rsidRPr="002674A9">
        <w:t>lectro</w:t>
      </w:r>
      <w:r>
        <w:t>cardiograma</w:t>
      </w:r>
      <w:r w:rsidR="001057F8">
        <w:t>s</w:t>
      </w:r>
      <w:r w:rsidR="00BF048B">
        <w:t>)</w:t>
      </w:r>
      <w:r>
        <w:t xml:space="preserve">. </w:t>
      </w:r>
    </w:p>
    <w:p w14:paraId="50A20F9A" w14:textId="77777777" w:rsidR="00B03B7F" w:rsidRDefault="00B03B7F" w:rsidP="00685DBF">
      <w:pPr>
        <w:suppressAutoHyphens w:val="0"/>
      </w:pPr>
    </w:p>
    <w:p w14:paraId="740CB5CA" w14:textId="77777777" w:rsidR="00B03B7F" w:rsidRDefault="00B03B7F" w:rsidP="00685DBF">
      <w:pPr>
        <w:suppressAutoHyphens w:val="0"/>
      </w:pPr>
    </w:p>
    <w:p w14:paraId="1B22F43A" w14:textId="77777777" w:rsidR="00B03B7F" w:rsidRDefault="00B03B7F" w:rsidP="00B03B7F">
      <w:pPr>
        <w:keepNext/>
        <w:suppressAutoHyphens w:val="0"/>
        <w:jc w:val="center"/>
      </w:pPr>
      <w:r>
        <w:rPr>
          <w:noProof/>
        </w:rPr>
        <w:drawing>
          <wp:inline distT="0" distB="0" distL="0" distR="0" wp14:anchorId="6EBF5BDE" wp14:editId="42C2F71A">
            <wp:extent cx="5025390" cy="9302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5390" cy="930275"/>
                    </a:xfrm>
                    <a:prstGeom prst="rect">
                      <a:avLst/>
                    </a:prstGeom>
                    <a:noFill/>
                    <a:ln>
                      <a:noFill/>
                    </a:ln>
                  </pic:spPr>
                </pic:pic>
              </a:graphicData>
            </a:graphic>
          </wp:inline>
        </w:drawing>
      </w:r>
    </w:p>
    <w:p w14:paraId="26D59213" w14:textId="592836BF" w:rsidR="00B03B7F" w:rsidRDefault="00B03B7F" w:rsidP="00B03B7F">
      <w:pPr>
        <w:pStyle w:val="Descripcin"/>
        <w:jc w:val="center"/>
      </w:pPr>
      <w:bookmarkStart w:id="14" w:name="_Toc22493214"/>
      <w:r>
        <w:t xml:space="preserve">Fig. </w:t>
      </w:r>
      <w:r>
        <w:fldChar w:fldCharType="begin"/>
      </w:r>
      <w:r>
        <w:instrText xml:space="preserve"> SEQ Fig. \* ARABIC </w:instrText>
      </w:r>
      <w:r>
        <w:fldChar w:fldCharType="separate"/>
      </w:r>
      <w:r w:rsidR="008E2892">
        <w:rPr>
          <w:noProof/>
        </w:rPr>
        <w:t>3</w:t>
      </w:r>
      <w:r>
        <w:fldChar w:fldCharType="end"/>
      </w:r>
      <w:r>
        <w:t xml:space="preserve"> Arquitectura de la red propuesta</w:t>
      </w:r>
      <w:bookmarkEnd w:id="14"/>
    </w:p>
    <w:p w14:paraId="5A0DD5DD" w14:textId="77777777" w:rsidR="00B03B7F" w:rsidRDefault="00B03B7F" w:rsidP="00685DBF">
      <w:pPr>
        <w:suppressAutoHyphens w:val="0"/>
      </w:pPr>
    </w:p>
    <w:p w14:paraId="09A2BD6C" w14:textId="7BB4A5AF" w:rsidR="002674A9" w:rsidRDefault="005D7C0F" w:rsidP="00F16B8A">
      <w:pPr>
        <w:suppressAutoHyphens w:val="0"/>
      </w:pPr>
      <w:r>
        <w:t>Si denotamos una señal EGC como X = {x(0</w:t>
      </w:r>
      <w:proofErr w:type="gramStart"/>
      <w:r>
        <w:t>),…</w:t>
      </w:r>
      <w:proofErr w:type="gramEnd"/>
      <w:r>
        <w:t>, x(i), …, x(n</w:t>
      </w:r>
      <w:r w:rsidR="007C5222">
        <w:t>)}</w:t>
      </w:r>
      <w:r>
        <w:t xml:space="preserve"> donde cada x(i) </w:t>
      </w:r>
      <w:r w:rsidR="00BF048B">
        <w:t>representa un valor</w:t>
      </w:r>
      <w:r>
        <w:t xml:space="preserve"> </w:t>
      </w:r>
      <w:r w:rsidR="00BF048B">
        <w:t xml:space="preserve">del EGC </w:t>
      </w:r>
      <w:r>
        <w:t>en el tiempo</w:t>
      </w:r>
      <w:r w:rsidR="00BF048B">
        <w:t xml:space="preserve"> i</w:t>
      </w:r>
      <w:r>
        <w:t xml:space="preserve">. El </w:t>
      </w:r>
      <w:r w:rsidR="007B0A99">
        <w:t xml:space="preserve">procedimiento </w:t>
      </w:r>
      <w:r>
        <w:t xml:space="preserve">a grandes rasgos </w:t>
      </w:r>
      <w:r w:rsidR="007B0A99">
        <w:t>es el siguiente:</w:t>
      </w:r>
    </w:p>
    <w:p w14:paraId="2EA03606" w14:textId="3EA61A56" w:rsidR="007B0A99" w:rsidRDefault="007B0A99" w:rsidP="00F16B8A">
      <w:pPr>
        <w:suppressAutoHyphens w:val="0"/>
      </w:pPr>
    </w:p>
    <w:p w14:paraId="054D34C8" w14:textId="4A7F3437" w:rsidR="007B0A99" w:rsidRDefault="007B0A99" w:rsidP="001057F8">
      <w:pPr>
        <w:pStyle w:val="Prrafodelista"/>
        <w:numPr>
          <w:ilvl w:val="0"/>
          <w:numId w:val="20"/>
        </w:numPr>
        <w:suppressAutoHyphens w:val="0"/>
      </w:pPr>
      <w:r>
        <w:t xml:space="preserve">Se </w:t>
      </w:r>
      <w:r w:rsidR="004C5A95">
        <w:t>entrena la red con el siguiente objetivo</w:t>
      </w:r>
      <w:r w:rsidR="005D7C0F">
        <w:t>:</w:t>
      </w:r>
      <w:r w:rsidR="004C5A95">
        <w:t xml:space="preserve"> predecir los </w:t>
      </w:r>
      <w:r w:rsidR="00EC5C08">
        <w:t>k</w:t>
      </w:r>
      <w:r w:rsidR="004C5A95">
        <w:t xml:space="preserve"> </w:t>
      </w:r>
      <w:r w:rsidR="005D7C0F">
        <w:t>siguientes</w:t>
      </w:r>
      <w:r w:rsidR="004C5A95">
        <w:t xml:space="preserve"> valores del EGC </w:t>
      </w:r>
      <w:r w:rsidR="005D7C0F">
        <w:t>para cada x(i)</w:t>
      </w:r>
      <w:r w:rsidR="004C5A95">
        <w:t>.</w:t>
      </w:r>
    </w:p>
    <w:p w14:paraId="18C0E546" w14:textId="0D22D0B7" w:rsidR="00211A2D" w:rsidRDefault="005D7C0F" w:rsidP="001057F8">
      <w:pPr>
        <w:pStyle w:val="Prrafodelista"/>
        <w:numPr>
          <w:ilvl w:val="0"/>
          <w:numId w:val="20"/>
        </w:numPr>
        <w:suppressAutoHyphens w:val="0"/>
      </w:pPr>
      <w:r>
        <w:t xml:space="preserve">A partir de la red construida </w:t>
      </w:r>
      <w:r w:rsidR="000A5488">
        <w:t>se obtiene un conjunto de vectores de error</w:t>
      </w:r>
      <w:r w:rsidR="00685DBF">
        <w:t xml:space="preserve"> para cada x(i)</w:t>
      </w:r>
      <w:r w:rsidR="005B67FB">
        <w:t>.</w:t>
      </w:r>
      <w:r w:rsidR="000A5488">
        <w:t xml:space="preserve"> </w:t>
      </w:r>
      <w:r w:rsidR="005B67FB">
        <w:t>C</w:t>
      </w:r>
      <w:r w:rsidR="000A5488">
        <w:t>on estos vectores de error se ajusta una distribución normal multivariante.</w:t>
      </w:r>
    </w:p>
    <w:p w14:paraId="227CB991" w14:textId="14353366" w:rsidR="000A5488" w:rsidRDefault="000A5488" w:rsidP="001057F8">
      <w:pPr>
        <w:pStyle w:val="Prrafodelista"/>
        <w:numPr>
          <w:ilvl w:val="0"/>
          <w:numId w:val="20"/>
        </w:numPr>
        <w:suppressAutoHyphens w:val="0"/>
      </w:pPr>
      <w:r>
        <w:t>A partir de esa distribución se calcula la probabilidad de ocurrencia de</w:t>
      </w:r>
      <w:r w:rsidR="00685DBF">
        <w:t xml:space="preserve">l </w:t>
      </w:r>
      <w:r>
        <w:t>vector de error</w:t>
      </w:r>
      <w:r w:rsidR="00685DBF">
        <w:t xml:space="preserve"> obtenido</w:t>
      </w:r>
      <w:r>
        <w:t xml:space="preserve"> y en función de un </w:t>
      </w:r>
      <w:r w:rsidRPr="000A5488">
        <w:rPr>
          <w:lang w:val="en-GB"/>
        </w:rPr>
        <w:t>threshold</w:t>
      </w:r>
      <w:r>
        <w:rPr>
          <w:lang w:val="en-GB"/>
        </w:rPr>
        <w:t xml:space="preserve"> </w:t>
      </w:r>
      <w:r w:rsidRPr="000A5488">
        <w:t>se determina si es</w:t>
      </w:r>
      <w:r w:rsidR="00EC5C08">
        <w:t>e punto</w:t>
      </w:r>
      <w:r>
        <w:t xml:space="preserve"> anómalo o no.</w:t>
      </w:r>
    </w:p>
    <w:p w14:paraId="34AD5BCB" w14:textId="02DBDC65" w:rsidR="00B03B7F" w:rsidRDefault="00B03B7F" w:rsidP="00F16B8A">
      <w:pPr>
        <w:suppressAutoHyphens w:val="0"/>
      </w:pPr>
    </w:p>
    <w:p w14:paraId="47A2B0A2" w14:textId="5ADE6927" w:rsidR="00B03B7F" w:rsidRDefault="00B03B7F" w:rsidP="00F16B8A">
      <w:pPr>
        <w:suppressAutoHyphens w:val="0"/>
      </w:pPr>
      <w:r>
        <w:t>Este método presenta varias ventajas sobre otros método</w:t>
      </w:r>
      <w:r w:rsidR="005B67FB">
        <w:t>s</w:t>
      </w:r>
      <w:r>
        <w:t>:</w:t>
      </w:r>
    </w:p>
    <w:p w14:paraId="2174D297" w14:textId="77777777" w:rsidR="005B67FB" w:rsidRDefault="005B67FB" w:rsidP="00F16B8A">
      <w:pPr>
        <w:suppressAutoHyphens w:val="0"/>
      </w:pPr>
    </w:p>
    <w:p w14:paraId="7F27FF52" w14:textId="23BC7F3A" w:rsidR="00B03B7F" w:rsidRDefault="00B03B7F" w:rsidP="001057F8">
      <w:pPr>
        <w:pStyle w:val="Prrafodelista"/>
        <w:numPr>
          <w:ilvl w:val="0"/>
          <w:numId w:val="21"/>
        </w:numPr>
        <w:suppressAutoHyphens w:val="0"/>
      </w:pPr>
      <w:r>
        <w:t>No se requiere apenas preprocesamiento de los datos</w:t>
      </w:r>
      <w:r w:rsidR="005B67FB">
        <w:t>.</w:t>
      </w:r>
    </w:p>
    <w:p w14:paraId="1E6E63FE" w14:textId="11699530" w:rsidR="00B03B7F" w:rsidRDefault="00B03B7F" w:rsidP="001057F8">
      <w:pPr>
        <w:pStyle w:val="Prrafodelista"/>
        <w:numPr>
          <w:ilvl w:val="0"/>
          <w:numId w:val="21"/>
        </w:numPr>
        <w:suppressAutoHyphens w:val="0"/>
      </w:pPr>
      <w:r>
        <w:t>No se necesita saber a priori el tipo de anomalías que pueden aparecer</w:t>
      </w:r>
      <w:r w:rsidR="005B67FB">
        <w:t>.</w:t>
      </w:r>
    </w:p>
    <w:p w14:paraId="42B38415" w14:textId="7BDEE17B" w:rsidR="002674A9" w:rsidRDefault="002674A9" w:rsidP="00F16B8A">
      <w:pPr>
        <w:suppressAutoHyphens w:val="0"/>
      </w:pPr>
    </w:p>
    <w:p w14:paraId="7416FD3B" w14:textId="77777777" w:rsidR="00B03B7F" w:rsidRDefault="00B03B7F" w:rsidP="00F16B8A">
      <w:pPr>
        <w:suppressAutoHyphens w:val="0"/>
      </w:pPr>
      <w:r>
        <w:t xml:space="preserve">El método proporciona resultados bastante buenos llegando valores para el </w:t>
      </w:r>
    </w:p>
    <w:p w14:paraId="307D334E" w14:textId="20BCDE61" w:rsidR="002674A9" w:rsidRDefault="00B03B7F" w:rsidP="00F16B8A">
      <w:pPr>
        <w:suppressAutoHyphens w:val="0"/>
      </w:pPr>
      <w:r>
        <w:t>F-score por encima de 0.9 para varias clases de anomalías.</w:t>
      </w:r>
    </w:p>
    <w:p w14:paraId="08ABF53A" w14:textId="70879F98" w:rsidR="00256AAC" w:rsidRDefault="00256AAC">
      <w:pPr>
        <w:suppressAutoHyphens w:val="0"/>
        <w:jc w:val="left"/>
      </w:pPr>
    </w:p>
    <w:p w14:paraId="1E0270F3" w14:textId="5EB3CEF3" w:rsidR="007003DD" w:rsidRDefault="007003DD">
      <w:pPr>
        <w:suppressAutoHyphens w:val="0"/>
        <w:jc w:val="left"/>
      </w:pPr>
    </w:p>
    <w:p w14:paraId="331734B8" w14:textId="1C4E34A9" w:rsidR="007003DD" w:rsidRDefault="007003DD">
      <w:pPr>
        <w:suppressAutoHyphens w:val="0"/>
        <w:jc w:val="left"/>
      </w:pPr>
    </w:p>
    <w:p w14:paraId="7F470B9C" w14:textId="77777777" w:rsidR="007003DD" w:rsidRDefault="007003DD">
      <w:pPr>
        <w:suppressAutoHyphens w:val="0"/>
        <w:jc w:val="left"/>
      </w:pPr>
    </w:p>
    <w:p w14:paraId="7864AEAC" w14:textId="1D701C36" w:rsidR="007003DD" w:rsidRPr="007003DD" w:rsidRDefault="007003DD">
      <w:pPr>
        <w:suppressAutoHyphens w:val="0"/>
        <w:jc w:val="left"/>
        <w:rPr>
          <w:b/>
          <w:bCs/>
        </w:rPr>
      </w:pPr>
      <w:r w:rsidRPr="007003DD">
        <w:rPr>
          <w:b/>
          <w:bCs/>
          <w:noProof/>
          <w:lang w:val="en-US"/>
        </w:rPr>
        <w:t>Diagnosing Network-Wide Traffic Anomalies</w:t>
      </w:r>
      <w:r w:rsidRPr="007003DD">
        <w:rPr>
          <w:b/>
          <w:bCs/>
        </w:rPr>
        <w:t xml:space="preserve"> </w:t>
      </w:r>
      <w:sdt>
        <w:sdtPr>
          <w:rPr>
            <w:b/>
            <w:bCs/>
          </w:rPr>
          <w:id w:val="-386718047"/>
          <w:citation/>
        </w:sdtPr>
        <w:sdtContent>
          <w:r w:rsidRPr="007003DD">
            <w:rPr>
              <w:b/>
              <w:bCs/>
            </w:rPr>
            <w:fldChar w:fldCharType="begin"/>
          </w:r>
          <w:r w:rsidRPr="007003DD">
            <w:rPr>
              <w:b/>
              <w:bCs/>
            </w:rPr>
            <w:instrText xml:space="preserve"> CITATION Lak04 \l 3082 </w:instrText>
          </w:r>
          <w:r w:rsidRPr="007003DD">
            <w:rPr>
              <w:b/>
              <w:bCs/>
            </w:rPr>
            <w:fldChar w:fldCharType="separate"/>
          </w:r>
          <w:r w:rsidR="00117D11">
            <w:rPr>
              <w:noProof/>
            </w:rPr>
            <w:t>[4]</w:t>
          </w:r>
          <w:r w:rsidRPr="007003DD">
            <w:rPr>
              <w:b/>
              <w:bCs/>
            </w:rPr>
            <w:fldChar w:fldCharType="end"/>
          </w:r>
        </w:sdtContent>
      </w:sdt>
    </w:p>
    <w:p w14:paraId="068B389E" w14:textId="77777777" w:rsidR="007003DD" w:rsidRDefault="007003DD" w:rsidP="00256AAC">
      <w:pPr>
        <w:suppressAutoHyphens w:val="0"/>
        <w:jc w:val="left"/>
      </w:pPr>
    </w:p>
    <w:p w14:paraId="229422E1" w14:textId="0CA7ADAA" w:rsidR="00256AAC" w:rsidRDefault="007003DD" w:rsidP="00EC5C08">
      <w:pPr>
        <w:suppressAutoHyphens w:val="0"/>
      </w:pPr>
      <w:r>
        <w:t>El documento</w:t>
      </w:r>
      <w:r w:rsidR="00256AAC">
        <w:t xml:space="preserve"> explora el uso </w:t>
      </w:r>
      <w:r w:rsidR="00F323A2">
        <w:t>del</w:t>
      </w:r>
      <w:r w:rsidR="00256AAC">
        <w:t xml:space="preserve"> método PCA (</w:t>
      </w:r>
      <w:r w:rsidR="00256AAC" w:rsidRPr="00256AAC">
        <w:rPr>
          <w:lang w:val="en-GB"/>
        </w:rPr>
        <w:t>Principal Analysis Components)</w:t>
      </w:r>
      <w:r w:rsidR="00256AAC">
        <w:rPr>
          <w:lang w:val="en-GB"/>
        </w:rPr>
        <w:t xml:space="preserve"> </w:t>
      </w:r>
      <w:r w:rsidR="00256AAC" w:rsidRPr="00256AAC">
        <w:t>para la detección de eventos anómalos</w:t>
      </w:r>
      <w:r w:rsidR="00256AAC">
        <w:t xml:space="preserve"> en una red de comunicación</w:t>
      </w:r>
      <w:r w:rsidR="00256AAC" w:rsidRPr="00256AAC">
        <w:t>.</w:t>
      </w:r>
      <w:r w:rsidR="00256AAC">
        <w:rPr>
          <w:lang w:val="en-GB"/>
        </w:rPr>
        <w:t xml:space="preserve"> </w:t>
      </w:r>
      <w:r w:rsidR="00256AAC">
        <w:t>La idea consiste en dividir el espacio original en dos subespacios, uno que captura el comportamiento normal y otro el anómalo. El espacio normal estará formado por las componentes que capturan más varianza mientras que el espacio anómalo estará formado por los componentes que capturan menos varianza.</w:t>
      </w:r>
    </w:p>
    <w:p w14:paraId="17BE1778" w14:textId="77777777" w:rsidR="00EC5C08" w:rsidRDefault="00EC5C08" w:rsidP="00EC5C08">
      <w:pPr>
        <w:suppressAutoHyphens w:val="0"/>
      </w:pPr>
    </w:p>
    <w:p w14:paraId="0DD7C5AA" w14:textId="77777777" w:rsidR="00256AAC" w:rsidRDefault="00256AAC" w:rsidP="00F323A2">
      <w:pPr>
        <w:keepNext/>
        <w:suppressAutoHyphens w:val="0"/>
      </w:pPr>
      <w:r>
        <w:rPr>
          <w:noProof/>
        </w:rPr>
        <w:drawing>
          <wp:inline distT="0" distB="0" distL="0" distR="0" wp14:anchorId="49EBEFE3" wp14:editId="6EB9253D">
            <wp:extent cx="5446644" cy="1293338"/>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5587" cy="1345327"/>
                    </a:xfrm>
                    <a:prstGeom prst="rect">
                      <a:avLst/>
                    </a:prstGeom>
                    <a:noFill/>
                    <a:ln>
                      <a:noFill/>
                    </a:ln>
                  </pic:spPr>
                </pic:pic>
              </a:graphicData>
            </a:graphic>
          </wp:inline>
        </w:drawing>
      </w:r>
    </w:p>
    <w:p w14:paraId="05D1D7A7" w14:textId="20800887" w:rsidR="00256AAC" w:rsidRDefault="00256AAC" w:rsidP="00256AAC">
      <w:pPr>
        <w:pStyle w:val="Descripcin"/>
        <w:jc w:val="center"/>
      </w:pPr>
      <w:bookmarkStart w:id="15" w:name="_Toc22493215"/>
      <w:r>
        <w:t xml:space="preserve">Fig. </w:t>
      </w:r>
      <w:r>
        <w:fldChar w:fldCharType="begin"/>
      </w:r>
      <w:r>
        <w:instrText xml:space="preserve"> SEQ Fig. \* ARABIC </w:instrText>
      </w:r>
      <w:r>
        <w:fldChar w:fldCharType="separate"/>
      </w:r>
      <w:r w:rsidR="008E2892">
        <w:rPr>
          <w:noProof/>
        </w:rPr>
        <w:t>4</w:t>
      </w:r>
      <w:r>
        <w:fldChar w:fldCharType="end"/>
      </w:r>
      <w:r>
        <w:t xml:space="preserve"> Proyecciones PCA</w:t>
      </w:r>
      <w:r w:rsidR="00F323A2">
        <w:t xml:space="preserve"> de los datos temporales</w:t>
      </w:r>
      <w:bookmarkEnd w:id="15"/>
    </w:p>
    <w:p w14:paraId="41C21F21" w14:textId="77777777" w:rsidR="00256AAC" w:rsidRDefault="00256AAC" w:rsidP="00256AAC">
      <w:pPr>
        <w:suppressAutoHyphens w:val="0"/>
        <w:jc w:val="left"/>
      </w:pPr>
    </w:p>
    <w:p w14:paraId="75738E74" w14:textId="7B43CB42" w:rsidR="002674A9" w:rsidRDefault="00256AAC" w:rsidP="00F16B8A">
      <w:pPr>
        <w:suppressAutoHyphens w:val="0"/>
      </w:pPr>
      <w:r>
        <w:t xml:space="preserve">Gracias a esta división podremos descomponer cada instancia en sus componentes normales y anormales. Para </w:t>
      </w:r>
      <w:r w:rsidR="00EC5C08">
        <w:t>determinar cu</w:t>
      </w:r>
      <w:r w:rsidR="00280EE4">
        <w:t>á</w:t>
      </w:r>
      <w:r w:rsidR="00EC5C08">
        <w:t>ndo se ha producido un</w:t>
      </w:r>
      <w:r>
        <w:t xml:space="preserve"> </w:t>
      </w:r>
      <w:r w:rsidR="00EC5C08">
        <w:t>evento extraño</w:t>
      </w:r>
      <w:r>
        <w:t xml:space="preserve"> se utiliza la norma del vector del espacio anómalo. Si esta norma </w:t>
      </w:r>
      <w:r w:rsidR="00F323A2">
        <w:t xml:space="preserve">no </w:t>
      </w:r>
      <w:r>
        <w:t xml:space="preserve">sobrepasa cierto </w:t>
      </w:r>
      <w:r w:rsidRPr="00256AAC">
        <w:rPr>
          <w:lang w:val="en-GB"/>
        </w:rPr>
        <w:t>threshold</w:t>
      </w:r>
      <w:r>
        <w:t xml:space="preserve"> se considerará como un evento</w:t>
      </w:r>
      <w:r w:rsidR="00F323A2">
        <w:t xml:space="preserve"> normal en otro caso se identificará como un evento </w:t>
      </w:r>
      <w:r>
        <w:t>anómalo</w:t>
      </w:r>
      <w:r w:rsidR="00F323A2">
        <w:t>.</w:t>
      </w:r>
    </w:p>
    <w:p w14:paraId="7F1DCCA8" w14:textId="35413F6B" w:rsidR="00870D2B" w:rsidRDefault="00870D2B" w:rsidP="00F16B8A">
      <w:pPr>
        <w:suppressAutoHyphens w:val="0"/>
      </w:pPr>
    </w:p>
    <w:p w14:paraId="159DA48E" w14:textId="3D9CEA12" w:rsidR="00A61B1A" w:rsidRPr="00256AAC" w:rsidRDefault="00870D2B" w:rsidP="00F16B8A">
      <w:pPr>
        <w:suppressAutoHyphens w:val="0"/>
      </w:pPr>
      <w:r>
        <w:t xml:space="preserve">Los resultados muestran altas tasas de detección y bajas </w:t>
      </w:r>
      <w:r w:rsidR="0017521C">
        <w:t xml:space="preserve">tasas </w:t>
      </w:r>
      <w:r>
        <w:t>de falsos positivos.</w:t>
      </w:r>
    </w:p>
    <w:p w14:paraId="5FD961F5" w14:textId="0A0DA0B2" w:rsidR="002674A9" w:rsidRDefault="002674A9" w:rsidP="002674A9">
      <w:pPr>
        <w:suppressAutoHyphens w:val="0"/>
        <w:jc w:val="left"/>
      </w:pPr>
    </w:p>
    <w:p w14:paraId="47DA926C" w14:textId="1C2496CD" w:rsidR="00A157D7" w:rsidRDefault="006A2F46" w:rsidP="002674A9">
      <w:pPr>
        <w:suppressAutoHyphens w:val="0"/>
        <w:jc w:val="left"/>
        <w:rPr>
          <w:b/>
          <w:bCs/>
        </w:rPr>
      </w:pPr>
      <w:r w:rsidRPr="006A2F46">
        <w:rPr>
          <w:b/>
          <w:bCs/>
          <w:noProof/>
          <w:lang w:val="en-US"/>
        </w:rPr>
        <w:t>Anomaly Detection with Generative Adversarial Networks for Multivariate Time Series</w:t>
      </w:r>
      <w:r w:rsidRPr="006A2F46">
        <w:rPr>
          <w:b/>
          <w:bCs/>
        </w:rPr>
        <w:t xml:space="preserve"> </w:t>
      </w:r>
      <w:sdt>
        <w:sdtPr>
          <w:rPr>
            <w:b/>
            <w:bCs/>
          </w:rPr>
          <w:id w:val="757803139"/>
          <w:citation/>
        </w:sdtPr>
        <w:sdtContent>
          <w:r w:rsidRPr="006A2F46">
            <w:rPr>
              <w:b/>
              <w:bCs/>
            </w:rPr>
            <w:fldChar w:fldCharType="begin"/>
          </w:r>
          <w:r w:rsidRPr="006A2F46">
            <w:rPr>
              <w:b/>
              <w:bCs/>
            </w:rPr>
            <w:instrText xml:space="preserve">CITATION LiD18 \l 3082 </w:instrText>
          </w:r>
          <w:r w:rsidRPr="006A2F46">
            <w:rPr>
              <w:b/>
              <w:bCs/>
            </w:rPr>
            <w:fldChar w:fldCharType="separate"/>
          </w:r>
          <w:r w:rsidR="00117D11">
            <w:rPr>
              <w:noProof/>
            </w:rPr>
            <w:t>[5]</w:t>
          </w:r>
          <w:r w:rsidRPr="006A2F46">
            <w:rPr>
              <w:b/>
              <w:bCs/>
            </w:rPr>
            <w:fldChar w:fldCharType="end"/>
          </w:r>
        </w:sdtContent>
      </w:sdt>
    </w:p>
    <w:p w14:paraId="089AC023" w14:textId="53CAAB22" w:rsidR="001514B9" w:rsidRDefault="001514B9" w:rsidP="002674A9">
      <w:pPr>
        <w:suppressAutoHyphens w:val="0"/>
        <w:jc w:val="left"/>
        <w:rPr>
          <w:b/>
          <w:bCs/>
        </w:rPr>
      </w:pPr>
    </w:p>
    <w:p w14:paraId="6F948735" w14:textId="1B524E6D" w:rsidR="00A23864" w:rsidRDefault="00AB38D5" w:rsidP="00A23864">
      <w:pPr>
        <w:suppressAutoHyphens w:val="0"/>
      </w:pPr>
      <w:r>
        <w:t xml:space="preserve">Este </w:t>
      </w:r>
      <w:r w:rsidR="00E0349C">
        <w:t xml:space="preserve">estudio </w:t>
      </w:r>
      <w:r>
        <w:t>utiliza una arquitectura GAN (</w:t>
      </w:r>
      <w:r w:rsidRPr="00AB38D5">
        <w:rPr>
          <w:lang w:val="en-GB"/>
        </w:rPr>
        <w:t>Generative Adversarial Network</w:t>
      </w:r>
      <w:r>
        <w:t>) como mecanismo para la detección de eventos anómalos</w:t>
      </w:r>
      <w:r w:rsidR="006C5BCB">
        <w:t xml:space="preserve"> en un entorno industrial informatizado</w:t>
      </w:r>
      <w:r>
        <w:t xml:space="preserve">. </w:t>
      </w:r>
      <w:r w:rsidR="00BE595A">
        <w:t>U</w:t>
      </w:r>
      <w:r>
        <w:t>na arquitectura GAN está pensada como un sistema generativo (dada una distribución</w:t>
      </w:r>
      <w:r w:rsidR="00CC4819">
        <w:t>,</w:t>
      </w:r>
      <w:r>
        <w:t xml:space="preserve"> el sistema es entrenado para generar datos que sigan esa distribución). </w:t>
      </w:r>
      <w:r w:rsidR="00F16B8A">
        <w:t>Un</w:t>
      </w:r>
      <w:r>
        <w:t xml:space="preserve"> </w:t>
      </w:r>
      <w:r w:rsidR="00F16B8A">
        <w:t>sistema</w:t>
      </w:r>
      <w:r>
        <w:t xml:space="preserve"> GAN </w:t>
      </w:r>
      <w:proofErr w:type="spellStart"/>
      <w:r>
        <w:t>esta</w:t>
      </w:r>
      <w:proofErr w:type="spellEnd"/>
      <w:r>
        <w:t xml:space="preserve"> formad</w:t>
      </w:r>
      <w:r w:rsidR="00F16B8A">
        <w:t>o</w:t>
      </w:r>
      <w:r>
        <w:t xml:space="preserve"> por dos redes neuronales</w:t>
      </w:r>
      <w:r w:rsidR="00F16B8A">
        <w:t>:</w:t>
      </w:r>
      <w:r>
        <w:t xml:space="preserve"> una llamada generativa </w:t>
      </w:r>
      <w:r w:rsidR="00F16B8A">
        <w:t xml:space="preserve">que </w:t>
      </w:r>
      <w:r>
        <w:t xml:space="preserve">es la encargada de generar </w:t>
      </w:r>
      <w:r w:rsidR="00F16B8A">
        <w:t xml:space="preserve">datos que sigan la distribución dada y </w:t>
      </w:r>
      <w:r w:rsidR="00E0349C">
        <w:t>una llamada</w:t>
      </w:r>
      <w:r w:rsidR="00F16B8A">
        <w:t xml:space="preserve"> discriminante</w:t>
      </w:r>
      <w:r w:rsidR="006C5BCB">
        <w:t>,</w:t>
      </w:r>
      <w:r w:rsidR="00F16B8A">
        <w:t xml:space="preserve"> que se encarga de ayudar al entrenamiento de la primera. </w:t>
      </w:r>
      <w:r w:rsidR="00A23864">
        <w:t xml:space="preserve">El objetivo del </w:t>
      </w:r>
      <w:r w:rsidR="00F16B8A">
        <w:t>método propuesto e</w:t>
      </w:r>
      <w:r w:rsidR="00A23864">
        <w:t>s</w:t>
      </w:r>
      <w:r w:rsidR="00F16B8A">
        <w:t xml:space="preserve"> entrena</w:t>
      </w:r>
      <w:r w:rsidR="00A23864">
        <w:t>r</w:t>
      </w:r>
      <w:r w:rsidR="00F16B8A">
        <w:t xml:space="preserve"> la arquitectura GAN para que aprenda a generar situaciones </w:t>
      </w:r>
      <w:r w:rsidR="00E0349C">
        <w:t xml:space="preserve">de uso </w:t>
      </w:r>
      <w:r w:rsidR="00F16B8A">
        <w:t>normal.</w:t>
      </w:r>
      <w:r w:rsidR="00A23864">
        <w:t xml:space="preserve"> A continuación, se muestra un esquema del sistema propuesto:</w:t>
      </w:r>
    </w:p>
    <w:p w14:paraId="057BF7B6" w14:textId="77777777" w:rsidR="00A23864" w:rsidRDefault="00A23864" w:rsidP="00A23864">
      <w:pPr>
        <w:suppressAutoHyphens w:val="0"/>
      </w:pPr>
    </w:p>
    <w:p w14:paraId="74FAD2F1" w14:textId="77777777" w:rsidR="00A23864" w:rsidRDefault="00A23864" w:rsidP="00A23864">
      <w:pPr>
        <w:keepNext/>
        <w:suppressAutoHyphens w:val="0"/>
        <w:jc w:val="center"/>
      </w:pPr>
      <w:r>
        <w:rPr>
          <w:noProof/>
        </w:rPr>
        <w:drawing>
          <wp:inline distT="0" distB="0" distL="0" distR="0" wp14:anchorId="1DC349CC" wp14:editId="24B99E2E">
            <wp:extent cx="4905955" cy="123024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7647" cy="1240699"/>
                    </a:xfrm>
                    <a:prstGeom prst="rect">
                      <a:avLst/>
                    </a:prstGeom>
                    <a:noFill/>
                    <a:ln>
                      <a:noFill/>
                    </a:ln>
                  </pic:spPr>
                </pic:pic>
              </a:graphicData>
            </a:graphic>
          </wp:inline>
        </w:drawing>
      </w:r>
    </w:p>
    <w:p w14:paraId="3FC889EB" w14:textId="7CCD1868" w:rsidR="002674A9" w:rsidRDefault="00A23864" w:rsidP="00A23864">
      <w:pPr>
        <w:pStyle w:val="Descripcin"/>
        <w:jc w:val="center"/>
      </w:pPr>
      <w:bookmarkStart w:id="16" w:name="_Toc22493216"/>
      <w:r>
        <w:t xml:space="preserve">Fig. </w:t>
      </w:r>
      <w:r>
        <w:fldChar w:fldCharType="begin"/>
      </w:r>
      <w:r>
        <w:instrText xml:space="preserve"> SEQ Fig. \* ARABIC </w:instrText>
      </w:r>
      <w:r>
        <w:fldChar w:fldCharType="separate"/>
      </w:r>
      <w:r w:rsidR="008E2892">
        <w:rPr>
          <w:noProof/>
        </w:rPr>
        <w:t>5</w:t>
      </w:r>
      <w:r>
        <w:fldChar w:fldCharType="end"/>
      </w:r>
      <w:r>
        <w:t xml:space="preserve"> Arquitectura GAN propuesta</w:t>
      </w:r>
      <w:bookmarkEnd w:id="16"/>
    </w:p>
    <w:p w14:paraId="55BBC451" w14:textId="0356593A" w:rsidR="006F0D4E" w:rsidRDefault="00E0349C" w:rsidP="001C2CE5">
      <w:pPr>
        <w:suppressAutoHyphens w:val="0"/>
      </w:pPr>
      <w:r>
        <w:lastRenderedPageBreak/>
        <w:t xml:space="preserve">Para determinar </w:t>
      </w:r>
      <w:proofErr w:type="spellStart"/>
      <w:r>
        <w:t>cuando</w:t>
      </w:r>
      <w:proofErr w:type="spellEnd"/>
      <w:r>
        <w:t xml:space="preserve"> una situación es anómala el sistema se basa en una</w:t>
      </w:r>
      <w:r w:rsidR="00A23864">
        <w:t xml:space="preserve"> puntuación </w:t>
      </w:r>
      <w:r w:rsidR="00EE15A8">
        <w:t>(</w:t>
      </w:r>
      <w:r w:rsidR="00167F1A">
        <w:t>una combinación entre</w:t>
      </w:r>
      <w:r w:rsidR="00EE15A8">
        <w:t xml:space="preserve"> en la diferencia entre el </w:t>
      </w:r>
      <w:r w:rsidR="00EE15A8" w:rsidRPr="00EE15A8">
        <w:rPr>
          <w:lang w:val="en-GB"/>
        </w:rPr>
        <w:t>input</w:t>
      </w:r>
      <w:r w:rsidR="00EE15A8">
        <w:t xml:space="preserve"> real y el generado y el valor de salida de la red discriminante)</w:t>
      </w:r>
      <w:r w:rsidR="00A23864">
        <w:t>.</w:t>
      </w:r>
    </w:p>
    <w:p w14:paraId="2E9335A1" w14:textId="77777777" w:rsidR="006F0D4E" w:rsidRDefault="006F0D4E" w:rsidP="001C2CE5">
      <w:pPr>
        <w:suppressAutoHyphens w:val="0"/>
      </w:pPr>
    </w:p>
    <w:p w14:paraId="3A3101FC" w14:textId="7C062CD1" w:rsidR="006A2F46" w:rsidRDefault="006F0D4E" w:rsidP="001C2CE5">
      <w:pPr>
        <w:suppressAutoHyphens w:val="0"/>
      </w:pPr>
      <w:r>
        <w:t xml:space="preserve">Una de </w:t>
      </w:r>
      <w:r w:rsidR="00E0349C">
        <w:t>las</w:t>
      </w:r>
      <w:r>
        <w:t xml:space="preserve"> principales ventajas </w:t>
      </w:r>
      <w:r w:rsidR="00E0349C">
        <w:t xml:space="preserve">de este </w:t>
      </w:r>
      <w:r>
        <w:t xml:space="preserve">método es </w:t>
      </w:r>
      <w:r w:rsidR="00E0349C">
        <w:t xml:space="preserve">que es </w:t>
      </w:r>
      <w:r>
        <w:t>no supervisado por lo que no es necesario el etiquetado de las muestras.</w:t>
      </w:r>
      <w:r w:rsidR="001C2CE5">
        <w:t xml:space="preserve"> Por otro lado, su principal </w:t>
      </w:r>
      <w:r>
        <w:t xml:space="preserve">desventaja </w:t>
      </w:r>
      <w:r w:rsidR="00E0349C">
        <w:t>es</w:t>
      </w:r>
      <w:r>
        <w:t xml:space="preserve"> su alto coste computacional.</w:t>
      </w:r>
      <w:r w:rsidR="001C2CE5">
        <w:t xml:space="preserve"> Con respecto a su rendimiento,</w:t>
      </w:r>
      <w:r w:rsidR="00C15BBF">
        <w:t xml:space="preserve"> </w:t>
      </w:r>
      <w:r w:rsidR="008C144B">
        <w:t xml:space="preserve">el documento menciona que </w:t>
      </w:r>
      <w:r w:rsidR="001C2CE5">
        <w:t xml:space="preserve">el modelo mejora el </w:t>
      </w:r>
      <w:r w:rsidR="00C15BBF">
        <w:t>desempeño</w:t>
      </w:r>
      <w:r w:rsidR="001C2CE5">
        <w:t xml:space="preserve"> de modelos </w:t>
      </w:r>
      <w:r w:rsidR="006C5BCB">
        <w:t>anteriores en el conjunto de datos</w:t>
      </w:r>
      <w:r w:rsidR="00E0349C">
        <w:t xml:space="preserve"> utilizado</w:t>
      </w:r>
      <w:r w:rsidR="006C5BCB">
        <w:t xml:space="preserve"> </w:t>
      </w:r>
      <w:r w:rsidR="00E0349C">
        <w:t>(</w:t>
      </w:r>
      <w:r w:rsidR="006C5BCB" w:rsidRPr="006C5BCB">
        <w:rPr>
          <w:lang w:val="en-GB"/>
        </w:rPr>
        <w:t>Secure Water Treatment Testbed</w:t>
      </w:r>
      <w:r w:rsidR="00E0349C">
        <w:rPr>
          <w:lang w:val="en-GB"/>
        </w:rPr>
        <w:t>)</w:t>
      </w:r>
      <w:r w:rsidR="001C2CE5">
        <w:t>.</w:t>
      </w:r>
    </w:p>
    <w:p w14:paraId="6E0DFECE" w14:textId="29F51DFF" w:rsidR="006F0D4E" w:rsidRDefault="006F0D4E" w:rsidP="002674A9">
      <w:pPr>
        <w:suppressAutoHyphens w:val="0"/>
        <w:jc w:val="left"/>
      </w:pPr>
    </w:p>
    <w:p w14:paraId="1F9CDA78" w14:textId="12005B14" w:rsidR="006A2F46" w:rsidRPr="00F64069" w:rsidRDefault="00D07F8C" w:rsidP="0011154E">
      <w:pPr>
        <w:suppressAutoHyphens w:val="0"/>
        <w:rPr>
          <w:b/>
          <w:bCs/>
          <w:noProof/>
          <w:lang w:val="en-US"/>
        </w:rPr>
      </w:pPr>
      <w:r w:rsidRPr="00F64069">
        <w:rPr>
          <w:b/>
          <w:bCs/>
          <w:noProof/>
          <w:lang w:val="en-US"/>
        </w:rPr>
        <w:t xml:space="preserve">High-dimensional and large-scale anomaly detection using a linear </w:t>
      </w:r>
      <w:r w:rsidR="0011154E" w:rsidRPr="00F64069">
        <w:rPr>
          <w:b/>
          <w:bCs/>
          <w:noProof/>
          <w:lang w:val="en-US"/>
        </w:rPr>
        <w:t xml:space="preserve">         </w:t>
      </w:r>
      <w:r w:rsidRPr="00F64069">
        <w:rPr>
          <w:b/>
          <w:bCs/>
          <w:noProof/>
          <w:lang w:val="en-US"/>
        </w:rPr>
        <w:t>one</w:t>
      </w:r>
      <w:r w:rsidR="0011154E" w:rsidRPr="00F64069">
        <w:rPr>
          <w:b/>
          <w:bCs/>
          <w:noProof/>
          <w:lang w:val="en-US"/>
        </w:rPr>
        <w:t>-</w:t>
      </w:r>
      <w:r w:rsidRPr="00F64069">
        <w:rPr>
          <w:b/>
          <w:bCs/>
          <w:noProof/>
          <w:lang w:val="en-US"/>
        </w:rPr>
        <w:t xml:space="preserve">class SVM with deep learning </w:t>
      </w:r>
      <w:sdt>
        <w:sdtPr>
          <w:rPr>
            <w:noProof/>
            <w:lang w:val="en-US"/>
          </w:rPr>
          <w:id w:val="-506142535"/>
          <w:citation/>
        </w:sdtPr>
        <w:sdtContent>
          <w:r w:rsidRPr="00F64069">
            <w:rPr>
              <w:noProof/>
              <w:lang w:val="en-US"/>
            </w:rPr>
            <w:fldChar w:fldCharType="begin"/>
          </w:r>
          <w:r w:rsidRPr="00F64069">
            <w:rPr>
              <w:noProof/>
            </w:rPr>
            <w:instrText xml:space="preserve"> CITATION Erf16 \l 3082 </w:instrText>
          </w:r>
          <w:r w:rsidRPr="00F64069">
            <w:rPr>
              <w:noProof/>
              <w:lang w:val="en-US"/>
            </w:rPr>
            <w:fldChar w:fldCharType="separate"/>
          </w:r>
          <w:r w:rsidR="00117D11">
            <w:rPr>
              <w:noProof/>
            </w:rPr>
            <w:t>[6]</w:t>
          </w:r>
          <w:r w:rsidRPr="00F64069">
            <w:rPr>
              <w:noProof/>
              <w:lang w:val="en-US"/>
            </w:rPr>
            <w:fldChar w:fldCharType="end"/>
          </w:r>
        </w:sdtContent>
      </w:sdt>
    </w:p>
    <w:p w14:paraId="50EDEC93" w14:textId="0AC5F5E4" w:rsidR="00D07F8C" w:rsidRDefault="00D07F8C" w:rsidP="002674A9">
      <w:pPr>
        <w:suppressAutoHyphens w:val="0"/>
        <w:jc w:val="left"/>
        <w:rPr>
          <w:b/>
          <w:bCs/>
          <w:noProof/>
          <w:lang w:val="en-US"/>
        </w:rPr>
      </w:pPr>
    </w:p>
    <w:p w14:paraId="6776F448" w14:textId="72D99C22" w:rsidR="00D07F8C" w:rsidRPr="00D07F8C" w:rsidRDefault="00AD4537" w:rsidP="00AD4537">
      <w:pPr>
        <w:suppressAutoHyphens w:val="0"/>
        <w:rPr>
          <w:noProof/>
          <w:lang w:val="en-US"/>
        </w:rPr>
      </w:pPr>
      <w:r>
        <w:rPr>
          <w:noProof/>
          <w:lang w:val="en-US"/>
        </w:rPr>
        <w:t xml:space="preserve">Los algoritmos one-class SVM (1SVM) son una herramienta que demostrado ser efectiva en la tarea de la detección de valores anómalos. El problema con este tipo de modelos es que no escalan bien. </w:t>
      </w:r>
      <w:r w:rsidR="00D07F8C" w:rsidRPr="00D07F8C">
        <w:rPr>
          <w:noProof/>
          <w:lang w:val="en-US"/>
        </w:rPr>
        <w:t>E</w:t>
      </w:r>
      <w:r w:rsidR="00D07F8C">
        <w:rPr>
          <w:noProof/>
          <w:lang w:val="en-US"/>
        </w:rPr>
        <w:t xml:space="preserve">n este trabajo se </w:t>
      </w:r>
      <w:r w:rsidR="001D426B">
        <w:rPr>
          <w:noProof/>
          <w:lang w:val="en-US"/>
        </w:rPr>
        <w:t>propone</w:t>
      </w:r>
      <w:r w:rsidR="00D07F8C">
        <w:rPr>
          <w:noProof/>
          <w:lang w:val="en-US"/>
        </w:rPr>
        <w:t xml:space="preserve"> un método </w:t>
      </w:r>
      <w:r w:rsidR="0011154E">
        <w:rPr>
          <w:noProof/>
          <w:lang w:val="en-US"/>
        </w:rPr>
        <w:t xml:space="preserve">que permite </w:t>
      </w:r>
      <w:r>
        <w:rPr>
          <w:noProof/>
          <w:lang w:val="en-US"/>
        </w:rPr>
        <w:t xml:space="preserve">solventar esa limitación gracias al uso de </w:t>
      </w:r>
      <w:r w:rsidRPr="00FB5DBF">
        <w:rPr>
          <w:lang w:val="en-US"/>
        </w:rPr>
        <w:t>DBNs</w:t>
      </w:r>
      <w:r>
        <w:t xml:space="preserve"> (</w:t>
      </w:r>
      <w:r w:rsidRPr="00AD4537">
        <w:rPr>
          <w:lang w:val="en-US"/>
        </w:rPr>
        <w:t>Deep Belief Networks</w:t>
      </w:r>
      <w:r>
        <w:t xml:space="preserve">). </w:t>
      </w:r>
      <w:r w:rsidR="001D426B">
        <w:t xml:space="preserve">La idea es poder sustituir los </w:t>
      </w:r>
      <w:r w:rsidR="001D426B" w:rsidRPr="001D426B">
        <w:rPr>
          <w:lang w:val="en-US"/>
        </w:rPr>
        <w:t>kernels</w:t>
      </w:r>
      <w:r w:rsidR="001D426B">
        <w:t xml:space="preserve"> no lineales de las </w:t>
      </w:r>
      <w:r w:rsidR="002B0CB3">
        <w:t>1</w:t>
      </w:r>
      <w:r w:rsidR="001D426B">
        <w:t xml:space="preserve">SVM (muy costosos de calcular) por </w:t>
      </w:r>
      <w:r w:rsidR="001D426B" w:rsidRPr="001D426B">
        <w:rPr>
          <w:lang w:val="en-US"/>
        </w:rPr>
        <w:t>kernels</w:t>
      </w:r>
      <w:r w:rsidR="001D426B">
        <w:t xml:space="preserve"> lineales (menos costosos) gracias al uso de las DBN para la generación de vectores de características.</w:t>
      </w:r>
    </w:p>
    <w:p w14:paraId="4939B659" w14:textId="13F23C4C" w:rsidR="006A2F46" w:rsidRDefault="006A2F46" w:rsidP="002674A9">
      <w:pPr>
        <w:suppressAutoHyphens w:val="0"/>
        <w:jc w:val="left"/>
      </w:pPr>
    </w:p>
    <w:p w14:paraId="1F5AE793" w14:textId="77777777" w:rsidR="004C1513" w:rsidRDefault="001D426B" w:rsidP="004C1513">
      <w:pPr>
        <w:keepNext/>
        <w:suppressAutoHyphens w:val="0"/>
        <w:jc w:val="center"/>
      </w:pPr>
      <w:r>
        <w:rPr>
          <w:noProof/>
        </w:rPr>
        <w:drawing>
          <wp:inline distT="0" distB="0" distL="0" distR="0" wp14:anchorId="13F42DD8" wp14:editId="728BE1E3">
            <wp:extent cx="1558455" cy="1711659"/>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1547" cy="1758987"/>
                    </a:xfrm>
                    <a:prstGeom prst="rect">
                      <a:avLst/>
                    </a:prstGeom>
                    <a:noFill/>
                    <a:ln>
                      <a:noFill/>
                    </a:ln>
                  </pic:spPr>
                </pic:pic>
              </a:graphicData>
            </a:graphic>
          </wp:inline>
        </w:drawing>
      </w:r>
    </w:p>
    <w:p w14:paraId="4EFFF884" w14:textId="33A16C71" w:rsidR="00D07F8C" w:rsidRDefault="004C1513" w:rsidP="004C1513">
      <w:pPr>
        <w:pStyle w:val="Descripcin"/>
        <w:jc w:val="center"/>
      </w:pPr>
      <w:bookmarkStart w:id="17" w:name="_Toc22493217"/>
      <w:r>
        <w:t xml:space="preserve">Fig. </w:t>
      </w:r>
      <w:r>
        <w:fldChar w:fldCharType="begin"/>
      </w:r>
      <w:r>
        <w:instrText xml:space="preserve"> SEQ Fig. \* ARABIC </w:instrText>
      </w:r>
      <w:r>
        <w:fldChar w:fldCharType="separate"/>
      </w:r>
      <w:r w:rsidR="008E2892">
        <w:rPr>
          <w:noProof/>
        </w:rPr>
        <w:t>6</w:t>
      </w:r>
      <w:r>
        <w:fldChar w:fldCharType="end"/>
      </w:r>
      <w:r>
        <w:t xml:space="preserve"> Modelo híbrido propuesto</w:t>
      </w:r>
      <w:bookmarkEnd w:id="17"/>
    </w:p>
    <w:p w14:paraId="0292C09F" w14:textId="25311C1C" w:rsidR="00D07F8C" w:rsidRDefault="004C1513" w:rsidP="002B36F6">
      <w:pPr>
        <w:suppressAutoHyphens w:val="0"/>
      </w:pPr>
      <w:r>
        <w:t>Los resultados experimentales demuestran</w:t>
      </w:r>
      <w:r w:rsidR="00C80E7A">
        <w:t xml:space="preserve"> que el modelo híbrido mejora a los modelos 1SVMs en aproximadamente un 20% en algunos </w:t>
      </w:r>
      <w:r w:rsidR="002B0CB3" w:rsidRPr="002B0CB3">
        <w:t>conjuntos de datos</w:t>
      </w:r>
      <w:r w:rsidR="00C80E7A">
        <w:rPr>
          <w:lang w:val="en-US"/>
        </w:rPr>
        <w:t xml:space="preserve">. </w:t>
      </w:r>
      <w:r w:rsidR="00C80E7A" w:rsidRPr="00C80E7A">
        <w:t xml:space="preserve">Comparado con los métodos </w:t>
      </w:r>
      <w:r w:rsidR="00C80E7A">
        <w:t xml:space="preserve">basados en </w:t>
      </w:r>
      <w:r w:rsidR="00C80E7A" w:rsidRPr="00C80E7A">
        <w:rPr>
          <w:lang w:val="en-US"/>
        </w:rPr>
        <w:t>autoencoders</w:t>
      </w:r>
      <w:r w:rsidR="00C80E7A">
        <w:t xml:space="preserve"> la diferencia es prácticamente inapreciable sin embargo el método propuesto es tres veces más rápido en el entrenamiento y hasta 1000 veces más rápido en el </w:t>
      </w:r>
      <w:r w:rsidR="00C80E7A" w:rsidRPr="00C80E7A">
        <w:rPr>
          <w:lang w:val="en-US"/>
        </w:rPr>
        <w:t>testing</w:t>
      </w:r>
      <w:r w:rsidR="00C80E7A">
        <w:t>.</w:t>
      </w:r>
    </w:p>
    <w:p w14:paraId="54B2551D" w14:textId="58781C4A" w:rsidR="00F1472A" w:rsidRDefault="00F1472A" w:rsidP="002B36F6">
      <w:pPr>
        <w:suppressAutoHyphens w:val="0"/>
      </w:pPr>
    </w:p>
    <w:p w14:paraId="12E22C29" w14:textId="46E1D7F0" w:rsidR="00F1472A" w:rsidRDefault="00F64069" w:rsidP="002B36F6">
      <w:pPr>
        <w:suppressAutoHyphens w:val="0"/>
      </w:pPr>
      <w:r w:rsidRPr="00F64069">
        <w:rPr>
          <w:b/>
          <w:bCs/>
          <w:lang w:val="en-US"/>
        </w:rPr>
        <w:t>Isolation-Based Anomaly Detection</w:t>
      </w:r>
      <w:r w:rsidRPr="00F64069">
        <w:rPr>
          <w:b/>
          <w:bCs/>
        </w:rPr>
        <w:t xml:space="preserve"> </w:t>
      </w:r>
      <w:sdt>
        <w:sdtPr>
          <w:id w:val="1117722345"/>
          <w:citation/>
        </w:sdtPr>
        <w:sdtContent>
          <w:r w:rsidRPr="00F64069">
            <w:fldChar w:fldCharType="begin"/>
          </w:r>
          <w:r w:rsidRPr="00F64069">
            <w:instrText xml:space="preserve"> CITATION Liu12 \l 3082 </w:instrText>
          </w:r>
          <w:r w:rsidRPr="00F64069">
            <w:fldChar w:fldCharType="separate"/>
          </w:r>
          <w:r w:rsidR="00117D11">
            <w:rPr>
              <w:noProof/>
            </w:rPr>
            <w:t>[7]</w:t>
          </w:r>
          <w:r w:rsidRPr="00F64069">
            <w:fldChar w:fldCharType="end"/>
          </w:r>
        </w:sdtContent>
      </w:sdt>
    </w:p>
    <w:p w14:paraId="775F0120" w14:textId="50341B22" w:rsidR="00F64069" w:rsidRDefault="00F64069" w:rsidP="002B36F6">
      <w:pPr>
        <w:suppressAutoHyphens w:val="0"/>
      </w:pPr>
    </w:p>
    <w:p w14:paraId="5692108D" w14:textId="3B85F645" w:rsidR="00215578" w:rsidRDefault="00215578" w:rsidP="002B36F6">
      <w:pPr>
        <w:suppressAutoHyphens w:val="0"/>
      </w:pPr>
      <w:r>
        <w:t xml:space="preserve">Lo que diferencia </w:t>
      </w:r>
      <w:r w:rsidR="00EF2C10">
        <w:t xml:space="preserve">a </w:t>
      </w:r>
      <w:r>
        <w:t xml:space="preserve">esta propuesta del resto es </w:t>
      </w:r>
      <w:r w:rsidR="00F4326C">
        <w:t>que,</w:t>
      </w:r>
      <w:r>
        <w:t xml:space="preserve"> en lugar de tratar de modelar las instancias normales para luego buscar los valores anómalos, el modelo explícitamente identifica las anomalías.</w:t>
      </w:r>
      <w:r w:rsidR="00EF2C10">
        <w:t xml:space="preserve"> </w:t>
      </w:r>
      <w:r>
        <w:t xml:space="preserve">Esto se consigue a través de los llamados </w:t>
      </w:r>
      <w:r w:rsidRPr="00215578">
        <w:rPr>
          <w:lang w:val="en-US"/>
        </w:rPr>
        <w:t>Isolation Forests</w:t>
      </w:r>
      <w:r>
        <w:rPr>
          <w:lang w:val="en-US"/>
        </w:rPr>
        <w:t>. Los Isolation Forest</w:t>
      </w:r>
      <w:r w:rsidRPr="00215578">
        <w:t xml:space="preserve"> están formados por un conjunto de árboles de decisión</w:t>
      </w:r>
      <w:r>
        <w:t>. Cada árbol</w:t>
      </w:r>
      <w:r w:rsidR="00EF2C10">
        <w:t xml:space="preserve"> </w:t>
      </w:r>
      <w:r>
        <w:t xml:space="preserve">se crea de la siguiente manera, primero se selecciona un atributo aleatoriamente y luego se establece una partición también aleatoria entre el máximo y el mínimo del atributo seleccionado. </w:t>
      </w:r>
      <w:r w:rsidR="00EF2C10">
        <w:t xml:space="preserve">La idea detrás de este algoritmo es que los puntos que están más aislados estarán en las hojas </w:t>
      </w:r>
      <w:proofErr w:type="spellStart"/>
      <w:r w:rsidR="00EF2C10">
        <w:t>mas</w:t>
      </w:r>
      <w:proofErr w:type="spellEnd"/>
      <w:r w:rsidR="00EF2C10">
        <w:t xml:space="preserve"> cercanas a nodo raíz.</w:t>
      </w:r>
    </w:p>
    <w:p w14:paraId="54DCA54F" w14:textId="77777777" w:rsidR="00215578" w:rsidRDefault="00215578" w:rsidP="002B36F6">
      <w:pPr>
        <w:suppressAutoHyphens w:val="0"/>
      </w:pPr>
    </w:p>
    <w:p w14:paraId="4489040C" w14:textId="77777777" w:rsidR="00215578" w:rsidRDefault="00215578" w:rsidP="002B36F6">
      <w:pPr>
        <w:suppressAutoHyphens w:val="0"/>
      </w:pPr>
    </w:p>
    <w:p w14:paraId="141AB2C3" w14:textId="77777777" w:rsidR="00EF2C10" w:rsidRDefault="00EF2C10" w:rsidP="00EF2C10">
      <w:pPr>
        <w:keepNext/>
        <w:suppressAutoHyphens w:val="0"/>
        <w:jc w:val="center"/>
      </w:pPr>
      <w:r>
        <w:rPr>
          <w:noProof/>
        </w:rPr>
        <w:drawing>
          <wp:inline distT="0" distB="0" distL="0" distR="0" wp14:anchorId="45A74D89" wp14:editId="69125CB9">
            <wp:extent cx="3474720" cy="17602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00453" cy="1773283"/>
                    </a:xfrm>
                    <a:prstGeom prst="rect">
                      <a:avLst/>
                    </a:prstGeom>
                    <a:noFill/>
                    <a:ln>
                      <a:noFill/>
                    </a:ln>
                  </pic:spPr>
                </pic:pic>
              </a:graphicData>
            </a:graphic>
          </wp:inline>
        </w:drawing>
      </w:r>
    </w:p>
    <w:p w14:paraId="2F93D3C7" w14:textId="332FB192" w:rsidR="00F64069" w:rsidRDefault="00EF2C10" w:rsidP="00EF2C10">
      <w:pPr>
        <w:pStyle w:val="Descripcin"/>
        <w:jc w:val="center"/>
      </w:pPr>
      <w:bookmarkStart w:id="18" w:name="_Toc22493218"/>
      <w:r>
        <w:t xml:space="preserve">Fig. </w:t>
      </w:r>
      <w:r>
        <w:fldChar w:fldCharType="begin"/>
      </w:r>
      <w:r>
        <w:instrText xml:space="preserve"> SEQ Fig. \* ARABIC </w:instrText>
      </w:r>
      <w:r>
        <w:fldChar w:fldCharType="separate"/>
      </w:r>
      <w:r w:rsidR="008E2892">
        <w:rPr>
          <w:noProof/>
        </w:rPr>
        <w:t>7</w:t>
      </w:r>
      <w:r>
        <w:fldChar w:fldCharType="end"/>
      </w:r>
      <w:r>
        <w:t xml:space="preserve"> Identificación de una instancia normal (izq</w:t>
      </w:r>
      <w:r w:rsidR="00A229EF">
        <w:t>uierda</w:t>
      </w:r>
      <w:r>
        <w:t xml:space="preserve">) </w:t>
      </w:r>
      <w:r>
        <w:rPr>
          <w:noProof/>
        </w:rPr>
        <w:t>y una anormal (der</w:t>
      </w:r>
      <w:r w:rsidR="00A229EF">
        <w:rPr>
          <w:noProof/>
        </w:rPr>
        <w:t>echa</w:t>
      </w:r>
      <w:r>
        <w:rPr>
          <w:noProof/>
        </w:rPr>
        <w:t>)</w:t>
      </w:r>
      <w:bookmarkEnd w:id="18"/>
    </w:p>
    <w:p w14:paraId="297DA0AF" w14:textId="77777777" w:rsidR="00F64069" w:rsidRPr="00F64069" w:rsidRDefault="00F64069" w:rsidP="002B36F6">
      <w:pPr>
        <w:suppressAutoHyphens w:val="0"/>
        <w:rPr>
          <w:b/>
          <w:bCs/>
        </w:rPr>
      </w:pPr>
    </w:p>
    <w:p w14:paraId="4F6BB966" w14:textId="768E8197" w:rsidR="00FF3E1A" w:rsidRDefault="00A542D5" w:rsidP="002B36F6">
      <w:pPr>
        <w:suppressAutoHyphens w:val="0"/>
      </w:pPr>
      <w:r>
        <w:t xml:space="preserve">Este </w:t>
      </w:r>
      <w:r w:rsidR="00EF2C10">
        <w:t xml:space="preserve">algoritmo puede tratar con </w:t>
      </w:r>
      <w:r w:rsidR="00CD354E">
        <w:t xml:space="preserve">conjuntos de datos grandes y de alta dimensionalidad. Sin embargo, este método presenta ciertos problemas </w:t>
      </w:r>
      <w:r>
        <w:t xml:space="preserve">debido a que </w:t>
      </w:r>
      <w:r w:rsidR="00CD354E">
        <w:t>la</w:t>
      </w:r>
      <w:r w:rsidR="00553AE2">
        <w:t>s</w:t>
      </w:r>
      <w:r w:rsidR="00CD354E">
        <w:t xml:space="preserve"> particiones se realizan únicamente de manera vertical u horizontal. </w:t>
      </w:r>
      <w:r>
        <w:t>Para solventar esos problemas s</w:t>
      </w:r>
      <w:r w:rsidR="00CD354E">
        <w:t>e ha propuesto un</w:t>
      </w:r>
      <w:r>
        <w:t>a</w:t>
      </w:r>
      <w:r w:rsidR="00CD354E">
        <w:t xml:space="preserve"> </w:t>
      </w:r>
      <w:r>
        <w:t xml:space="preserve">modificación al </w:t>
      </w:r>
      <w:r w:rsidR="00CD354E">
        <w:t xml:space="preserve">algoritmo </w:t>
      </w:r>
      <w:r>
        <w:t xml:space="preserve">original </w:t>
      </w:r>
      <w:r w:rsidR="00CD354E">
        <w:t xml:space="preserve">en </w:t>
      </w:r>
      <w:sdt>
        <w:sdtPr>
          <w:id w:val="-571433033"/>
          <w:citation/>
        </w:sdtPr>
        <w:sdtContent>
          <w:r w:rsidR="00CD354E">
            <w:fldChar w:fldCharType="begin"/>
          </w:r>
          <w:r w:rsidR="00CD354E">
            <w:instrText xml:space="preserve"> CITATION Har18 \l 3082 </w:instrText>
          </w:r>
          <w:r w:rsidR="00CD354E">
            <w:fldChar w:fldCharType="separate"/>
          </w:r>
          <w:r w:rsidR="00117D11">
            <w:rPr>
              <w:noProof/>
            </w:rPr>
            <w:t>[8]</w:t>
          </w:r>
          <w:r w:rsidR="00CD354E">
            <w:fldChar w:fldCharType="end"/>
          </w:r>
        </w:sdtContent>
      </w:sdt>
      <w:r w:rsidR="00CD354E">
        <w:t xml:space="preserve"> llamado </w:t>
      </w:r>
      <w:r w:rsidR="00CD354E" w:rsidRPr="00CD354E">
        <w:rPr>
          <w:lang w:val="en-US"/>
        </w:rPr>
        <w:t>Extended Isolation Forest</w:t>
      </w:r>
      <w:r>
        <w:rPr>
          <w:lang w:val="en-US"/>
        </w:rPr>
        <w:t>.</w:t>
      </w:r>
    </w:p>
    <w:p w14:paraId="6041E49A" w14:textId="31C2D274" w:rsidR="00F1472A" w:rsidRDefault="00F1472A" w:rsidP="002B36F6">
      <w:pPr>
        <w:suppressAutoHyphens w:val="0"/>
      </w:pPr>
    </w:p>
    <w:p w14:paraId="1A1087A1" w14:textId="2EFAB6C3" w:rsidR="00EF2C10" w:rsidRDefault="00AF1DD3" w:rsidP="00AF1DD3">
      <w:pPr>
        <w:suppressAutoHyphens w:val="0"/>
        <w:rPr>
          <w:b/>
          <w:bCs/>
          <w:lang w:val="en-US"/>
        </w:rPr>
      </w:pPr>
      <w:r w:rsidRPr="00AF1DD3">
        <w:rPr>
          <w:b/>
          <w:bCs/>
          <w:lang w:val="en-US"/>
        </w:rPr>
        <w:t>Outlier Detection Using Replicator Neural Networks</w:t>
      </w:r>
      <w:sdt>
        <w:sdtPr>
          <w:rPr>
            <w:b/>
            <w:bCs/>
            <w:lang w:val="en-US"/>
          </w:rPr>
          <w:id w:val="1639686721"/>
          <w:citation/>
        </w:sdtPr>
        <w:sdtContent>
          <w:r>
            <w:rPr>
              <w:b/>
              <w:bCs/>
              <w:lang w:val="en-US"/>
            </w:rPr>
            <w:fldChar w:fldCharType="begin"/>
          </w:r>
          <w:r>
            <w:rPr>
              <w:b/>
              <w:bCs/>
            </w:rPr>
            <w:instrText xml:space="preserve"> CITATION Haw02 \l 3082 </w:instrText>
          </w:r>
          <w:r>
            <w:rPr>
              <w:b/>
              <w:bCs/>
              <w:lang w:val="en-US"/>
            </w:rPr>
            <w:fldChar w:fldCharType="separate"/>
          </w:r>
          <w:r w:rsidR="00117D11">
            <w:rPr>
              <w:b/>
              <w:bCs/>
              <w:noProof/>
            </w:rPr>
            <w:t xml:space="preserve"> </w:t>
          </w:r>
          <w:r w:rsidR="00117D11">
            <w:rPr>
              <w:noProof/>
            </w:rPr>
            <w:t>[9]</w:t>
          </w:r>
          <w:r>
            <w:rPr>
              <w:b/>
              <w:bCs/>
              <w:lang w:val="en-US"/>
            </w:rPr>
            <w:fldChar w:fldCharType="end"/>
          </w:r>
        </w:sdtContent>
      </w:sdt>
    </w:p>
    <w:p w14:paraId="091803E5" w14:textId="1428D067" w:rsidR="00AF1DD3" w:rsidRDefault="00AF1DD3" w:rsidP="00AF1DD3">
      <w:pPr>
        <w:suppressAutoHyphens w:val="0"/>
        <w:rPr>
          <w:lang w:val="en-US"/>
        </w:rPr>
      </w:pPr>
    </w:p>
    <w:p w14:paraId="7CCFAF38" w14:textId="57A8A037" w:rsidR="00AF1DD3" w:rsidRPr="00AF1DD3" w:rsidRDefault="00AF1DD3" w:rsidP="00AF1DD3">
      <w:pPr>
        <w:suppressAutoHyphens w:val="0"/>
      </w:pPr>
      <w:r>
        <w:rPr>
          <w:lang w:val="en-US"/>
        </w:rPr>
        <w:t>La Replicator Neural Network</w:t>
      </w:r>
      <w:r w:rsidRPr="00AF1DD3">
        <w:t xml:space="preserve"> utilizada e</w:t>
      </w:r>
      <w:r>
        <w:t>n este artículo es MLP (</w:t>
      </w:r>
      <w:r w:rsidRPr="00AF1DD3">
        <w:rPr>
          <w:lang w:val="en-GB"/>
        </w:rPr>
        <w:t>Multi-Layer Perceptron</w:t>
      </w:r>
      <w:r>
        <w:t>) compuest</w:t>
      </w:r>
      <w:r w:rsidR="00280EE4">
        <w:t>o</w:t>
      </w:r>
      <w:r>
        <w:t xml:space="preserve"> por tres capas ocultas. La función de esta red es la de reproducir los datos de entrada en la salida con el mínimo error posible. </w:t>
      </w:r>
    </w:p>
    <w:p w14:paraId="082A8B7B" w14:textId="6335A0EF" w:rsidR="00AF1DD3" w:rsidRDefault="00AF1DD3" w:rsidP="00AF1DD3">
      <w:pPr>
        <w:suppressAutoHyphens w:val="0"/>
        <w:rPr>
          <w:lang w:val="en-US"/>
        </w:rPr>
      </w:pPr>
    </w:p>
    <w:p w14:paraId="2F674407" w14:textId="46F28749" w:rsidR="00107CBE" w:rsidRDefault="00A229EF" w:rsidP="00107CBE">
      <w:pPr>
        <w:keepNext/>
        <w:suppressAutoHyphens w:val="0"/>
        <w:jc w:val="center"/>
      </w:pPr>
      <w:r>
        <w:rPr>
          <w:noProof/>
        </w:rPr>
        <w:drawing>
          <wp:inline distT="0" distB="0" distL="0" distR="0" wp14:anchorId="2B6B335A" wp14:editId="1583718F">
            <wp:extent cx="5391150" cy="1661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1661795"/>
                    </a:xfrm>
                    <a:prstGeom prst="rect">
                      <a:avLst/>
                    </a:prstGeom>
                    <a:noFill/>
                    <a:ln>
                      <a:noFill/>
                    </a:ln>
                  </pic:spPr>
                </pic:pic>
              </a:graphicData>
            </a:graphic>
          </wp:inline>
        </w:drawing>
      </w:r>
    </w:p>
    <w:p w14:paraId="570A278B" w14:textId="3F342280" w:rsidR="00EF2C10" w:rsidRPr="00A229EF" w:rsidRDefault="00107CBE" w:rsidP="00A229EF">
      <w:pPr>
        <w:pStyle w:val="Descripcin"/>
        <w:jc w:val="center"/>
        <w:rPr>
          <w:sz w:val="24"/>
          <w:szCs w:val="24"/>
        </w:rPr>
      </w:pPr>
      <w:bookmarkStart w:id="19" w:name="_Toc22493219"/>
      <w:r>
        <w:t xml:space="preserve">Fig. </w:t>
      </w:r>
      <w:r>
        <w:fldChar w:fldCharType="begin"/>
      </w:r>
      <w:r>
        <w:instrText xml:space="preserve"> SEQ Fig. \* ARABIC </w:instrText>
      </w:r>
      <w:r>
        <w:fldChar w:fldCharType="separate"/>
      </w:r>
      <w:r w:rsidR="008E2892">
        <w:rPr>
          <w:noProof/>
        </w:rPr>
        <w:t>8</w:t>
      </w:r>
      <w:r>
        <w:fldChar w:fldCharType="end"/>
      </w:r>
      <w:r>
        <w:t xml:space="preserve"> </w:t>
      </w:r>
      <w:r w:rsidRPr="00A229EF">
        <w:t xml:space="preserve">Arquitectura de una </w:t>
      </w:r>
      <w:r w:rsidRPr="00A229EF">
        <w:rPr>
          <w:lang w:val="en-US"/>
        </w:rPr>
        <w:t>Replicator Neural Network</w:t>
      </w:r>
      <w:r w:rsidR="00A229EF" w:rsidRPr="00A229EF">
        <w:rPr>
          <w:lang w:val="en-US"/>
        </w:rPr>
        <w:t xml:space="preserve"> </w:t>
      </w:r>
      <w:r w:rsidR="00A229EF" w:rsidRPr="00A229EF">
        <w:t>(izq</w:t>
      </w:r>
      <w:r w:rsidR="00A229EF">
        <w:t>uierda</w:t>
      </w:r>
      <w:r w:rsidR="00A229EF" w:rsidRPr="00A229EF">
        <w:t>) y función de activación de la capa intermedia</w:t>
      </w:r>
      <w:r w:rsidR="00A229EF">
        <w:t xml:space="preserve"> (derecha)</w:t>
      </w:r>
      <w:bookmarkEnd w:id="19"/>
    </w:p>
    <w:p w14:paraId="770605F2" w14:textId="49A81DF9" w:rsidR="00107CBE" w:rsidRDefault="00107CBE" w:rsidP="002B36F6">
      <w:pPr>
        <w:suppressAutoHyphens w:val="0"/>
      </w:pPr>
      <w:r>
        <w:t xml:space="preserve">Una vez entrenada la red a cada punto se le asigna un valor que es la media de los errores de reconstrucción de cada una de las variables. Cuanto más grande sea el error más probable será que se trate de una anomalía. </w:t>
      </w:r>
      <w:r w:rsidR="00617F55">
        <w:t xml:space="preserve">Este método es similar al uso de </w:t>
      </w:r>
      <w:r w:rsidR="00617F55" w:rsidRPr="00617F55">
        <w:rPr>
          <w:lang w:val="en-US"/>
        </w:rPr>
        <w:t>auto-encoders</w:t>
      </w:r>
      <w:r w:rsidR="00617F55">
        <w:rPr>
          <w:lang w:val="en-US"/>
        </w:rPr>
        <w:t xml:space="preserve">, </w:t>
      </w:r>
      <w:r w:rsidR="00617F55" w:rsidRPr="00617F55">
        <w:t>la diferencia más llamativa</w:t>
      </w:r>
      <w:r w:rsidR="00617F55">
        <w:t xml:space="preserve"> es que este método utiliza una función de activación especial en forma de escalera la capa </w:t>
      </w:r>
      <w:r w:rsidR="00504988">
        <w:t>intermedia</w:t>
      </w:r>
      <w:r w:rsidR="00617F55">
        <w:t>.</w:t>
      </w:r>
    </w:p>
    <w:p w14:paraId="60553858" w14:textId="77777777" w:rsidR="00617F55" w:rsidRDefault="00617F55" w:rsidP="002B36F6">
      <w:pPr>
        <w:suppressAutoHyphens w:val="0"/>
      </w:pPr>
    </w:p>
    <w:p w14:paraId="6767533A" w14:textId="77777777" w:rsidR="00AD6D0D" w:rsidRDefault="00AD6D0D" w:rsidP="00AD6D0D">
      <w:pPr>
        <w:suppressAutoHyphens w:val="0"/>
      </w:pPr>
    </w:p>
    <w:p w14:paraId="0DA05E62" w14:textId="3C6CEAB9" w:rsidR="00AD6D0D" w:rsidRDefault="00AD6D0D" w:rsidP="00AD6D0D">
      <w:pPr>
        <w:suppressAutoHyphens w:val="0"/>
      </w:pPr>
    </w:p>
    <w:p w14:paraId="39758B75" w14:textId="6D73CF95" w:rsidR="00A229EF" w:rsidRDefault="00A229EF" w:rsidP="00AD6D0D">
      <w:pPr>
        <w:suppressAutoHyphens w:val="0"/>
      </w:pPr>
    </w:p>
    <w:p w14:paraId="0EEF7D4B" w14:textId="7DF8B6FA" w:rsidR="00A229EF" w:rsidRDefault="00A229EF" w:rsidP="00AD6D0D">
      <w:pPr>
        <w:suppressAutoHyphens w:val="0"/>
      </w:pPr>
    </w:p>
    <w:p w14:paraId="499092D9" w14:textId="77777777" w:rsidR="00A229EF" w:rsidRDefault="00A229EF" w:rsidP="00AD6D0D">
      <w:pPr>
        <w:suppressAutoHyphens w:val="0"/>
      </w:pPr>
    </w:p>
    <w:p w14:paraId="40E1D779" w14:textId="6D6AE500" w:rsidR="00AD6D0D" w:rsidRDefault="00015DED" w:rsidP="00015DED">
      <w:pPr>
        <w:pStyle w:val="Ttulo2"/>
      </w:pPr>
      <w:bookmarkStart w:id="20" w:name="_Toc27392485"/>
      <w:r>
        <w:lastRenderedPageBreak/>
        <w:t xml:space="preserve">2.2 </w:t>
      </w:r>
      <w:r w:rsidRPr="00015DED">
        <w:rPr>
          <w:lang w:val="en-US"/>
        </w:rPr>
        <w:t>Federated Learning</w:t>
      </w:r>
      <w:bookmarkEnd w:id="20"/>
    </w:p>
    <w:p w14:paraId="24458716" w14:textId="7B173232" w:rsidR="00AD6D0D" w:rsidRDefault="00AD6D0D" w:rsidP="00AD6D0D">
      <w:pPr>
        <w:suppressAutoHyphens w:val="0"/>
      </w:pPr>
    </w:p>
    <w:p w14:paraId="43EDAEA9" w14:textId="7A2ADEE3" w:rsidR="00280EE4" w:rsidRDefault="00280EE4" w:rsidP="00AD6D0D">
      <w:pPr>
        <w:suppressAutoHyphens w:val="0"/>
      </w:pPr>
      <w:r>
        <w:t xml:space="preserve">El campo del </w:t>
      </w:r>
      <w:r w:rsidRPr="00280EE4">
        <w:rPr>
          <w:lang w:val="en-US"/>
        </w:rPr>
        <w:t>Federated Learning</w:t>
      </w:r>
      <w:r>
        <w:t xml:space="preserve"> es relativamente nuevo y se encuentra en pleno estudio es por este motivo que no existe tantos trabajos como en el caso del </w:t>
      </w:r>
      <w:r w:rsidRPr="00280EE4">
        <w:rPr>
          <w:lang w:val="en-US"/>
        </w:rPr>
        <w:t>Machine Learning</w:t>
      </w:r>
      <w:r>
        <w:t xml:space="preserve"> tradicional. Se han seleccionado tres trabajos, dos de definición e introducción a esta tecnología y uno centrado en un caso práctico de aplicación.</w:t>
      </w:r>
    </w:p>
    <w:p w14:paraId="149C30D6" w14:textId="470A3046" w:rsidR="00015DED" w:rsidRDefault="00015DED" w:rsidP="00AD6D0D">
      <w:pPr>
        <w:suppressAutoHyphens w:val="0"/>
      </w:pPr>
    </w:p>
    <w:p w14:paraId="6CEABF8C" w14:textId="48590481" w:rsidR="00015DED" w:rsidRDefault="00DC7519" w:rsidP="00AD6D0D">
      <w:pPr>
        <w:suppressAutoHyphens w:val="0"/>
        <w:rPr>
          <w:b/>
          <w:bCs/>
          <w:lang w:val="en-US"/>
        </w:rPr>
      </w:pPr>
      <w:r w:rsidRPr="00DC7519">
        <w:rPr>
          <w:b/>
          <w:bCs/>
          <w:lang w:val="en-US"/>
        </w:rPr>
        <w:t>Communication-Efficient Learning of Deep Networks</w:t>
      </w:r>
      <w:r>
        <w:rPr>
          <w:b/>
          <w:bCs/>
          <w:lang w:val="en-US"/>
        </w:rPr>
        <w:t xml:space="preserve"> </w:t>
      </w:r>
      <w:r w:rsidRPr="00DC7519">
        <w:rPr>
          <w:b/>
          <w:bCs/>
          <w:lang w:val="en-US"/>
        </w:rPr>
        <w:t>from Decentralized Data</w:t>
      </w:r>
      <w:r>
        <w:rPr>
          <w:b/>
          <w:bCs/>
          <w:lang w:val="en-US"/>
        </w:rPr>
        <w:t xml:space="preserve"> </w:t>
      </w:r>
      <w:sdt>
        <w:sdtPr>
          <w:rPr>
            <w:b/>
            <w:bCs/>
            <w:lang w:val="en-US"/>
          </w:rPr>
          <w:id w:val="-1547822442"/>
          <w:citation/>
        </w:sdtPr>
        <w:sdtContent>
          <w:r>
            <w:rPr>
              <w:b/>
              <w:bCs/>
              <w:lang w:val="en-US"/>
            </w:rPr>
            <w:fldChar w:fldCharType="begin"/>
          </w:r>
          <w:r>
            <w:rPr>
              <w:b/>
              <w:bCs/>
            </w:rPr>
            <w:instrText xml:space="preserve"> CITATION McM16 \l 3082 </w:instrText>
          </w:r>
          <w:r>
            <w:rPr>
              <w:b/>
              <w:bCs/>
              <w:lang w:val="en-US"/>
            </w:rPr>
            <w:fldChar w:fldCharType="separate"/>
          </w:r>
          <w:r w:rsidR="00117D11">
            <w:rPr>
              <w:noProof/>
            </w:rPr>
            <w:t>[10]</w:t>
          </w:r>
          <w:r>
            <w:rPr>
              <w:b/>
              <w:bCs/>
              <w:lang w:val="en-US"/>
            </w:rPr>
            <w:fldChar w:fldCharType="end"/>
          </w:r>
        </w:sdtContent>
      </w:sdt>
    </w:p>
    <w:p w14:paraId="7C15BE0D" w14:textId="24703B3D" w:rsidR="00256E7C" w:rsidRDefault="00256E7C" w:rsidP="00AD6D0D">
      <w:pPr>
        <w:suppressAutoHyphens w:val="0"/>
        <w:rPr>
          <w:b/>
          <w:bCs/>
          <w:lang w:val="en-US"/>
        </w:rPr>
      </w:pPr>
    </w:p>
    <w:p w14:paraId="78750D0C" w14:textId="7848BDC3" w:rsidR="009B0AC3" w:rsidRDefault="00256E7C" w:rsidP="00AD6D0D">
      <w:pPr>
        <w:suppressAutoHyphens w:val="0"/>
      </w:pPr>
      <w:r w:rsidRPr="00256E7C">
        <w:t>En este a</w:t>
      </w:r>
      <w:r>
        <w:t xml:space="preserve">rtículo se presenta un algoritmo que permite el uso de modelos de </w:t>
      </w:r>
      <w:r w:rsidRPr="00256E7C">
        <w:rPr>
          <w:lang w:val="en-US"/>
        </w:rPr>
        <w:t>Machine Learning</w:t>
      </w:r>
      <w:r>
        <w:t xml:space="preserve"> sobre conjuntos de datos descentralizados. </w:t>
      </w:r>
      <w:r w:rsidR="009B0AC3">
        <w:t>En el documento no solo demuestra que es</w:t>
      </w:r>
      <w:r w:rsidR="00A229EF">
        <w:t>ta idea es</w:t>
      </w:r>
      <w:r w:rsidR="009B0AC3">
        <w:t xml:space="preserve"> factible técnicamente presentando un algoritmo llamado </w:t>
      </w:r>
      <w:proofErr w:type="spellStart"/>
      <w:r w:rsidR="009B0AC3" w:rsidRPr="009B0AC3">
        <w:rPr>
          <w:i/>
          <w:iCs/>
          <w:lang w:val="en-US"/>
        </w:rPr>
        <w:t>FederatedAveraging</w:t>
      </w:r>
      <w:proofErr w:type="spellEnd"/>
      <w:r w:rsidR="009B0AC3">
        <w:rPr>
          <w:i/>
          <w:iCs/>
          <w:lang w:val="en-US"/>
        </w:rPr>
        <w:t xml:space="preserve"> </w:t>
      </w:r>
      <w:r w:rsidR="009B0AC3">
        <w:t>sino que permite crear modelos de</w:t>
      </w:r>
      <w:r w:rsidR="00A229EF">
        <w:t xml:space="preserve"> una</w:t>
      </w:r>
      <w:r w:rsidR="009B0AC3">
        <w:t xml:space="preserve"> alta calidad.</w:t>
      </w:r>
      <w:r w:rsidR="00A229EF">
        <w:t xml:space="preserve"> </w:t>
      </w:r>
      <w:r w:rsidR="009B0AC3">
        <w:t xml:space="preserve">Uno de los aspectos más importante de esta propuesta es que permite incrementar el nivel de privacidad de los clientes ya que en ningún momento se comparten datos entre clientes ni </w:t>
      </w:r>
      <w:r w:rsidR="00A229EF">
        <w:t xml:space="preserve">estos </w:t>
      </w:r>
      <w:r w:rsidR="009B0AC3">
        <w:t>son enviados a un servidor central.</w:t>
      </w:r>
      <w:r w:rsidR="00EC1573">
        <w:t xml:space="preserve"> A continuación, se muestra un esquema del modelo propuesto:</w:t>
      </w:r>
    </w:p>
    <w:p w14:paraId="6EA75E9E" w14:textId="77777777" w:rsidR="00EC1573" w:rsidRDefault="00EC1573" w:rsidP="00AD6D0D">
      <w:pPr>
        <w:suppressAutoHyphens w:val="0"/>
      </w:pPr>
    </w:p>
    <w:p w14:paraId="475B2C0C" w14:textId="77777777" w:rsidR="00EC1573" w:rsidRDefault="009B0AC3" w:rsidP="00A229EF">
      <w:pPr>
        <w:keepNext/>
        <w:suppressAutoHyphens w:val="0"/>
        <w:jc w:val="center"/>
      </w:pPr>
      <w:r>
        <w:rPr>
          <w:noProof/>
        </w:rPr>
        <w:drawing>
          <wp:inline distT="0" distB="0" distL="0" distR="0" wp14:anchorId="5AD09E65" wp14:editId="7825CB40">
            <wp:extent cx="4071068" cy="2287612"/>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2341" cy="2305185"/>
                    </a:xfrm>
                    <a:prstGeom prst="rect">
                      <a:avLst/>
                    </a:prstGeom>
                    <a:noFill/>
                    <a:ln>
                      <a:noFill/>
                    </a:ln>
                  </pic:spPr>
                </pic:pic>
              </a:graphicData>
            </a:graphic>
          </wp:inline>
        </w:drawing>
      </w:r>
    </w:p>
    <w:p w14:paraId="5A05FF57" w14:textId="18055829" w:rsidR="00276C86" w:rsidRPr="00276C86" w:rsidRDefault="00EC1573" w:rsidP="00276C86">
      <w:pPr>
        <w:pStyle w:val="Descripcin"/>
      </w:pPr>
      <w:bookmarkStart w:id="21" w:name="_Toc22493220"/>
      <w:r>
        <w:t xml:space="preserve">Fig. </w:t>
      </w:r>
      <w:r>
        <w:fldChar w:fldCharType="begin"/>
      </w:r>
      <w:r>
        <w:instrText xml:space="preserve"> SEQ Fig. \* ARABIC </w:instrText>
      </w:r>
      <w:r>
        <w:fldChar w:fldCharType="separate"/>
      </w:r>
      <w:r w:rsidR="008E2892">
        <w:rPr>
          <w:noProof/>
        </w:rPr>
        <w:t>9</w:t>
      </w:r>
      <w:r>
        <w:fldChar w:fldCharType="end"/>
      </w:r>
      <w:r>
        <w:t xml:space="preserve"> </w:t>
      </w:r>
      <w:r w:rsidRPr="005266F3">
        <w:t>Cada dispositivo personaliza el modelo localmente (A). Las actualizaciones de muchos usuarios se agregan (B) para actualizar el modelo global que se compartirá con todos los usuarios (C), después de lo cual se repite el proceso</w:t>
      </w:r>
      <w:r>
        <w:t>.</w:t>
      </w:r>
      <w:bookmarkEnd w:id="21"/>
    </w:p>
    <w:p w14:paraId="7B2576B4" w14:textId="5191C296" w:rsidR="0016621C" w:rsidRDefault="00114FF9" w:rsidP="00AD6D0D">
      <w:pPr>
        <w:suppressAutoHyphens w:val="0"/>
        <w:rPr>
          <w:b/>
          <w:bCs/>
          <w:lang w:val="en-US"/>
        </w:rPr>
      </w:pPr>
      <w:r w:rsidRPr="00114FF9">
        <w:rPr>
          <w:b/>
          <w:bCs/>
          <w:lang w:val="en-US"/>
        </w:rPr>
        <w:t>Federated Machine Learning: Concept and Applications</w:t>
      </w:r>
      <w:r>
        <w:rPr>
          <w:b/>
          <w:bCs/>
          <w:lang w:val="en-US"/>
        </w:rPr>
        <w:t xml:space="preserve"> </w:t>
      </w:r>
      <w:sdt>
        <w:sdtPr>
          <w:rPr>
            <w:b/>
            <w:bCs/>
            <w:lang w:val="en-US"/>
          </w:rPr>
          <w:id w:val="-16237910"/>
          <w:citation/>
        </w:sdtPr>
        <w:sdtContent>
          <w:r>
            <w:rPr>
              <w:b/>
              <w:bCs/>
              <w:lang w:val="en-US"/>
            </w:rPr>
            <w:fldChar w:fldCharType="begin"/>
          </w:r>
          <w:r>
            <w:rPr>
              <w:b/>
              <w:bCs/>
            </w:rPr>
            <w:instrText xml:space="preserve"> CITATION Yan19 \l 3082 </w:instrText>
          </w:r>
          <w:r>
            <w:rPr>
              <w:b/>
              <w:bCs/>
              <w:lang w:val="en-US"/>
            </w:rPr>
            <w:fldChar w:fldCharType="separate"/>
          </w:r>
          <w:r w:rsidR="00117D11">
            <w:rPr>
              <w:noProof/>
            </w:rPr>
            <w:t>[11]</w:t>
          </w:r>
          <w:r>
            <w:rPr>
              <w:b/>
              <w:bCs/>
              <w:lang w:val="en-US"/>
            </w:rPr>
            <w:fldChar w:fldCharType="end"/>
          </w:r>
        </w:sdtContent>
      </w:sdt>
    </w:p>
    <w:p w14:paraId="7E4441B8" w14:textId="415C9084" w:rsidR="00114FF9" w:rsidRPr="001D7842" w:rsidRDefault="00114FF9" w:rsidP="00AD6D0D">
      <w:pPr>
        <w:suppressAutoHyphens w:val="0"/>
        <w:rPr>
          <w:lang w:val="en-US"/>
        </w:rPr>
      </w:pPr>
    </w:p>
    <w:p w14:paraId="1720FFCE" w14:textId="66D29F0C" w:rsidR="001D7842" w:rsidRPr="007E2931" w:rsidRDefault="001D7842" w:rsidP="00AD6D0D">
      <w:pPr>
        <w:suppressAutoHyphens w:val="0"/>
      </w:pPr>
      <w:r w:rsidRPr="001D7842">
        <w:t xml:space="preserve">Este documento </w:t>
      </w:r>
      <w:r>
        <w:t>presenta los conce</w:t>
      </w:r>
      <w:r w:rsidRPr="001D7842">
        <w:t>ptos básicos</w:t>
      </w:r>
      <w:r w:rsidR="009514BF">
        <w:t xml:space="preserve"> del </w:t>
      </w:r>
      <w:r w:rsidR="009514BF" w:rsidRPr="001D7842">
        <w:rPr>
          <w:lang w:val="en-US"/>
        </w:rPr>
        <w:t>Federated Learning</w:t>
      </w:r>
      <w:r w:rsidR="009514BF">
        <w:t xml:space="preserve"> sus</w:t>
      </w:r>
      <w:r w:rsidR="007E2931">
        <w:t xml:space="preserve"> principales</w:t>
      </w:r>
      <w:r w:rsidRPr="001D7842">
        <w:t xml:space="preserve"> </w:t>
      </w:r>
      <w:r w:rsidR="009514BF">
        <w:t xml:space="preserve">técnicas y </w:t>
      </w:r>
      <w:r w:rsidRPr="001D7842">
        <w:t>arquitecturas</w:t>
      </w:r>
      <w:r w:rsidR="009514BF">
        <w:t>. E</w:t>
      </w:r>
      <w:r w:rsidRPr="001D7842">
        <w:t xml:space="preserve">xpone su potencial en </w:t>
      </w:r>
      <w:r>
        <w:t>v</w:t>
      </w:r>
      <w:r w:rsidRPr="001D7842">
        <w:t>arias aplicaciones</w:t>
      </w:r>
      <w:r w:rsidR="009514BF">
        <w:t xml:space="preserve"> y</w:t>
      </w:r>
      <w:r>
        <w:t xml:space="preserve"> compara </w:t>
      </w:r>
      <w:r w:rsidR="009514BF">
        <w:t>sus características con otros sistemas de aprendizaje distribuidos (</w:t>
      </w:r>
      <w:r w:rsidR="009514BF" w:rsidRPr="009514BF">
        <w:rPr>
          <w:lang w:val="en-US"/>
        </w:rPr>
        <w:t>Distributed Machine Learning, Federated Database Systems</w:t>
      </w:r>
      <w:r w:rsidR="009514BF">
        <w:t xml:space="preserve">, etc.). Adicionalmente introduce el concepto de Data </w:t>
      </w:r>
      <w:r w:rsidR="009514BF" w:rsidRPr="009514BF">
        <w:rPr>
          <w:lang w:val="en-US"/>
        </w:rPr>
        <w:t>Alliance</w:t>
      </w:r>
      <w:r w:rsidR="007E2931">
        <w:rPr>
          <w:lang w:val="en-US"/>
        </w:rPr>
        <w:t xml:space="preserve"> of Enterprises</w:t>
      </w:r>
      <w:r w:rsidR="009514BF">
        <w:rPr>
          <w:lang w:val="en-US"/>
        </w:rPr>
        <w:t xml:space="preserve">. Una </w:t>
      </w:r>
      <w:r w:rsidR="007E2931">
        <w:t xml:space="preserve">Data </w:t>
      </w:r>
      <w:r w:rsidR="007E2931" w:rsidRPr="009514BF">
        <w:rPr>
          <w:lang w:val="en-US"/>
        </w:rPr>
        <w:t>Alliance</w:t>
      </w:r>
      <w:r w:rsidR="007E2931">
        <w:rPr>
          <w:lang w:val="en-US"/>
        </w:rPr>
        <w:t xml:space="preserve"> of Enterprises </w:t>
      </w:r>
      <w:r w:rsidR="009514BF">
        <w:rPr>
          <w:lang w:val="en-US"/>
        </w:rPr>
        <w:t xml:space="preserve">es un conjunto de </w:t>
      </w:r>
      <w:r w:rsidR="009514BF" w:rsidRPr="007E2931">
        <w:t>organizaciones</w:t>
      </w:r>
      <w:r w:rsidR="009514BF">
        <w:rPr>
          <w:lang w:val="en-US"/>
        </w:rPr>
        <w:t xml:space="preserve"> que</w:t>
      </w:r>
      <w:r w:rsidR="007E2931">
        <w:rPr>
          <w:lang w:val="en-US"/>
        </w:rPr>
        <w:t>,</w:t>
      </w:r>
      <w:r w:rsidR="009514BF" w:rsidRPr="007E2931">
        <w:t xml:space="preserve"> </w:t>
      </w:r>
      <w:r w:rsidR="007E2931" w:rsidRPr="007E2931">
        <w:t>mediante el uso de sus datos (sin comparti</w:t>
      </w:r>
      <w:r w:rsidR="007E2931">
        <w:t>r</w:t>
      </w:r>
      <w:r w:rsidR="007E2931" w:rsidRPr="007E2931">
        <w:t>los</w:t>
      </w:r>
      <w:r w:rsidR="007E2931">
        <w:t xml:space="preserve"> directamente</w:t>
      </w:r>
      <w:r w:rsidR="007E2931" w:rsidRPr="007E2931">
        <w:t xml:space="preserve"> con los dem</w:t>
      </w:r>
      <w:r w:rsidR="007E2931">
        <w:t>á</w:t>
      </w:r>
      <w:r w:rsidR="007E2931" w:rsidRPr="007E2931">
        <w:t>s miembros)</w:t>
      </w:r>
      <w:r w:rsidR="007E2931">
        <w:t xml:space="preserve"> colaboran para crear un modelo que aporte beneficios a todos los participantes. Este tipo de alianzas están llamadas a ser el futuro del </w:t>
      </w:r>
      <w:r w:rsidR="007E2931" w:rsidRPr="007E2931">
        <w:rPr>
          <w:lang w:val="en-US"/>
        </w:rPr>
        <w:t>Machine Learning</w:t>
      </w:r>
      <w:r w:rsidR="007E2931">
        <w:t xml:space="preserve"> y se espera constituyan todo un nuevo modelo de negocio</w:t>
      </w:r>
      <w:r w:rsidR="00855DB8">
        <w:t xml:space="preserve"> </w:t>
      </w:r>
      <w:sdt>
        <w:sdtPr>
          <w:id w:val="527382124"/>
          <w:citation/>
        </w:sdtPr>
        <w:sdtContent>
          <w:r w:rsidR="007C5222">
            <w:fldChar w:fldCharType="begin"/>
          </w:r>
          <w:r w:rsidR="007C5222">
            <w:instrText xml:space="preserve"> CITATION Gon \l 3082 </w:instrText>
          </w:r>
          <w:r w:rsidR="007C5222">
            <w:fldChar w:fldCharType="separate"/>
          </w:r>
          <w:r w:rsidR="00117D11">
            <w:rPr>
              <w:noProof/>
            </w:rPr>
            <w:t>[12]</w:t>
          </w:r>
          <w:r w:rsidR="007C5222">
            <w:fldChar w:fldCharType="end"/>
          </w:r>
        </w:sdtContent>
      </w:sdt>
      <w:r w:rsidR="007E2931">
        <w:t>.</w:t>
      </w:r>
    </w:p>
    <w:p w14:paraId="4888C0E3" w14:textId="0014DD4C" w:rsidR="001D7842" w:rsidRDefault="001D7842" w:rsidP="00AD6D0D">
      <w:pPr>
        <w:suppressAutoHyphens w:val="0"/>
        <w:rPr>
          <w:b/>
          <w:bCs/>
          <w:lang w:val="en-US"/>
        </w:rPr>
      </w:pPr>
    </w:p>
    <w:p w14:paraId="3B7A560C" w14:textId="5F43CEFE" w:rsidR="008B0E45" w:rsidRDefault="008B0E45" w:rsidP="00AD6D0D">
      <w:pPr>
        <w:suppressAutoHyphens w:val="0"/>
        <w:rPr>
          <w:b/>
          <w:bCs/>
          <w:lang w:val="en-US"/>
        </w:rPr>
      </w:pPr>
    </w:p>
    <w:p w14:paraId="4768DC6F" w14:textId="1CDD7953" w:rsidR="008B0E45" w:rsidRDefault="008B0E45" w:rsidP="00AD6D0D">
      <w:pPr>
        <w:suppressAutoHyphens w:val="0"/>
        <w:rPr>
          <w:b/>
          <w:bCs/>
          <w:lang w:val="en-US"/>
        </w:rPr>
      </w:pPr>
    </w:p>
    <w:p w14:paraId="77842750" w14:textId="23E510D0" w:rsidR="008B0E45" w:rsidRDefault="008B0E45" w:rsidP="00AD6D0D">
      <w:pPr>
        <w:suppressAutoHyphens w:val="0"/>
        <w:rPr>
          <w:b/>
          <w:bCs/>
          <w:lang w:val="en-US"/>
        </w:rPr>
      </w:pPr>
    </w:p>
    <w:p w14:paraId="25C2D301" w14:textId="77777777" w:rsidR="008B0E45" w:rsidRDefault="008B0E45" w:rsidP="00AD6D0D">
      <w:pPr>
        <w:suppressAutoHyphens w:val="0"/>
        <w:rPr>
          <w:b/>
          <w:bCs/>
          <w:lang w:val="en-US"/>
        </w:rPr>
      </w:pPr>
    </w:p>
    <w:p w14:paraId="0BD39C72" w14:textId="50257C9B" w:rsidR="00015DED" w:rsidRDefault="00015DED" w:rsidP="00AD6D0D">
      <w:pPr>
        <w:suppressAutoHyphens w:val="0"/>
      </w:pPr>
    </w:p>
    <w:p w14:paraId="492A332E" w14:textId="5C596481" w:rsidR="00015DED" w:rsidRDefault="008B0E45" w:rsidP="00AD6D0D">
      <w:pPr>
        <w:suppressAutoHyphens w:val="0"/>
        <w:rPr>
          <w:b/>
          <w:bCs/>
          <w:lang w:val="en-US"/>
        </w:rPr>
      </w:pPr>
      <w:r w:rsidRPr="00120537">
        <w:rPr>
          <w:b/>
          <w:bCs/>
          <w:lang w:val="en-US"/>
        </w:rPr>
        <w:t>Multi-Institutional Deep Learning Modeling Without Sharing Patient Data: A Feasibility Study on Brain Tumor Segmentation</w:t>
      </w:r>
      <w:r w:rsidR="00120537">
        <w:rPr>
          <w:b/>
          <w:bCs/>
          <w:lang w:val="en-US"/>
        </w:rPr>
        <w:t xml:space="preserve"> </w:t>
      </w:r>
      <w:sdt>
        <w:sdtPr>
          <w:rPr>
            <w:b/>
            <w:bCs/>
            <w:lang w:val="en-US"/>
          </w:rPr>
          <w:id w:val="1031227126"/>
          <w:citation/>
        </w:sdtPr>
        <w:sdtContent>
          <w:r w:rsidR="00120537">
            <w:rPr>
              <w:b/>
              <w:bCs/>
              <w:lang w:val="en-US"/>
            </w:rPr>
            <w:fldChar w:fldCharType="begin"/>
          </w:r>
          <w:r w:rsidR="00120537">
            <w:rPr>
              <w:b/>
              <w:bCs/>
            </w:rPr>
            <w:instrText xml:space="preserve"> CITATION She18 \l 3082 </w:instrText>
          </w:r>
          <w:r w:rsidR="00120537">
            <w:rPr>
              <w:b/>
              <w:bCs/>
              <w:lang w:val="en-US"/>
            </w:rPr>
            <w:fldChar w:fldCharType="separate"/>
          </w:r>
          <w:r w:rsidR="00117D11">
            <w:rPr>
              <w:noProof/>
            </w:rPr>
            <w:t>[13]</w:t>
          </w:r>
          <w:r w:rsidR="00120537">
            <w:rPr>
              <w:b/>
              <w:bCs/>
              <w:lang w:val="en-US"/>
            </w:rPr>
            <w:fldChar w:fldCharType="end"/>
          </w:r>
        </w:sdtContent>
      </w:sdt>
    </w:p>
    <w:p w14:paraId="5DF8C881" w14:textId="4E38ABAD" w:rsidR="00120537" w:rsidRDefault="00120537" w:rsidP="00AD6D0D">
      <w:pPr>
        <w:suppressAutoHyphens w:val="0"/>
        <w:rPr>
          <w:lang w:val="en-US"/>
        </w:rPr>
      </w:pPr>
    </w:p>
    <w:p w14:paraId="419A45E1" w14:textId="3C940805" w:rsidR="00DC50C9" w:rsidRDefault="00120537" w:rsidP="00AD6D0D">
      <w:pPr>
        <w:suppressAutoHyphens w:val="0"/>
      </w:pPr>
      <w:r w:rsidRPr="00120537">
        <w:t>En este</w:t>
      </w:r>
      <w:r>
        <w:t xml:space="preserve"> documento se presenta </w:t>
      </w:r>
      <w:r w:rsidR="00DC50C9">
        <w:t xml:space="preserve">el primer uso del </w:t>
      </w:r>
      <w:r w:rsidR="00DC50C9" w:rsidRPr="00DC50C9">
        <w:rPr>
          <w:lang w:val="en-US"/>
        </w:rPr>
        <w:t>Federated Learning</w:t>
      </w:r>
      <w:r w:rsidR="00DC50C9">
        <w:rPr>
          <w:lang w:val="en-US"/>
        </w:rPr>
        <w:t xml:space="preserve"> para </w:t>
      </w:r>
      <w:r w:rsidR="00DC50C9" w:rsidRPr="00DC50C9">
        <w:t>el tratamiento de imágenes para el diagnóstico médico</w:t>
      </w:r>
      <w:r w:rsidR="00DC50C9">
        <w:t xml:space="preserve">. En particular se usa esta tecnología para la creación de un modelo distribuido de segmentación </w:t>
      </w:r>
      <w:r w:rsidR="00276C86">
        <w:t xml:space="preserve">de imágenes </w:t>
      </w:r>
      <w:r w:rsidR="00DC50C9">
        <w:t>(U-Net) sin compartir datos de pacientes entre instituciones.</w:t>
      </w:r>
    </w:p>
    <w:p w14:paraId="43F5D859" w14:textId="77777777" w:rsidR="00DC50C9" w:rsidRDefault="00DC50C9" w:rsidP="00AD6D0D">
      <w:pPr>
        <w:suppressAutoHyphens w:val="0"/>
      </w:pPr>
    </w:p>
    <w:p w14:paraId="08C2A3EE" w14:textId="77777777" w:rsidR="00DC50C9" w:rsidRDefault="00DC50C9" w:rsidP="00DC50C9">
      <w:pPr>
        <w:keepNext/>
        <w:suppressAutoHyphens w:val="0"/>
        <w:jc w:val="center"/>
      </w:pPr>
      <w:r>
        <w:rPr>
          <w:noProof/>
        </w:rPr>
        <w:drawing>
          <wp:inline distT="0" distB="0" distL="0" distR="0" wp14:anchorId="4331C207" wp14:editId="03C18ED6">
            <wp:extent cx="3791467" cy="1884569"/>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97838" cy="1887736"/>
                    </a:xfrm>
                    <a:prstGeom prst="rect">
                      <a:avLst/>
                    </a:prstGeom>
                    <a:noFill/>
                    <a:ln>
                      <a:noFill/>
                    </a:ln>
                  </pic:spPr>
                </pic:pic>
              </a:graphicData>
            </a:graphic>
          </wp:inline>
        </w:drawing>
      </w:r>
    </w:p>
    <w:p w14:paraId="6F1ED8A6" w14:textId="59CCA042" w:rsidR="00120537" w:rsidRDefault="00DC50C9" w:rsidP="00DC50C9">
      <w:pPr>
        <w:pStyle w:val="Descripcin"/>
        <w:jc w:val="center"/>
      </w:pPr>
      <w:bookmarkStart w:id="22" w:name="_Toc22493221"/>
      <w:r>
        <w:t xml:space="preserve">Fig. </w:t>
      </w:r>
      <w:r>
        <w:fldChar w:fldCharType="begin"/>
      </w:r>
      <w:r>
        <w:instrText xml:space="preserve"> SEQ Fig. \* ARABIC </w:instrText>
      </w:r>
      <w:r>
        <w:fldChar w:fldCharType="separate"/>
      </w:r>
      <w:r w:rsidR="008E2892">
        <w:rPr>
          <w:noProof/>
        </w:rPr>
        <w:t>10</w:t>
      </w:r>
      <w:r>
        <w:fldChar w:fldCharType="end"/>
      </w:r>
      <w:r>
        <w:t xml:space="preserve"> Arquitectura de la U-Net </w:t>
      </w:r>
      <w:r>
        <w:rPr>
          <w:noProof/>
        </w:rPr>
        <w:t>utilizada</w:t>
      </w:r>
      <w:bookmarkEnd w:id="22"/>
    </w:p>
    <w:p w14:paraId="1484C76E" w14:textId="608B0E36" w:rsidR="00276C86" w:rsidRDefault="00276C86" w:rsidP="00AD6D0D">
      <w:pPr>
        <w:suppressAutoHyphens w:val="0"/>
      </w:pPr>
    </w:p>
    <w:p w14:paraId="51AD13E5" w14:textId="77777777" w:rsidR="00276C86" w:rsidRDefault="00276C86" w:rsidP="00AD6D0D">
      <w:pPr>
        <w:suppressAutoHyphens w:val="0"/>
      </w:pPr>
    </w:p>
    <w:p w14:paraId="2E856321" w14:textId="160483C2" w:rsidR="00120537" w:rsidRPr="00276C86" w:rsidRDefault="00DC50C9" w:rsidP="00AD6D0D">
      <w:pPr>
        <w:suppressAutoHyphens w:val="0"/>
      </w:pPr>
      <w:r>
        <w:t xml:space="preserve">El estudio </w:t>
      </w:r>
      <w:r w:rsidR="00276C86">
        <w:t xml:space="preserve">demuestra que el modelo basado en </w:t>
      </w:r>
      <w:r w:rsidR="00276C86" w:rsidRPr="00276C86">
        <w:rPr>
          <w:lang w:val="en-US"/>
        </w:rPr>
        <w:t>Federated Learning</w:t>
      </w:r>
      <w:r w:rsidR="00276C86">
        <w:rPr>
          <w:lang w:val="en-US"/>
        </w:rPr>
        <w:t xml:space="preserve"> </w:t>
      </w:r>
      <w:r w:rsidR="00276C86" w:rsidRPr="00276C86">
        <w:t>consigue</w:t>
      </w:r>
      <w:r w:rsidR="00276C86">
        <w:t xml:space="preserve"> un rendimiento prácticamente equivalente al modelo creado con el uso de datos compartidos. </w:t>
      </w:r>
    </w:p>
    <w:p w14:paraId="57961BDA" w14:textId="77777777" w:rsidR="007C5222" w:rsidRDefault="007C5222" w:rsidP="00AD6D0D">
      <w:pPr>
        <w:suppressAutoHyphens w:val="0"/>
      </w:pPr>
    </w:p>
    <w:p w14:paraId="1BB77D65" w14:textId="6BFF8174" w:rsidR="00D83505" w:rsidRDefault="007C5222" w:rsidP="007C5222">
      <w:pPr>
        <w:pStyle w:val="Ttulo2"/>
      </w:pPr>
      <w:bookmarkStart w:id="23" w:name="_Toc27392486"/>
      <w:r>
        <w:t>2.3 Novedades propuestas</w:t>
      </w:r>
      <w:bookmarkEnd w:id="23"/>
    </w:p>
    <w:p w14:paraId="44163BF9" w14:textId="24078A9D" w:rsidR="001330F3" w:rsidRDefault="001330F3" w:rsidP="001330F3"/>
    <w:p w14:paraId="418E5839" w14:textId="26DF8D7F" w:rsidR="001330F3" w:rsidRDefault="001330F3" w:rsidP="001330F3">
      <w:r>
        <w:t>Aunque la detección de eventos anómalos ha sido estudiada en profundidad desde múltiples perspectivas nunca se había abordado el problema de forma colaborativa</w:t>
      </w:r>
      <w:r w:rsidR="00382B90">
        <w:t xml:space="preserve"> y descentralizada</w:t>
      </w:r>
      <w:r>
        <w:t xml:space="preserve">. </w:t>
      </w:r>
      <w:r w:rsidR="00382B90">
        <w:t>E</w:t>
      </w:r>
      <w:r>
        <w:t>s</w:t>
      </w:r>
      <w:r w:rsidR="00382B90">
        <w:t>t</w:t>
      </w:r>
      <w:r>
        <w:t>a es la principal novedad que pretende aportar este trabajo</w:t>
      </w:r>
      <w:r w:rsidR="00382B90">
        <w:t xml:space="preserve">. </w:t>
      </w:r>
    </w:p>
    <w:p w14:paraId="056C4942" w14:textId="77777777" w:rsidR="001330F3" w:rsidRPr="001330F3" w:rsidRDefault="001330F3" w:rsidP="001330F3"/>
    <w:p w14:paraId="27208292" w14:textId="253DF0DF" w:rsidR="001330F3" w:rsidRDefault="001330F3" w:rsidP="001330F3"/>
    <w:p w14:paraId="140EBDA2" w14:textId="77777777" w:rsidR="00D83505" w:rsidRDefault="00D83505" w:rsidP="007C5222">
      <w:pPr>
        <w:pStyle w:val="Ttulo2"/>
      </w:pPr>
    </w:p>
    <w:p w14:paraId="11E1868C" w14:textId="77777777" w:rsidR="00D83505" w:rsidRDefault="00D83505" w:rsidP="00D83505"/>
    <w:p w14:paraId="7CCAC2A6" w14:textId="77777777" w:rsidR="00D83505" w:rsidRDefault="00D83505" w:rsidP="007C5222">
      <w:pPr>
        <w:pStyle w:val="Ttulo2"/>
      </w:pPr>
    </w:p>
    <w:p w14:paraId="00B488CE" w14:textId="77777777" w:rsidR="00D83505" w:rsidRDefault="00D83505" w:rsidP="007C5222">
      <w:pPr>
        <w:pStyle w:val="Ttulo2"/>
      </w:pPr>
    </w:p>
    <w:p w14:paraId="698CE7EB" w14:textId="099A54D1" w:rsidR="00256AAC" w:rsidRDefault="00256AAC" w:rsidP="007C5222">
      <w:pPr>
        <w:pStyle w:val="Ttulo2"/>
      </w:pPr>
      <w:r>
        <w:br w:type="page"/>
      </w:r>
    </w:p>
    <w:p w14:paraId="532D6E53" w14:textId="77777777" w:rsidR="00AD6D0D" w:rsidRDefault="00AD6D0D" w:rsidP="00AD6D0D">
      <w:pPr>
        <w:suppressAutoHyphens w:val="0"/>
      </w:pPr>
    </w:p>
    <w:p w14:paraId="0DCDECAC" w14:textId="77777777" w:rsidR="007E0F8D" w:rsidRPr="000D30AD" w:rsidRDefault="007E0F8D" w:rsidP="000D30AD"/>
    <w:p w14:paraId="21314969" w14:textId="17886AA0" w:rsidR="005874B2" w:rsidRDefault="005874B2" w:rsidP="00D11050">
      <w:pPr>
        <w:suppressAutoHyphens w:val="0"/>
        <w:jc w:val="left"/>
      </w:pPr>
    </w:p>
    <w:p w14:paraId="676F4B19" w14:textId="33A0E928" w:rsidR="002674A9" w:rsidRDefault="002674A9" w:rsidP="00D11050">
      <w:pPr>
        <w:suppressAutoHyphens w:val="0"/>
        <w:jc w:val="left"/>
      </w:pPr>
    </w:p>
    <w:p w14:paraId="3F1D6CA9" w14:textId="0586093E" w:rsidR="002674A9" w:rsidRDefault="002674A9" w:rsidP="00D11050">
      <w:pPr>
        <w:suppressAutoHyphens w:val="0"/>
        <w:jc w:val="left"/>
      </w:pPr>
    </w:p>
    <w:p w14:paraId="021D470D" w14:textId="77777777" w:rsidR="002674A9" w:rsidRDefault="002674A9" w:rsidP="00D11050">
      <w:pPr>
        <w:suppressAutoHyphens w:val="0"/>
        <w:jc w:val="left"/>
      </w:pPr>
    </w:p>
    <w:p w14:paraId="6652B8DE" w14:textId="1B2C11F5" w:rsidR="00FD5D3F" w:rsidRPr="005418FA" w:rsidRDefault="00FD5D3F" w:rsidP="00FD5D3F">
      <w:pPr>
        <w:pStyle w:val="Ttulo1"/>
      </w:pPr>
      <w:bookmarkStart w:id="24" w:name="_Toc27392487"/>
      <w:r w:rsidRPr="00617F55">
        <w:rPr>
          <w:lang w:val="en-US"/>
        </w:rPr>
        <w:t xml:space="preserve">3. </w:t>
      </w:r>
      <w:r w:rsidR="005418FA" w:rsidRPr="005418FA">
        <w:t>Diseño e implementación del trabajo</w:t>
      </w:r>
      <w:bookmarkEnd w:id="24"/>
    </w:p>
    <w:p w14:paraId="00313C5E" w14:textId="77777777" w:rsidR="00B9566D" w:rsidRDefault="00B9566D" w:rsidP="00B9566D">
      <w:pPr>
        <w:pStyle w:val="Ttulo2"/>
      </w:pPr>
    </w:p>
    <w:p w14:paraId="4D72C5AD" w14:textId="1CE9BDF8" w:rsidR="005418FA" w:rsidRDefault="00B9566D" w:rsidP="00B9566D">
      <w:pPr>
        <w:pStyle w:val="Ttulo2"/>
      </w:pPr>
      <w:bookmarkStart w:id="25" w:name="_Toc27392488"/>
      <w:r>
        <w:t>3.</w:t>
      </w:r>
      <w:r w:rsidR="00850801">
        <w:t>1</w:t>
      </w:r>
      <w:r>
        <w:t xml:space="preserve"> </w:t>
      </w:r>
      <w:r w:rsidR="005418FA">
        <w:t>Consideraciones previas</w:t>
      </w:r>
      <w:bookmarkEnd w:id="25"/>
    </w:p>
    <w:p w14:paraId="177E54CF" w14:textId="6F66DBC6" w:rsidR="00B9566D" w:rsidRDefault="00B9566D" w:rsidP="003C5EDE"/>
    <w:p w14:paraId="1A47D529" w14:textId="2BC158D9" w:rsidR="00FD5D3F" w:rsidRDefault="00B9566D" w:rsidP="00143536">
      <w:r>
        <w:t xml:space="preserve">El objetivo del trabajo es </w:t>
      </w:r>
      <w:r w:rsidR="00850801">
        <w:t>mostrar cómo construir</w:t>
      </w:r>
      <w:r>
        <w:t xml:space="preserve"> un modelo de aprendizaje</w:t>
      </w:r>
      <w:r w:rsidR="00850801">
        <w:t xml:space="preserve"> automático</w:t>
      </w:r>
      <w:r>
        <w:t xml:space="preserve"> federado que pueda ser aplicado en una situación real </w:t>
      </w:r>
      <w:r w:rsidR="00850801">
        <w:t xml:space="preserve">para detección precoz de potenciales fallos en máquinas </w:t>
      </w:r>
      <w:r>
        <w:t>dentro de un entorno industrial monitorizado. Este tipo de entornos</w:t>
      </w:r>
      <w:r w:rsidR="00850801">
        <w:t xml:space="preserve"> monitorizados </w:t>
      </w:r>
      <w:r>
        <w:t xml:space="preserve">hoy en día están muy extendidos </w:t>
      </w:r>
      <w:r w:rsidR="00850801">
        <w:t>gracias al auge de la llamada Industria 4.0 y la implementación de dispositivos IoT (</w:t>
      </w:r>
      <w:r w:rsidR="00850801" w:rsidRPr="00850801">
        <w:rPr>
          <w:lang w:val="en-US"/>
        </w:rPr>
        <w:t>Internet  of Things</w:t>
      </w:r>
      <w:r w:rsidR="00850801">
        <w:t xml:space="preserve">) en las fábricas. Sin embargo, como ya se mencionó </w:t>
      </w:r>
      <w:r w:rsidR="003C5EDE">
        <w:t xml:space="preserve">en apartados anteriores es </w:t>
      </w:r>
      <w:r>
        <w:t xml:space="preserve">prácticamente imposible </w:t>
      </w:r>
      <w:r w:rsidR="003C5EDE">
        <w:t>obtener un conjunto de datos real por ser este tipo de datos muy sensible para las compañías</w:t>
      </w:r>
      <w:r w:rsidR="00850801">
        <w:t>. Por</w:t>
      </w:r>
      <w:r w:rsidR="003C5EDE">
        <w:t xml:space="preserve"> </w:t>
      </w:r>
      <w:r w:rsidR="00850801">
        <w:t xml:space="preserve">este motivo </w:t>
      </w:r>
      <w:r w:rsidR="003C5EDE">
        <w:t xml:space="preserve">no se utilizarán datos reales. En su lugar, se </w:t>
      </w:r>
      <w:r w:rsidR="00850801">
        <w:t>ha construido</w:t>
      </w:r>
      <w:r w:rsidR="003C5EDE">
        <w:t xml:space="preserve"> un software que nos permitirá la simulación de </w:t>
      </w:r>
      <w:r w:rsidR="00850801">
        <w:t>estos datos</w:t>
      </w:r>
      <w:r w:rsidR="003C5EDE">
        <w:t>.</w:t>
      </w:r>
    </w:p>
    <w:p w14:paraId="337A515A" w14:textId="768FBF56" w:rsidR="0084461F" w:rsidRDefault="0084461F" w:rsidP="00143536"/>
    <w:p w14:paraId="00E10EB8" w14:textId="5EB312C7" w:rsidR="0084461F" w:rsidRDefault="0084461F" w:rsidP="0084461F">
      <w:pPr>
        <w:pStyle w:val="Ttulo2"/>
      </w:pPr>
      <w:bookmarkStart w:id="26" w:name="_Toc27392489"/>
      <w:r>
        <w:t xml:space="preserve">3.2 </w:t>
      </w:r>
      <w:r w:rsidRPr="00D71C90">
        <w:t>Preparación del entorno de trabajo</w:t>
      </w:r>
      <w:bookmarkEnd w:id="26"/>
    </w:p>
    <w:p w14:paraId="16E4456C" w14:textId="4E47EDA4" w:rsidR="0084461F" w:rsidRDefault="0084461F" w:rsidP="0084461F"/>
    <w:p w14:paraId="09E59A8B" w14:textId="403BEFB9" w:rsidR="001631D2" w:rsidRDefault="001631D2" w:rsidP="0084461F">
      <w:r>
        <w:t xml:space="preserve">La mayor parte del desarrollo del proyecto se </w:t>
      </w:r>
      <w:r w:rsidR="001E4333">
        <w:t xml:space="preserve">llevará </w:t>
      </w:r>
      <w:r>
        <w:t>a cabo con</w:t>
      </w:r>
      <w:r w:rsidR="00927E25">
        <w:t xml:space="preserve"> el lenguaje de programación</w:t>
      </w:r>
      <w:r>
        <w:t xml:space="preserve"> Python. Python ofrece</w:t>
      </w:r>
      <w:r w:rsidR="00927E25">
        <w:t>, entre</w:t>
      </w:r>
      <w:r>
        <w:t xml:space="preserve"> otras, las siguientes ventajas</w:t>
      </w:r>
      <w:sdt>
        <w:sdtPr>
          <w:id w:val="1432010796"/>
          <w:citation/>
        </w:sdtPr>
        <w:sdtContent>
          <w:r w:rsidR="001E4333">
            <w:fldChar w:fldCharType="begin"/>
          </w:r>
          <w:r w:rsidR="001E4333">
            <w:rPr>
              <w:lang w:val="en-US"/>
            </w:rPr>
            <w:instrText xml:space="preserve"> CITATION Uni19 \l 1033 </w:instrText>
          </w:r>
          <w:r w:rsidR="001E4333">
            <w:fldChar w:fldCharType="separate"/>
          </w:r>
          <w:r w:rsidR="00117D11">
            <w:rPr>
              <w:noProof/>
              <w:lang w:val="en-US"/>
            </w:rPr>
            <w:t xml:space="preserve"> </w:t>
          </w:r>
          <w:r w:rsidR="00117D11" w:rsidRPr="00117D11">
            <w:rPr>
              <w:noProof/>
              <w:lang w:val="en-US"/>
            </w:rPr>
            <w:t>[14]</w:t>
          </w:r>
          <w:r w:rsidR="001E4333">
            <w:fldChar w:fldCharType="end"/>
          </w:r>
        </w:sdtContent>
      </w:sdt>
      <w:r>
        <w:t>:</w:t>
      </w:r>
    </w:p>
    <w:p w14:paraId="1C768D3F" w14:textId="77777777" w:rsidR="001631D2" w:rsidRDefault="001631D2" w:rsidP="0084461F"/>
    <w:p w14:paraId="777B32D5" w14:textId="77777777" w:rsidR="001631D2" w:rsidRDefault="001631D2" w:rsidP="001631D2">
      <w:pPr>
        <w:pStyle w:val="Prrafodelista"/>
        <w:numPr>
          <w:ilvl w:val="0"/>
          <w:numId w:val="26"/>
        </w:numPr>
      </w:pPr>
      <w:r w:rsidRPr="001631D2">
        <w:rPr>
          <w:b/>
        </w:rPr>
        <w:t>Simplicidad.</w:t>
      </w:r>
      <w:r>
        <w:t xml:space="preserve"> Python es conocido por hacer que los programas funcionen en la menor cantidad de líneas de código. Identifica y asocia automáticamente los tipos de datos y, en general, resulta un lenguaje fácil de usar y toma menos tiempo en la codificación. </w:t>
      </w:r>
    </w:p>
    <w:p w14:paraId="3440463A" w14:textId="77777777" w:rsidR="001631D2" w:rsidRDefault="001631D2" w:rsidP="001631D2">
      <w:pPr>
        <w:pStyle w:val="Prrafodelista"/>
        <w:ind w:left="780"/>
      </w:pPr>
    </w:p>
    <w:p w14:paraId="18AD9A42" w14:textId="77777777" w:rsidR="00927E25" w:rsidRDefault="001631D2" w:rsidP="001631D2">
      <w:pPr>
        <w:pStyle w:val="Prrafodelista"/>
        <w:numPr>
          <w:ilvl w:val="0"/>
          <w:numId w:val="26"/>
        </w:numPr>
      </w:pPr>
      <w:r w:rsidRPr="001631D2">
        <w:rPr>
          <w:b/>
        </w:rPr>
        <w:t>Compatibilidad.</w:t>
      </w:r>
      <w:r>
        <w:t xml:space="preserve"> Muchas de las tecnologías actuales relacionadas con el </w:t>
      </w:r>
      <w:r w:rsidR="00927E25">
        <w:t>M</w:t>
      </w:r>
      <w:r>
        <w:t xml:space="preserve">achine </w:t>
      </w:r>
      <w:r w:rsidR="00927E25">
        <w:t>L</w:t>
      </w:r>
      <w:r>
        <w:t>earning están pesadas para ser utilizadas con este lenguaje.</w:t>
      </w:r>
    </w:p>
    <w:p w14:paraId="5703A493" w14:textId="77777777" w:rsidR="00927E25" w:rsidRDefault="00927E25" w:rsidP="00927E25">
      <w:pPr>
        <w:pStyle w:val="Prrafodelista"/>
      </w:pPr>
    </w:p>
    <w:p w14:paraId="238528A1" w14:textId="77777777" w:rsidR="00927E25" w:rsidRDefault="001631D2" w:rsidP="001631D2">
      <w:pPr>
        <w:pStyle w:val="Prrafodelista"/>
        <w:numPr>
          <w:ilvl w:val="0"/>
          <w:numId w:val="26"/>
        </w:numPr>
      </w:pPr>
      <w:r w:rsidRPr="00927E25">
        <w:rPr>
          <w:b/>
        </w:rPr>
        <w:t>Facilidad de aprendizaje.</w:t>
      </w:r>
      <w:r>
        <w:t xml:space="preserve"> En comparación con otros </w:t>
      </w:r>
      <w:r w:rsidR="00927E25">
        <w:t>lenguajes</w:t>
      </w:r>
      <w:r>
        <w:t>, Python es fácil de aprender incluso para los programadores con menos experiencia.</w:t>
      </w:r>
      <w:r w:rsidR="00927E25">
        <w:t xml:space="preserve"> Principalmente</w:t>
      </w:r>
      <w:r>
        <w:t xml:space="preserve"> </w:t>
      </w:r>
      <w:r w:rsidR="00927E25">
        <w:t xml:space="preserve">por </w:t>
      </w:r>
      <w:r>
        <w:t>tres razones:</w:t>
      </w:r>
    </w:p>
    <w:p w14:paraId="467478F7" w14:textId="77777777" w:rsidR="00927E25" w:rsidRDefault="00927E25" w:rsidP="00927E25">
      <w:pPr>
        <w:pStyle w:val="Prrafodelista"/>
      </w:pPr>
    </w:p>
    <w:p w14:paraId="2E0EC1F3" w14:textId="77777777" w:rsidR="00927E25" w:rsidRDefault="00927E25" w:rsidP="00927E25">
      <w:pPr>
        <w:pStyle w:val="Prrafodelista"/>
        <w:numPr>
          <w:ilvl w:val="1"/>
          <w:numId w:val="26"/>
        </w:numPr>
      </w:pPr>
      <w:r>
        <w:t>C</w:t>
      </w:r>
      <w:r w:rsidR="001631D2">
        <w:t>uenta con amplios recursos de aprendizaje</w:t>
      </w:r>
      <w:r>
        <w:t>.</w:t>
      </w:r>
    </w:p>
    <w:p w14:paraId="37D3A086" w14:textId="77777777" w:rsidR="00927E25" w:rsidRDefault="00927E25" w:rsidP="00927E25">
      <w:pPr>
        <w:pStyle w:val="Prrafodelista"/>
        <w:numPr>
          <w:ilvl w:val="1"/>
          <w:numId w:val="26"/>
        </w:numPr>
      </w:pPr>
      <w:r>
        <w:t>G</w:t>
      </w:r>
      <w:r w:rsidR="001631D2">
        <w:t>arantiza un código legible</w:t>
      </w:r>
      <w:r>
        <w:t>.</w:t>
      </w:r>
    </w:p>
    <w:p w14:paraId="76713237" w14:textId="67890B31" w:rsidR="00927E25" w:rsidRDefault="00927E25" w:rsidP="00927E25">
      <w:pPr>
        <w:pStyle w:val="Prrafodelista"/>
        <w:numPr>
          <w:ilvl w:val="1"/>
          <w:numId w:val="26"/>
        </w:numPr>
      </w:pPr>
      <w:r>
        <w:t>S</w:t>
      </w:r>
      <w:r w:rsidR="001631D2">
        <w:t>e rodea de una gran comunidad.</w:t>
      </w:r>
    </w:p>
    <w:p w14:paraId="0F7F556F" w14:textId="77777777" w:rsidR="00927E25" w:rsidRDefault="00927E25" w:rsidP="00927E25">
      <w:pPr>
        <w:pStyle w:val="Prrafodelista"/>
        <w:ind w:left="1500"/>
      </w:pPr>
    </w:p>
    <w:p w14:paraId="683C5D1E" w14:textId="6DEBEEDE" w:rsidR="001631D2" w:rsidRDefault="00927E25" w:rsidP="00927E25">
      <w:pPr>
        <w:pStyle w:val="Prrafodelista"/>
        <w:numPr>
          <w:ilvl w:val="0"/>
          <w:numId w:val="26"/>
        </w:numPr>
      </w:pPr>
      <w:r w:rsidRPr="00927E25">
        <w:rPr>
          <w:b/>
        </w:rPr>
        <w:t>Variedad de p</w:t>
      </w:r>
      <w:r w:rsidR="001631D2" w:rsidRPr="00927E25">
        <w:rPr>
          <w:b/>
        </w:rPr>
        <w:t>aquetes.</w:t>
      </w:r>
      <w:r w:rsidR="001631D2">
        <w:t xml:space="preserve"> Python tiene un poderoso conjunto de paquetes para una amplia gama de necesidades de análisis y ciencia de datos</w:t>
      </w:r>
      <w:r>
        <w:t>( n</w:t>
      </w:r>
      <w:r w:rsidR="001631D2">
        <w:t>umPy,</w:t>
      </w:r>
      <w:r>
        <w:t xml:space="preserve"> </w:t>
      </w:r>
      <w:r w:rsidR="001631D2">
        <w:t>Pandas, Scipy, Scikit-learn,</w:t>
      </w:r>
      <w:r>
        <w:t xml:space="preserve"> etc</w:t>
      </w:r>
      <w:r w:rsidR="001631D2">
        <w:t>.</w:t>
      </w:r>
    </w:p>
    <w:p w14:paraId="2DF21F15" w14:textId="77777777" w:rsidR="00927E25" w:rsidRDefault="00927E25" w:rsidP="00927E25">
      <w:pPr>
        <w:pStyle w:val="Prrafodelista"/>
        <w:ind w:left="780"/>
      </w:pPr>
    </w:p>
    <w:p w14:paraId="4FB992CA" w14:textId="48C3D3A6" w:rsidR="001631D2" w:rsidRDefault="001631D2" w:rsidP="00927E25">
      <w:pPr>
        <w:pStyle w:val="Prrafodelista"/>
        <w:numPr>
          <w:ilvl w:val="0"/>
          <w:numId w:val="26"/>
        </w:numPr>
      </w:pPr>
      <w:r w:rsidRPr="00927E25">
        <w:rPr>
          <w:b/>
        </w:rPr>
        <w:t>Visualización de datos.</w:t>
      </w:r>
      <w:r>
        <w:t xml:space="preserve"> Aunque </w:t>
      </w:r>
      <w:r w:rsidR="00927E25">
        <w:t xml:space="preserve">no es el </w:t>
      </w:r>
      <w:r>
        <w:t xml:space="preserve">mejor </w:t>
      </w:r>
      <w:r w:rsidR="00927E25">
        <w:t xml:space="preserve">lenguaje </w:t>
      </w:r>
      <w:r>
        <w:t>en lo que respecta a la visualización de datos</w:t>
      </w:r>
      <w:r w:rsidR="00927E25">
        <w:t xml:space="preserve">. </w:t>
      </w:r>
      <w:r>
        <w:t>A</w:t>
      </w:r>
      <w:r w:rsidR="00927E25">
        <w:t>ctualmente</w:t>
      </w:r>
      <w:r>
        <w:t xml:space="preserve"> existen API</w:t>
      </w:r>
      <w:r w:rsidR="00927E25">
        <w:t>s</w:t>
      </w:r>
      <w:r>
        <w:t xml:space="preserve"> que pueden ofrecer resultados</w:t>
      </w:r>
      <w:r w:rsidR="00927E25">
        <w:t xml:space="preserve"> bastante buenos</w:t>
      </w:r>
      <w:r>
        <w:t>.</w:t>
      </w:r>
    </w:p>
    <w:p w14:paraId="54FE49A9" w14:textId="21BA629F" w:rsidR="0084461F" w:rsidRDefault="00A548A2" w:rsidP="0084461F">
      <w:r>
        <w:lastRenderedPageBreak/>
        <w:t xml:space="preserve">Nuestro entorno de trabajo estará formado por las siguientes </w:t>
      </w:r>
      <w:r w:rsidR="001E4333">
        <w:t>herramientas:</w:t>
      </w:r>
    </w:p>
    <w:p w14:paraId="772E20EE" w14:textId="1C152060" w:rsidR="001E4333" w:rsidRDefault="001E4333" w:rsidP="00A548A2"/>
    <w:p w14:paraId="4071CC4D" w14:textId="7482446D" w:rsidR="001E4333" w:rsidRPr="00A548A2" w:rsidRDefault="001E4333" w:rsidP="001E4333">
      <w:pPr>
        <w:pStyle w:val="Prrafodelista"/>
        <w:numPr>
          <w:ilvl w:val="0"/>
          <w:numId w:val="27"/>
        </w:numPr>
        <w:rPr>
          <w:b/>
        </w:rPr>
      </w:pPr>
      <w:r>
        <w:rPr>
          <w:b/>
        </w:rPr>
        <w:t xml:space="preserve">Microsoft </w:t>
      </w:r>
      <w:r w:rsidRPr="001E4333">
        <w:rPr>
          <w:b/>
        </w:rPr>
        <w:t xml:space="preserve">Excel. </w:t>
      </w:r>
      <w:r w:rsidRPr="001E4333">
        <w:t>Software de</w:t>
      </w:r>
      <w:r>
        <w:t xml:space="preserve"> hojas de cálculo</w:t>
      </w:r>
    </w:p>
    <w:p w14:paraId="44880874" w14:textId="04D14FF2" w:rsidR="00A548A2" w:rsidRPr="001E4333" w:rsidRDefault="00A548A2" w:rsidP="001E4333">
      <w:pPr>
        <w:pStyle w:val="Prrafodelista"/>
        <w:numPr>
          <w:ilvl w:val="0"/>
          <w:numId w:val="27"/>
        </w:numPr>
        <w:rPr>
          <w:b/>
        </w:rPr>
      </w:pPr>
      <w:r>
        <w:rPr>
          <w:b/>
        </w:rPr>
        <w:t xml:space="preserve">Python. </w:t>
      </w:r>
      <w:r w:rsidRPr="00A548A2">
        <w:t>En su versión 3.6</w:t>
      </w:r>
    </w:p>
    <w:p w14:paraId="3D0EB4B6" w14:textId="38BC18A8" w:rsidR="001E4333" w:rsidRPr="001E4333" w:rsidRDefault="001E4333" w:rsidP="001E4333">
      <w:pPr>
        <w:pStyle w:val="Prrafodelista"/>
        <w:numPr>
          <w:ilvl w:val="0"/>
          <w:numId w:val="27"/>
        </w:numPr>
        <w:rPr>
          <w:b/>
        </w:rPr>
      </w:pPr>
      <w:r>
        <w:rPr>
          <w:b/>
        </w:rPr>
        <w:t xml:space="preserve">PyCharm. </w:t>
      </w:r>
      <w:r w:rsidRPr="001E4333">
        <w:t>Editor para el len</w:t>
      </w:r>
      <w:r>
        <w:t>g</w:t>
      </w:r>
      <w:r w:rsidRPr="001E4333">
        <w:t>ua</w:t>
      </w:r>
      <w:r>
        <w:t>j</w:t>
      </w:r>
      <w:r w:rsidRPr="001E4333">
        <w:t>e de programación Python</w:t>
      </w:r>
    </w:p>
    <w:p w14:paraId="2565C082" w14:textId="4B9703C2" w:rsidR="001E4333" w:rsidRDefault="001E4333" w:rsidP="0084461F"/>
    <w:p w14:paraId="7B77FCB8" w14:textId="77777777" w:rsidR="001E4333" w:rsidRDefault="001E4333" w:rsidP="0084461F"/>
    <w:p w14:paraId="14649FF3" w14:textId="77777777" w:rsidR="0084461F" w:rsidRDefault="0084461F" w:rsidP="0084461F"/>
    <w:p w14:paraId="6B450304" w14:textId="66CE249B" w:rsidR="00A548A2" w:rsidRDefault="00A548A2" w:rsidP="00A548A2">
      <w:pPr>
        <w:pStyle w:val="Ttulo2"/>
      </w:pPr>
      <w:bookmarkStart w:id="27" w:name="_Toc27392490"/>
      <w:r>
        <w:t xml:space="preserve">3.3 </w:t>
      </w:r>
      <w:r w:rsidR="0084461F" w:rsidRPr="004D1B15">
        <w:t>Implementación del software de simulación</w:t>
      </w:r>
      <w:bookmarkEnd w:id="27"/>
    </w:p>
    <w:p w14:paraId="5BD9FE4C" w14:textId="06451083" w:rsidR="00A548A2" w:rsidRDefault="00A548A2" w:rsidP="00A548A2">
      <w:pPr>
        <w:pStyle w:val="Ttulo3"/>
      </w:pPr>
      <w:bookmarkStart w:id="28" w:name="_Toc27392491"/>
      <w:r>
        <w:t>3.3.</w:t>
      </w:r>
      <w:r w:rsidR="00912E01">
        <w:t>1</w:t>
      </w:r>
      <w:r>
        <w:t xml:space="preserve"> Introducción</w:t>
      </w:r>
      <w:bookmarkEnd w:id="28"/>
    </w:p>
    <w:p w14:paraId="47F790A3" w14:textId="7F74A630" w:rsidR="007005FF" w:rsidRDefault="007005FF" w:rsidP="007005FF"/>
    <w:p w14:paraId="39186BA2" w14:textId="268F4DC6" w:rsidR="007005FF" w:rsidRDefault="007005FF" w:rsidP="007005FF">
      <w:r>
        <w:t xml:space="preserve">El objetivo de la implementación de este software es la simulación de un entorno industrial cuyas instalaciones se encuentran monitorizadas mediante dispositivos IoT. Debido a las características únicas de cada tipo de instalación no podemos generar un software que simule cada una de las diferentes máquinas que pudieran existir. </w:t>
      </w:r>
      <w:r w:rsidR="00DC2204">
        <w:t>Por lo tanto, ú</w:t>
      </w:r>
      <w:r>
        <w:t>nicamente consideraremos un tipo de máquina</w:t>
      </w:r>
      <w:r w:rsidR="00912E01">
        <w:t>:</w:t>
      </w:r>
      <w:r w:rsidR="00DC2204">
        <w:t xml:space="preserve"> </w:t>
      </w:r>
      <w:r w:rsidR="00912E01">
        <w:t xml:space="preserve">dispositivos </w:t>
      </w:r>
      <w:r w:rsidR="00DC2204">
        <w:t>rotatori</w:t>
      </w:r>
      <w:r w:rsidR="00912E01">
        <w:t>os</w:t>
      </w:r>
      <w:r w:rsidR="00DC2204">
        <w:t xml:space="preserve"> </w:t>
      </w:r>
      <w:r>
        <w:t>genéric</w:t>
      </w:r>
      <w:r w:rsidR="00912E01">
        <w:t xml:space="preserve">os. Los </w:t>
      </w:r>
      <w:r>
        <w:t>parámetros de funcionamiento</w:t>
      </w:r>
      <w:r w:rsidR="00912E01">
        <w:t xml:space="preserve"> de cada dispositivo</w:t>
      </w:r>
      <w:r>
        <w:t xml:space="preserve"> ser</w:t>
      </w:r>
      <w:r w:rsidR="00912E01">
        <w:t>ían</w:t>
      </w:r>
      <w:r>
        <w:t xml:space="preserve"> los siguientes</w:t>
      </w:r>
      <w:r w:rsidR="00DC2204">
        <w:rPr>
          <w:rStyle w:val="Refdenotaalpie"/>
        </w:rPr>
        <w:footnoteReference w:id="1"/>
      </w:r>
      <w:r>
        <w:t>:</w:t>
      </w:r>
    </w:p>
    <w:p w14:paraId="19FFA5B3" w14:textId="0B6EC19C" w:rsidR="00DC2204" w:rsidRDefault="00DC2204" w:rsidP="007005FF"/>
    <w:p w14:paraId="33063CC3" w14:textId="2F73DE22" w:rsidR="00DC2204" w:rsidRDefault="00DC2204" w:rsidP="00DC2204">
      <w:pPr>
        <w:pStyle w:val="Prrafodelista"/>
        <w:numPr>
          <w:ilvl w:val="0"/>
          <w:numId w:val="26"/>
        </w:numPr>
      </w:pPr>
      <w:r>
        <w:t xml:space="preserve">Velocidad rotacional </w:t>
      </w:r>
    </w:p>
    <w:p w14:paraId="78CCD511" w14:textId="0A3F50CD" w:rsidR="00DC2204" w:rsidRDefault="00DC2204" w:rsidP="00DC2204">
      <w:pPr>
        <w:pStyle w:val="Prrafodelista"/>
        <w:numPr>
          <w:ilvl w:val="0"/>
          <w:numId w:val="26"/>
        </w:numPr>
      </w:pPr>
      <w:r>
        <w:t>Temperatura</w:t>
      </w:r>
    </w:p>
    <w:p w14:paraId="3A0B8BAF" w14:textId="0B1D871C" w:rsidR="00DC2204" w:rsidRDefault="00DC2204" w:rsidP="00DC2204">
      <w:pPr>
        <w:pStyle w:val="Prrafodelista"/>
        <w:numPr>
          <w:ilvl w:val="0"/>
          <w:numId w:val="26"/>
        </w:numPr>
      </w:pPr>
      <w:r>
        <w:t>Presión</w:t>
      </w:r>
    </w:p>
    <w:p w14:paraId="06D4FEF6" w14:textId="6B280FB8" w:rsidR="00DC2204" w:rsidRDefault="00DC2204" w:rsidP="00DC2204"/>
    <w:p w14:paraId="7AEFE36D" w14:textId="1294A1E2" w:rsidR="00DC2204" w:rsidRDefault="00DC2204" w:rsidP="00DC2204">
      <w:r>
        <w:t xml:space="preserve">Además de estos </w:t>
      </w:r>
      <w:r w:rsidR="00912E01">
        <w:t>parámetros</w:t>
      </w:r>
      <w:r>
        <w:t xml:space="preserve"> se tendrán en cuenta variables relacionadas con el entorno. En particular la temperatura</w:t>
      </w:r>
      <w:r w:rsidR="00912E01">
        <w:t xml:space="preserve"> del entorno</w:t>
      </w:r>
      <w:r>
        <w:t xml:space="preserve"> y la presión atmosférica.</w:t>
      </w:r>
    </w:p>
    <w:p w14:paraId="19CBD3F3" w14:textId="6B130D27" w:rsidR="00DC2204" w:rsidRDefault="00DC2204" w:rsidP="00DC2204"/>
    <w:p w14:paraId="5E3493F8" w14:textId="77777777" w:rsidR="00634ADF" w:rsidRDefault="00912E01" w:rsidP="00912E01">
      <w:pPr>
        <w:pStyle w:val="Ttulo3"/>
      </w:pPr>
      <w:r>
        <w:t xml:space="preserve">3.3.2 Propagación de </w:t>
      </w:r>
      <w:r w:rsidR="00634ADF">
        <w:t>fallos</w:t>
      </w:r>
    </w:p>
    <w:p w14:paraId="5FAD0CB3" w14:textId="77777777" w:rsidR="00634ADF" w:rsidRDefault="00634ADF" w:rsidP="00634ADF"/>
    <w:p w14:paraId="1FE2944E" w14:textId="2B237F6B" w:rsidR="00117D11" w:rsidRDefault="00117D11" w:rsidP="00634ADF">
      <w:r w:rsidRPr="00117D11">
        <w:t>Con el propósito de una generación de datos inspirada en la física</w:t>
      </w:r>
      <w:r>
        <w:t xml:space="preserve"> se utilizará una aproximación similar a la utilizada en </w:t>
      </w:r>
      <w:sdt>
        <w:sdtPr>
          <w:id w:val="-569113349"/>
          <w:citation/>
        </w:sdtPr>
        <w:sdtContent>
          <w:r>
            <w:fldChar w:fldCharType="begin"/>
          </w:r>
          <w:r>
            <w:rPr>
              <w:lang w:val="en-US"/>
            </w:rPr>
            <w:instrText xml:space="preserve"> CITATION ASa \l 1033 </w:instrText>
          </w:r>
          <w:r>
            <w:fldChar w:fldCharType="separate"/>
          </w:r>
          <w:r w:rsidRPr="00117D11">
            <w:rPr>
              <w:noProof/>
              <w:lang w:val="en-US"/>
            </w:rPr>
            <w:t>[15]</w:t>
          </w:r>
          <w:r>
            <w:fldChar w:fldCharType="end"/>
          </w:r>
        </w:sdtContent>
      </w:sdt>
      <w:r>
        <w:t xml:space="preserve">. Se usará la siguiente ecuación: </w:t>
      </w:r>
    </w:p>
    <w:p w14:paraId="0BDBFF6B" w14:textId="1DE73720" w:rsidR="00117D11" w:rsidRDefault="00117D11" w:rsidP="00634ADF"/>
    <w:p w14:paraId="4F3A38D8" w14:textId="142B32AF" w:rsidR="00117D11" w:rsidRDefault="00267FF4" w:rsidP="00267FF4">
      <w:pPr>
        <w:pStyle w:val="Descripcin"/>
        <w:jc w:val="center"/>
      </w:pPr>
      <w:bookmarkStart w:id="29" w:name="_Toc27401051"/>
      <m:oMath>
        <m:r>
          <m:rPr>
            <m:sty m:val="p"/>
          </m:rPr>
          <w:rPr>
            <w:rStyle w:val="mi"/>
            <w:rFonts w:ascii="Cambria Math" w:hAnsi="Cambria Math"/>
            <w:sz w:val="24"/>
            <w:szCs w:val="24"/>
          </w:rPr>
          <m:t>h</m:t>
        </m:r>
        <m:d>
          <m:dPr>
            <m:ctrlPr>
              <w:rPr>
                <w:rStyle w:val="mo"/>
                <w:rFonts w:ascii="Cambria Math" w:hAnsi="Cambria Math"/>
                <w:sz w:val="24"/>
                <w:szCs w:val="24"/>
              </w:rPr>
            </m:ctrlPr>
          </m:dPr>
          <m:e>
            <m:r>
              <m:rPr>
                <m:sty m:val="p"/>
              </m:rPr>
              <w:rPr>
                <w:rStyle w:val="mi"/>
                <w:rFonts w:ascii="Cambria Math" w:hAnsi="Cambria Math"/>
                <w:sz w:val="24"/>
                <w:szCs w:val="24"/>
              </w:rPr>
              <m:t>t</m:t>
            </m:r>
          </m:e>
        </m:d>
        <m:r>
          <w:rPr>
            <w:rStyle w:val="mo"/>
            <w:rFonts w:ascii="Cambria Math" w:hAnsi="Cambria Math"/>
            <w:sz w:val="24"/>
            <w:szCs w:val="24"/>
          </w:rPr>
          <m:t>=</m:t>
        </m:r>
        <m:r>
          <w:rPr>
            <w:rStyle w:val="mn"/>
            <w:rFonts w:ascii="Cambria Math" w:hAnsi="Cambria Math"/>
            <w:sz w:val="24"/>
            <w:szCs w:val="24"/>
          </w:rPr>
          <m:t>1</m:t>
        </m:r>
        <m:r>
          <w:rPr>
            <w:rStyle w:val="mo"/>
            <w:rFonts w:ascii="Cambria Math" w:hAnsi="Cambria Math"/>
            <w:sz w:val="24"/>
            <w:szCs w:val="24"/>
          </w:rPr>
          <m:t>-</m:t>
        </m:r>
        <m:r>
          <m:rPr>
            <m:sty m:val="p"/>
          </m:rPr>
          <w:rPr>
            <w:rStyle w:val="mi"/>
            <w:rFonts w:ascii="Cambria Math" w:hAnsi="Cambria Math"/>
            <w:sz w:val="24"/>
            <w:szCs w:val="24"/>
          </w:rPr>
          <m:t>d</m:t>
        </m:r>
        <m:r>
          <w:rPr>
            <w:rStyle w:val="mo"/>
            <w:rFonts w:ascii="Cambria Math" w:hAnsi="Cambria Math"/>
            <w:sz w:val="24"/>
            <w:szCs w:val="24"/>
          </w:rPr>
          <m:t>-</m:t>
        </m:r>
        <m:func>
          <m:funcPr>
            <m:ctrlPr>
              <w:rPr>
                <w:rStyle w:val="mi"/>
                <w:rFonts w:ascii="Cambria Math" w:hAnsi="Cambria Math"/>
                <w:i w:val="0"/>
                <w:iCs w:val="0"/>
                <w:sz w:val="24"/>
                <w:szCs w:val="24"/>
              </w:rPr>
            </m:ctrlPr>
          </m:funcPr>
          <m:fName>
            <m:r>
              <m:rPr>
                <m:sty m:val="p"/>
              </m:rPr>
              <w:rPr>
                <w:rStyle w:val="mi"/>
                <w:rFonts w:ascii="Cambria Math" w:hAnsi="Cambria Math"/>
                <w:sz w:val="24"/>
                <w:szCs w:val="24"/>
              </w:rPr>
              <m:t>exp</m:t>
            </m:r>
            <m:ctrlPr>
              <w:rPr>
                <w:rStyle w:val="mo"/>
                <w:rFonts w:ascii="Cambria Math" w:hAnsi="Cambria Math"/>
                <w:sz w:val="24"/>
                <w:szCs w:val="24"/>
              </w:rPr>
            </m:ctrlPr>
          </m:fName>
          <m:e>
            <m:d>
              <m:dPr>
                <m:begChr m:val="{"/>
                <m:endChr m:val="}"/>
                <m:ctrlPr>
                  <w:rPr>
                    <w:rStyle w:val="mo"/>
                    <w:rFonts w:ascii="Cambria Math" w:hAnsi="Cambria Math"/>
                    <w:sz w:val="24"/>
                    <w:szCs w:val="24"/>
                  </w:rPr>
                </m:ctrlPr>
              </m:dPr>
              <m:e>
                <m:sSup>
                  <m:sSupPr>
                    <m:ctrlPr>
                      <w:rPr>
                        <w:rStyle w:val="mi"/>
                        <w:rFonts w:ascii="Cambria Math" w:hAnsi="Cambria Math"/>
                        <w:color w:val="auto"/>
                        <w:sz w:val="24"/>
                        <w:szCs w:val="24"/>
                      </w:rPr>
                    </m:ctrlPr>
                  </m:sSupPr>
                  <m:e>
                    <m:r>
                      <m:rPr>
                        <m:sty m:val="p"/>
                      </m:rPr>
                      <w:rPr>
                        <w:rStyle w:val="mi"/>
                        <w:rFonts w:ascii="Cambria Math" w:hAnsi="Cambria Math"/>
                        <w:sz w:val="24"/>
                        <w:szCs w:val="24"/>
                      </w:rPr>
                      <m:t>at</m:t>
                    </m:r>
                  </m:e>
                  <m:sup>
                    <m:r>
                      <m:rPr>
                        <m:sty m:val="p"/>
                      </m:rPr>
                      <w:rPr>
                        <w:rStyle w:val="mi"/>
                        <w:rFonts w:ascii="Cambria Math" w:hAnsi="Cambria Math"/>
                        <w:sz w:val="24"/>
                        <w:szCs w:val="24"/>
                      </w:rPr>
                      <m:t>b</m:t>
                    </m:r>
                  </m:sup>
                </m:sSup>
              </m:e>
            </m:d>
          </m:e>
        </m:func>
      </m:oMath>
      <w:r>
        <w:rPr>
          <w:rStyle w:val="mi"/>
          <w:iCs w:val="0"/>
          <w:sz w:val="24"/>
          <w:szCs w:val="24"/>
        </w:rPr>
        <w:tab/>
      </w:r>
      <w:r>
        <w:t>Ecuación</w:t>
      </w:r>
      <w:r>
        <w:fldChar w:fldCharType="begin"/>
      </w:r>
      <w:r>
        <w:instrText xml:space="preserve"> SEQ Ecuación \* ARABIC </w:instrText>
      </w:r>
      <w:r>
        <w:fldChar w:fldCharType="separate"/>
      </w:r>
      <w:r>
        <w:rPr>
          <w:noProof/>
        </w:rPr>
        <w:t>1</w:t>
      </w:r>
      <w:bookmarkEnd w:id="29"/>
      <w:r>
        <w:fldChar w:fldCharType="end"/>
      </w:r>
    </w:p>
    <w:p w14:paraId="2A11CACB" w14:textId="77777777" w:rsidR="00117D11" w:rsidRDefault="00117D11" w:rsidP="00634ADF"/>
    <w:p w14:paraId="54EC77E5" w14:textId="64C9C1FA" w:rsidR="00912E01" w:rsidRPr="00634ADF" w:rsidRDefault="00117D11" w:rsidP="00634ADF">
      <w:pPr>
        <w:rPr>
          <w:rFonts w:asciiTheme="majorHAnsi" w:eastAsiaTheme="majorEastAsia" w:hAnsiTheme="majorHAnsi" w:cstheme="majorBidi"/>
          <w:sz w:val="26"/>
          <w:szCs w:val="26"/>
        </w:rPr>
      </w:pPr>
      <w:r>
        <w:t>Esta ecuación representa la degradación de una máquina hasta su fallo en función del tiempo.</w:t>
      </w:r>
    </w:p>
    <w:p w14:paraId="72B9A845" w14:textId="36EF1AAA" w:rsidR="00DC2204" w:rsidRDefault="00DC2204" w:rsidP="00DC2204"/>
    <w:p w14:paraId="0DDECE71" w14:textId="37A280FF" w:rsidR="00117D11" w:rsidRDefault="00117D11" w:rsidP="00DC2204"/>
    <w:p w14:paraId="0C82A94D" w14:textId="407C0CC5" w:rsidR="0056446D" w:rsidRDefault="0056446D" w:rsidP="0056446D">
      <w:pPr>
        <w:pStyle w:val="Descripcin"/>
        <w:keepNext/>
      </w:pPr>
      <w:bookmarkStart w:id="30" w:name="_Toc27401266"/>
      <w:r>
        <w:t xml:space="preserve">Tabla </w:t>
      </w:r>
      <w:r>
        <w:fldChar w:fldCharType="begin"/>
      </w:r>
      <w:r>
        <w:instrText xml:space="preserve"> SEQ Tabla \* ARABIC </w:instrText>
      </w:r>
      <w:r>
        <w:fldChar w:fldCharType="separate"/>
      </w:r>
      <w:r>
        <w:rPr>
          <w:noProof/>
        </w:rPr>
        <w:t>1</w:t>
      </w:r>
      <w:r>
        <w:fldChar w:fldCharType="end"/>
      </w:r>
      <w:r>
        <w:t>ejemplo</w:t>
      </w:r>
      <w:bookmarkEnd w:id="30"/>
    </w:p>
    <w:tbl>
      <w:tblPr>
        <w:tblStyle w:val="Tablaconcuadrcula"/>
        <w:tblW w:w="0" w:type="auto"/>
        <w:tblLook w:val="04A0" w:firstRow="1" w:lastRow="0" w:firstColumn="1" w:lastColumn="0" w:noHBand="0" w:noVBand="1"/>
      </w:tblPr>
      <w:tblGrid>
        <w:gridCol w:w="4246"/>
        <w:gridCol w:w="4247"/>
      </w:tblGrid>
      <w:tr w:rsidR="0056446D" w14:paraId="79278D4C" w14:textId="77777777" w:rsidTr="0056446D">
        <w:tc>
          <w:tcPr>
            <w:tcW w:w="4246" w:type="dxa"/>
          </w:tcPr>
          <w:p w14:paraId="1CF81F5D" w14:textId="4B5F512C" w:rsidR="0056446D" w:rsidRDefault="0056446D" w:rsidP="00DC2204">
            <w:proofErr w:type="spellStart"/>
            <w:r>
              <w:t>yu</w:t>
            </w:r>
            <w:proofErr w:type="spellEnd"/>
          </w:p>
        </w:tc>
        <w:tc>
          <w:tcPr>
            <w:tcW w:w="4247" w:type="dxa"/>
          </w:tcPr>
          <w:p w14:paraId="75D7F6E4" w14:textId="4778DFFE" w:rsidR="0056446D" w:rsidRDefault="0056446D" w:rsidP="00DC2204">
            <w:proofErr w:type="spellStart"/>
            <w:r>
              <w:t>uty</w:t>
            </w:r>
            <w:proofErr w:type="spellEnd"/>
          </w:p>
        </w:tc>
      </w:tr>
      <w:tr w:rsidR="0056446D" w14:paraId="2499E443" w14:textId="77777777" w:rsidTr="0056446D">
        <w:tc>
          <w:tcPr>
            <w:tcW w:w="4246" w:type="dxa"/>
          </w:tcPr>
          <w:p w14:paraId="7D64A234" w14:textId="3E54F57C" w:rsidR="0056446D" w:rsidRDefault="0056446D" w:rsidP="00DC2204">
            <w:proofErr w:type="spellStart"/>
            <w:r>
              <w:t>uty</w:t>
            </w:r>
            <w:proofErr w:type="spellEnd"/>
          </w:p>
        </w:tc>
        <w:tc>
          <w:tcPr>
            <w:tcW w:w="4247" w:type="dxa"/>
          </w:tcPr>
          <w:p w14:paraId="18AFA000" w14:textId="59EAC6DE" w:rsidR="0056446D" w:rsidRDefault="0056446D" w:rsidP="00DC2204">
            <w:proofErr w:type="spellStart"/>
            <w:r>
              <w:t>uyt</w:t>
            </w:r>
            <w:proofErr w:type="spellEnd"/>
          </w:p>
        </w:tc>
      </w:tr>
    </w:tbl>
    <w:p w14:paraId="703B7619" w14:textId="342E9784" w:rsidR="00117D11" w:rsidRDefault="00117D11" w:rsidP="00DC2204"/>
    <w:p w14:paraId="7A77754C" w14:textId="53DBD65A" w:rsidR="00117D11" w:rsidRDefault="00117D11" w:rsidP="00DC2204"/>
    <w:p w14:paraId="33BB0A58" w14:textId="77777777" w:rsidR="00117D11" w:rsidRDefault="00117D11" w:rsidP="00DC2204"/>
    <w:p w14:paraId="313B5D1F" w14:textId="77777777" w:rsidR="0084461F" w:rsidRDefault="0084461F" w:rsidP="0084461F"/>
    <w:p w14:paraId="4D704301" w14:textId="77777777" w:rsidR="0084461F" w:rsidRPr="004D1B15" w:rsidRDefault="0084461F" w:rsidP="0084461F">
      <w:pPr>
        <w:rPr>
          <w:b/>
          <w:bCs/>
        </w:rPr>
      </w:pPr>
      <w:r w:rsidRPr="004D1B15">
        <w:rPr>
          <w:b/>
          <w:bCs/>
        </w:rPr>
        <w:t>Análisis de los datos generados</w:t>
      </w:r>
    </w:p>
    <w:p w14:paraId="66C767E9" w14:textId="77777777" w:rsidR="0084461F" w:rsidRDefault="0084461F" w:rsidP="0084461F"/>
    <w:p w14:paraId="0AEA3ABA" w14:textId="77777777" w:rsidR="0084461F" w:rsidRDefault="0084461F" w:rsidP="0084461F">
      <w:pPr>
        <w:rPr>
          <w:b/>
          <w:bCs/>
          <w:lang w:val="en-US"/>
        </w:rPr>
      </w:pPr>
      <w:r w:rsidRPr="00D71C90">
        <w:rPr>
          <w:b/>
          <w:bCs/>
        </w:rPr>
        <w:t>Elección de</w:t>
      </w:r>
      <w:r>
        <w:rPr>
          <w:b/>
          <w:bCs/>
        </w:rPr>
        <w:t>l</w:t>
      </w:r>
      <w:r w:rsidRPr="00D71C90">
        <w:rPr>
          <w:b/>
          <w:bCs/>
        </w:rPr>
        <w:t xml:space="preserve"> </w:t>
      </w:r>
      <w:r w:rsidRPr="00D71C90">
        <w:rPr>
          <w:b/>
          <w:bCs/>
          <w:lang w:val="en-US"/>
        </w:rPr>
        <w:t>framework Federated Learning</w:t>
      </w:r>
    </w:p>
    <w:p w14:paraId="56DBA652" w14:textId="77777777" w:rsidR="0084461F" w:rsidRDefault="0084461F" w:rsidP="0084461F">
      <w:pPr>
        <w:rPr>
          <w:b/>
          <w:bCs/>
          <w:lang w:val="en-US"/>
        </w:rPr>
      </w:pPr>
    </w:p>
    <w:p w14:paraId="43886CD5" w14:textId="77777777" w:rsidR="0084461F" w:rsidRDefault="0084461F" w:rsidP="0084461F">
      <w:pPr>
        <w:suppressAutoHyphens w:val="0"/>
      </w:pPr>
      <w:r w:rsidRPr="00D71C90">
        <w:t>Actualmente existen</w:t>
      </w:r>
      <w:r>
        <w:t xml:space="preserve"> dos alternativas: </w:t>
      </w:r>
      <w:proofErr w:type="spellStart"/>
      <w:r>
        <w:t>TensorFlow</w:t>
      </w:r>
      <w:proofErr w:type="spellEnd"/>
      <w:r>
        <w:t xml:space="preserve"> y </w:t>
      </w:r>
      <w:proofErr w:type="spellStart"/>
      <w:r>
        <w:t>PySyft</w:t>
      </w:r>
      <w:proofErr w:type="spellEnd"/>
      <w:r>
        <w:t xml:space="preserve"> (basada en </w:t>
      </w:r>
      <w:proofErr w:type="spellStart"/>
      <w:r>
        <w:t>Torch</w:t>
      </w:r>
      <w:proofErr w:type="spellEnd"/>
      <w:r>
        <w:t xml:space="preserve">) se evaluará cual es la más conveniente y se instalará el </w:t>
      </w:r>
      <w:r w:rsidRPr="00A935B9">
        <w:rPr>
          <w:lang w:val="en-US"/>
        </w:rPr>
        <w:t>framework</w:t>
      </w:r>
      <w:r>
        <w:t xml:space="preserve"> elegido en el entorno de trabajo.</w:t>
      </w:r>
    </w:p>
    <w:p w14:paraId="63C4076F" w14:textId="77777777" w:rsidR="0084461F" w:rsidRDefault="0084461F" w:rsidP="0084461F"/>
    <w:p w14:paraId="725E2847" w14:textId="77777777" w:rsidR="0084461F" w:rsidRPr="004D1B15" w:rsidRDefault="0084461F" w:rsidP="0084461F">
      <w:pPr>
        <w:rPr>
          <w:b/>
          <w:bCs/>
        </w:rPr>
      </w:pPr>
      <w:r w:rsidRPr="004D1B15">
        <w:rPr>
          <w:b/>
          <w:bCs/>
        </w:rPr>
        <w:t>Elección del modelo a utilizar</w:t>
      </w:r>
    </w:p>
    <w:p w14:paraId="213C2EC5" w14:textId="77777777" w:rsidR="0084461F" w:rsidRDefault="0084461F" w:rsidP="0084461F"/>
    <w:p w14:paraId="1CDB0287" w14:textId="77777777" w:rsidR="0084461F" w:rsidRDefault="0084461F" w:rsidP="0084461F">
      <w:r>
        <w:t>Posteriormente se decidirá sobre el tipo de modelos que se usarán basándonos en la información obtenida del análisis del estado del arte.</w:t>
      </w:r>
    </w:p>
    <w:p w14:paraId="18FCA90C" w14:textId="77777777" w:rsidR="0084461F" w:rsidRDefault="0084461F" w:rsidP="0084461F"/>
    <w:p w14:paraId="2FEDE716" w14:textId="77777777" w:rsidR="0084461F" w:rsidRDefault="0084461F" w:rsidP="0084461F">
      <w:pPr>
        <w:rPr>
          <w:b/>
          <w:bCs/>
        </w:rPr>
      </w:pPr>
      <w:r w:rsidRPr="00343C28">
        <w:rPr>
          <w:b/>
          <w:bCs/>
        </w:rPr>
        <w:t>Selección de los criterios de evaluación del modelo</w:t>
      </w:r>
    </w:p>
    <w:p w14:paraId="54C6F389" w14:textId="77777777" w:rsidR="0084461F" w:rsidRDefault="0084461F" w:rsidP="0084461F"/>
    <w:p w14:paraId="6F799F9D" w14:textId="77777777" w:rsidR="0084461F" w:rsidRDefault="0084461F" w:rsidP="0084461F">
      <w:pPr>
        <w:rPr>
          <w:b/>
          <w:bCs/>
        </w:rPr>
      </w:pPr>
      <w:r>
        <w:t>Se seleccionarán los métodos más convenientes para el caso de estudio (</w:t>
      </w:r>
      <w:r w:rsidRPr="00DE7734">
        <w:rPr>
          <w:lang w:val="en-US"/>
        </w:rPr>
        <w:t>Precision, F-Score, Accuracy</w:t>
      </w:r>
      <w:r>
        <w:t>, etc.).</w:t>
      </w:r>
    </w:p>
    <w:p w14:paraId="27ED49DD" w14:textId="77777777" w:rsidR="0084461F" w:rsidRDefault="0084461F" w:rsidP="0084461F">
      <w:pPr>
        <w:rPr>
          <w:b/>
          <w:bCs/>
        </w:rPr>
      </w:pPr>
    </w:p>
    <w:p w14:paraId="553778A1" w14:textId="77777777" w:rsidR="0084461F" w:rsidRDefault="0084461F" w:rsidP="0084461F">
      <w:pPr>
        <w:rPr>
          <w:b/>
          <w:bCs/>
        </w:rPr>
      </w:pPr>
    </w:p>
    <w:p w14:paraId="4C1B8E0E" w14:textId="77777777" w:rsidR="0084461F" w:rsidRDefault="0084461F" w:rsidP="0084461F">
      <w:pPr>
        <w:rPr>
          <w:b/>
          <w:bCs/>
        </w:rPr>
      </w:pPr>
    </w:p>
    <w:p w14:paraId="5825998F" w14:textId="77777777" w:rsidR="0084461F" w:rsidRPr="00343C28" w:rsidRDefault="0084461F" w:rsidP="0084461F">
      <w:pPr>
        <w:rPr>
          <w:b/>
          <w:bCs/>
        </w:rPr>
      </w:pPr>
    </w:p>
    <w:p w14:paraId="3580E10F" w14:textId="77777777" w:rsidR="0084461F" w:rsidRDefault="0084461F" w:rsidP="0084461F">
      <w:pPr>
        <w:rPr>
          <w:b/>
          <w:bCs/>
        </w:rPr>
      </w:pPr>
      <w:r w:rsidRPr="00343C28">
        <w:rPr>
          <w:b/>
          <w:bCs/>
        </w:rPr>
        <w:t>Creación y evaluación de los modelos</w:t>
      </w:r>
    </w:p>
    <w:p w14:paraId="03AC37B0" w14:textId="77777777" w:rsidR="0084461F" w:rsidRDefault="0084461F" w:rsidP="00143536"/>
    <w:p w14:paraId="31222DBF" w14:textId="0741CCD6" w:rsidR="00D54FEA" w:rsidRDefault="00D54FEA" w:rsidP="00143536"/>
    <w:p w14:paraId="025BD60F" w14:textId="77777777" w:rsidR="00D54FEA" w:rsidRPr="00FD5D3F" w:rsidRDefault="00D54FEA" w:rsidP="00143536"/>
    <w:p w14:paraId="2B8B215A" w14:textId="77777777" w:rsidR="00941789" w:rsidRDefault="00941789">
      <w:pPr>
        <w:pageBreakBefore/>
        <w:rPr>
          <w:rFonts w:cs="Arial"/>
          <w:szCs w:val="20"/>
        </w:rPr>
      </w:pPr>
    </w:p>
    <w:p w14:paraId="138B4C92" w14:textId="6E791B83" w:rsidR="00941789" w:rsidRDefault="004A7965">
      <w:pPr>
        <w:pStyle w:val="Ttulo1"/>
        <w:tabs>
          <w:tab w:val="left" w:pos="0"/>
        </w:tabs>
        <w:rPr>
          <w:szCs w:val="20"/>
        </w:rPr>
      </w:pPr>
      <w:bookmarkStart w:id="31" w:name="_Toc27392492"/>
      <w:r>
        <w:rPr>
          <w:szCs w:val="20"/>
        </w:rPr>
        <w:t>4</w:t>
      </w:r>
      <w:r w:rsidR="00941789">
        <w:rPr>
          <w:szCs w:val="20"/>
        </w:rPr>
        <w:t>. Conclusiones</w:t>
      </w:r>
      <w:bookmarkEnd w:id="31"/>
    </w:p>
    <w:p w14:paraId="62052C78" w14:textId="77777777" w:rsidR="00941789" w:rsidRDefault="00941789">
      <w:pPr>
        <w:rPr>
          <w:rFonts w:cs="Arial"/>
          <w:szCs w:val="20"/>
        </w:rPr>
      </w:pPr>
    </w:p>
    <w:p w14:paraId="7B87D09B" w14:textId="77777777" w:rsidR="00941789" w:rsidRDefault="00941789">
      <w:pPr>
        <w:ind w:left="708"/>
        <w:rPr>
          <w:rFonts w:cs="Arial"/>
          <w:shd w:val="clear" w:color="auto" w:fill="FFFF00"/>
        </w:rPr>
      </w:pPr>
      <w:r>
        <w:rPr>
          <w:rFonts w:cs="Arial"/>
          <w:shd w:val="clear" w:color="auto" w:fill="FFFF00"/>
        </w:rPr>
        <w:t>Este capítulo tiene que incluir:</w:t>
      </w:r>
    </w:p>
    <w:p w14:paraId="245AC26C"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descripción de las conclusiones del </w:t>
      </w:r>
      <w:r w:rsidR="00DF34A1">
        <w:rPr>
          <w:rFonts w:cs="Arial"/>
          <w:shd w:val="clear" w:color="auto" w:fill="FFFF00"/>
        </w:rPr>
        <w:t>trabajo</w:t>
      </w:r>
      <w:r>
        <w:rPr>
          <w:rFonts w:cs="Arial"/>
          <w:shd w:val="clear" w:color="auto" w:fill="FFFF00"/>
        </w:rPr>
        <w:t xml:space="preserve">: Qué lecciones se han aprendido del </w:t>
      </w:r>
      <w:proofErr w:type="gramStart"/>
      <w:r w:rsidR="00DF34A1">
        <w:rPr>
          <w:rFonts w:cs="Arial"/>
          <w:shd w:val="clear" w:color="auto" w:fill="FFFF00"/>
        </w:rPr>
        <w:t>trabajo</w:t>
      </w:r>
      <w:r>
        <w:rPr>
          <w:rFonts w:cs="Arial"/>
          <w:shd w:val="clear" w:color="auto" w:fill="FFFF00"/>
        </w:rPr>
        <w:t>?.</w:t>
      </w:r>
      <w:proofErr w:type="gramEnd"/>
    </w:p>
    <w:p w14:paraId="48E1634E"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Una reflexión crítica sobre el logro de los objetivos planteados inicialmente: Hemos logrado todos los objetivos? Si la respuesta es negativa, por qué motivo? </w:t>
      </w:r>
    </w:p>
    <w:p w14:paraId="09AB7869"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Un análisis crítico del seguimiento de la planificación y metodología a lo largo del producto: Se ha seguido la planificación? La metodología prevista ha sido </w:t>
      </w:r>
      <w:r w:rsidR="00397BB5">
        <w:rPr>
          <w:rFonts w:cs="Arial"/>
          <w:shd w:val="clear" w:color="auto" w:fill="FFFF00"/>
        </w:rPr>
        <w:t>la</w:t>
      </w:r>
      <w:r>
        <w:rPr>
          <w:rFonts w:cs="Arial"/>
          <w:shd w:val="clear" w:color="auto" w:fill="FFFF00"/>
        </w:rPr>
        <w:t xml:space="preserve"> adecuada? Ha habido que introducir cambios para garantizar el éxito del </w:t>
      </w:r>
      <w:r w:rsidR="00DF34A1">
        <w:rPr>
          <w:rFonts w:cs="Arial"/>
          <w:shd w:val="clear" w:color="auto" w:fill="FFFF00"/>
        </w:rPr>
        <w:t>trabajo</w:t>
      </w:r>
      <w:r>
        <w:rPr>
          <w:rFonts w:cs="Arial"/>
          <w:shd w:val="clear" w:color="auto" w:fill="FFFF00"/>
        </w:rPr>
        <w:t xml:space="preserve">? Por qué? </w:t>
      </w:r>
    </w:p>
    <w:p w14:paraId="12371C27" w14:textId="77777777" w:rsidR="00941789" w:rsidRDefault="00941789">
      <w:pPr>
        <w:numPr>
          <w:ilvl w:val="0"/>
          <w:numId w:val="2"/>
        </w:numPr>
        <w:tabs>
          <w:tab w:val="left" w:pos="1068"/>
        </w:tabs>
        <w:rPr>
          <w:rFonts w:cs="Arial"/>
          <w:shd w:val="clear" w:color="auto" w:fill="FFFF00"/>
        </w:rPr>
      </w:pPr>
      <w:r>
        <w:rPr>
          <w:rFonts w:cs="Arial"/>
          <w:shd w:val="clear" w:color="auto" w:fill="FFFF00"/>
        </w:rPr>
        <w:t xml:space="preserve">Las líneas de trabajo futuro que no se han podido explorar en este </w:t>
      </w:r>
      <w:r w:rsidR="00DF34A1">
        <w:rPr>
          <w:rFonts w:cs="Arial"/>
          <w:shd w:val="clear" w:color="auto" w:fill="FFFF00"/>
        </w:rPr>
        <w:t>trabajo</w:t>
      </w:r>
      <w:r>
        <w:rPr>
          <w:rFonts w:cs="Arial"/>
          <w:shd w:val="clear" w:color="auto" w:fill="FFFF00"/>
        </w:rPr>
        <w:t xml:space="preserve"> y han quedado pendientes. </w:t>
      </w:r>
    </w:p>
    <w:p w14:paraId="673FCCFF" w14:textId="77777777" w:rsidR="00941789" w:rsidRDefault="00941789">
      <w:pPr>
        <w:ind w:left="708"/>
        <w:rPr>
          <w:rFonts w:cs="Arial"/>
          <w:shd w:val="clear" w:color="auto" w:fill="C0C0C0"/>
        </w:rPr>
      </w:pPr>
    </w:p>
    <w:p w14:paraId="15A841C2" w14:textId="77777777" w:rsidR="00941789" w:rsidRDefault="00941789">
      <w:pPr>
        <w:pageBreakBefore/>
        <w:rPr>
          <w:rFonts w:cs="Arial"/>
          <w:szCs w:val="20"/>
        </w:rPr>
      </w:pPr>
    </w:p>
    <w:p w14:paraId="72EF7143" w14:textId="77777777" w:rsidR="00941789" w:rsidRDefault="00941789">
      <w:pPr>
        <w:pStyle w:val="Ttulo1"/>
        <w:tabs>
          <w:tab w:val="left" w:pos="0"/>
        </w:tabs>
        <w:rPr>
          <w:szCs w:val="20"/>
        </w:rPr>
      </w:pPr>
      <w:bookmarkStart w:id="32" w:name="_Toc27392493"/>
      <w:r>
        <w:rPr>
          <w:szCs w:val="20"/>
        </w:rPr>
        <w:t>4. Glosario</w:t>
      </w:r>
      <w:bookmarkEnd w:id="32"/>
    </w:p>
    <w:p w14:paraId="66D9039C" w14:textId="77777777" w:rsidR="00941789" w:rsidRDefault="00941789">
      <w:pPr>
        <w:rPr>
          <w:rFonts w:cs="Arial"/>
          <w:szCs w:val="20"/>
        </w:rPr>
      </w:pPr>
    </w:p>
    <w:p w14:paraId="2E6C63A5" w14:textId="77777777" w:rsidR="00941789" w:rsidRDefault="00941789">
      <w:pPr>
        <w:rPr>
          <w:rFonts w:cs="Arial"/>
          <w:szCs w:val="20"/>
        </w:rPr>
      </w:pPr>
    </w:p>
    <w:p w14:paraId="0F3780F8" w14:textId="77777777" w:rsidR="00941789" w:rsidRDefault="00941789">
      <w:pPr>
        <w:ind w:left="708"/>
        <w:rPr>
          <w:rFonts w:cs="Arial"/>
          <w:shd w:val="clear" w:color="auto" w:fill="FFFF00"/>
        </w:rPr>
      </w:pPr>
      <w:r>
        <w:rPr>
          <w:rFonts w:cs="Arial"/>
          <w:shd w:val="clear" w:color="auto" w:fill="FFFF00"/>
        </w:rPr>
        <w:t xml:space="preserve">Definición de los términos y acrónimos más relevantes utilizados dentro de la Memoria. </w:t>
      </w:r>
    </w:p>
    <w:p w14:paraId="5F5B5D45" w14:textId="77777777" w:rsidR="00941789" w:rsidRDefault="00941789">
      <w:pPr>
        <w:pageBreakBefore/>
        <w:rPr>
          <w:rFonts w:cs="Arial"/>
          <w:szCs w:val="20"/>
        </w:rPr>
      </w:pPr>
    </w:p>
    <w:p w14:paraId="4F15FC3A" w14:textId="77777777" w:rsidR="00941789" w:rsidRDefault="00941789">
      <w:pPr>
        <w:pStyle w:val="Ttulo1"/>
        <w:tabs>
          <w:tab w:val="left" w:pos="0"/>
        </w:tabs>
      </w:pPr>
      <w:bookmarkStart w:id="33" w:name="_Toc27392494"/>
      <w:r>
        <w:t>5. Bibliografía</w:t>
      </w:r>
      <w:bookmarkEnd w:id="33"/>
    </w:p>
    <w:p w14:paraId="197A26F2" w14:textId="77777777" w:rsidR="00941789" w:rsidRDefault="00941789">
      <w:pPr>
        <w:rPr>
          <w:rFonts w:cs="Arial"/>
          <w:szCs w:val="20"/>
        </w:rPr>
      </w:pPr>
    </w:p>
    <w:sdt>
      <w:sdtPr>
        <w:id w:val="1939409938"/>
        <w:docPartObj>
          <w:docPartGallery w:val="Bibliographies"/>
          <w:docPartUnique/>
        </w:docPartObj>
      </w:sdtPr>
      <w:sdtContent>
        <w:sdt>
          <w:sdtPr>
            <w:id w:val="111145805"/>
            <w:bibliography/>
          </w:sdtPr>
          <w:sdtContent>
            <w:p w14:paraId="27C9F15A" w14:textId="77777777" w:rsidR="00117D11" w:rsidRDefault="00CD354E" w:rsidP="00117D11">
              <w:pPr>
                <w:rPr>
                  <w:rFonts w:ascii="Times New Roman" w:hAnsi="Times New Roman"/>
                  <w:noProof/>
                  <w:sz w:val="20"/>
                  <w:szCs w:val="20"/>
                  <w:lang w:val="en-US"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027"/>
              </w:tblGrid>
              <w:tr w:rsidR="00117D11" w14:paraId="7E106F70" w14:textId="77777777">
                <w:trPr>
                  <w:divId w:val="853423590"/>
                  <w:tblCellSpacing w:w="15" w:type="dxa"/>
                </w:trPr>
                <w:tc>
                  <w:tcPr>
                    <w:tcW w:w="50" w:type="pct"/>
                    <w:hideMark/>
                  </w:tcPr>
                  <w:p w14:paraId="5349BD7D" w14:textId="7C9CD5FB" w:rsidR="00117D11" w:rsidRDefault="00117D11">
                    <w:pPr>
                      <w:pStyle w:val="Bibliografa"/>
                      <w:rPr>
                        <w:noProof/>
                      </w:rPr>
                    </w:pPr>
                    <w:r>
                      <w:rPr>
                        <w:noProof/>
                      </w:rPr>
                      <w:t xml:space="preserve">[1] </w:t>
                    </w:r>
                  </w:p>
                </w:tc>
                <w:tc>
                  <w:tcPr>
                    <w:tcW w:w="0" w:type="auto"/>
                    <w:hideMark/>
                  </w:tcPr>
                  <w:p w14:paraId="4EF73DF3" w14:textId="77777777" w:rsidR="00117D11" w:rsidRDefault="00117D11">
                    <w:pPr>
                      <w:pStyle w:val="Bibliografa"/>
                      <w:rPr>
                        <w:noProof/>
                      </w:rPr>
                    </w:pPr>
                    <w:r>
                      <w:rPr>
                        <w:noProof/>
                      </w:rPr>
                      <w:t>F. Hartmann. [En línea]. Available: https://florian.github.io/federated-learning/. [Último acceso: 15 10 2019].</w:t>
                    </w:r>
                  </w:p>
                </w:tc>
              </w:tr>
              <w:tr w:rsidR="00117D11" w14:paraId="5FB96357" w14:textId="77777777">
                <w:trPr>
                  <w:divId w:val="853423590"/>
                  <w:tblCellSpacing w:w="15" w:type="dxa"/>
                </w:trPr>
                <w:tc>
                  <w:tcPr>
                    <w:tcW w:w="50" w:type="pct"/>
                    <w:hideMark/>
                  </w:tcPr>
                  <w:p w14:paraId="5790058F" w14:textId="77777777" w:rsidR="00117D11" w:rsidRDefault="00117D11">
                    <w:pPr>
                      <w:pStyle w:val="Bibliografa"/>
                      <w:rPr>
                        <w:noProof/>
                      </w:rPr>
                    </w:pPr>
                    <w:r>
                      <w:rPr>
                        <w:noProof/>
                      </w:rPr>
                      <w:t xml:space="preserve">[2] </w:t>
                    </w:r>
                  </w:p>
                </w:tc>
                <w:tc>
                  <w:tcPr>
                    <w:tcW w:w="0" w:type="auto"/>
                    <w:hideMark/>
                  </w:tcPr>
                  <w:p w14:paraId="4B32321D" w14:textId="77777777" w:rsidR="00117D11" w:rsidRDefault="00117D11">
                    <w:pPr>
                      <w:pStyle w:val="Bibliografa"/>
                      <w:rPr>
                        <w:noProof/>
                      </w:rPr>
                    </w:pPr>
                    <w:r>
                      <w:rPr>
                        <w:noProof/>
                      </w:rPr>
                      <w:t xml:space="preserve">Z. Janjua, M. Vecchio, M. Antonini y F. Antonelli, «IRESE: An intelligent rare-event detection system using unsupervised learning on the IoT edge,» </w:t>
                    </w:r>
                    <w:r>
                      <w:rPr>
                        <w:i/>
                        <w:iCs/>
                        <w:noProof/>
                      </w:rPr>
                      <w:t xml:space="preserve">Engineering Applications of Artificial Intelligence, </w:t>
                    </w:r>
                    <w:r>
                      <w:rPr>
                        <w:noProof/>
                      </w:rPr>
                      <w:t xml:space="preserve">vol. 84, pp. 41-50, 2019. </w:t>
                    </w:r>
                  </w:p>
                </w:tc>
              </w:tr>
              <w:tr w:rsidR="00117D11" w14:paraId="5AD02C55" w14:textId="77777777">
                <w:trPr>
                  <w:divId w:val="853423590"/>
                  <w:tblCellSpacing w:w="15" w:type="dxa"/>
                </w:trPr>
                <w:tc>
                  <w:tcPr>
                    <w:tcW w:w="50" w:type="pct"/>
                    <w:hideMark/>
                  </w:tcPr>
                  <w:p w14:paraId="6624F484" w14:textId="77777777" w:rsidR="00117D11" w:rsidRDefault="00117D11">
                    <w:pPr>
                      <w:pStyle w:val="Bibliografa"/>
                      <w:rPr>
                        <w:noProof/>
                      </w:rPr>
                    </w:pPr>
                    <w:r>
                      <w:rPr>
                        <w:noProof/>
                      </w:rPr>
                      <w:t xml:space="preserve">[3] </w:t>
                    </w:r>
                  </w:p>
                </w:tc>
                <w:tc>
                  <w:tcPr>
                    <w:tcW w:w="0" w:type="auto"/>
                    <w:hideMark/>
                  </w:tcPr>
                  <w:p w14:paraId="32C56C15" w14:textId="77777777" w:rsidR="00117D11" w:rsidRDefault="00117D11">
                    <w:pPr>
                      <w:pStyle w:val="Bibliografa"/>
                      <w:rPr>
                        <w:noProof/>
                      </w:rPr>
                    </w:pPr>
                    <w:r>
                      <w:rPr>
                        <w:noProof/>
                      </w:rPr>
                      <w:t xml:space="preserve">S. Chauhan y L. Vig, «Anomaly detection in ECG time signals via deep long short-term memory networks,» de </w:t>
                    </w:r>
                    <w:r>
                      <w:rPr>
                        <w:i/>
                        <w:iCs/>
                        <w:noProof/>
                      </w:rPr>
                      <w:t>IEEE International Conference on Data Science and Advanced Analytics (DSAA)</w:t>
                    </w:r>
                    <w:r>
                      <w:rPr>
                        <w:noProof/>
                      </w:rPr>
                      <w:t xml:space="preserve">, Paris, 2015. </w:t>
                    </w:r>
                  </w:p>
                </w:tc>
              </w:tr>
              <w:tr w:rsidR="00117D11" w14:paraId="5464DC0F" w14:textId="77777777">
                <w:trPr>
                  <w:divId w:val="853423590"/>
                  <w:tblCellSpacing w:w="15" w:type="dxa"/>
                </w:trPr>
                <w:tc>
                  <w:tcPr>
                    <w:tcW w:w="50" w:type="pct"/>
                    <w:hideMark/>
                  </w:tcPr>
                  <w:p w14:paraId="7F419663" w14:textId="77777777" w:rsidR="00117D11" w:rsidRDefault="00117D11">
                    <w:pPr>
                      <w:pStyle w:val="Bibliografa"/>
                      <w:rPr>
                        <w:noProof/>
                      </w:rPr>
                    </w:pPr>
                    <w:r>
                      <w:rPr>
                        <w:noProof/>
                      </w:rPr>
                      <w:t xml:space="preserve">[4] </w:t>
                    </w:r>
                  </w:p>
                </w:tc>
                <w:tc>
                  <w:tcPr>
                    <w:tcW w:w="0" w:type="auto"/>
                    <w:hideMark/>
                  </w:tcPr>
                  <w:p w14:paraId="1233482F" w14:textId="77777777" w:rsidR="00117D11" w:rsidRDefault="00117D11">
                    <w:pPr>
                      <w:pStyle w:val="Bibliografa"/>
                      <w:rPr>
                        <w:noProof/>
                      </w:rPr>
                    </w:pPr>
                    <w:r>
                      <w:rPr>
                        <w:noProof/>
                      </w:rPr>
                      <w:t xml:space="preserve">A. Lakhina, M. Crovella y C. Diot, «Diagnosing Network-Wide Traffic Anomalies,» </w:t>
                    </w:r>
                    <w:r>
                      <w:rPr>
                        <w:i/>
                        <w:iCs/>
                        <w:noProof/>
                      </w:rPr>
                      <w:t xml:space="preserve">Computer Communication Review, </w:t>
                    </w:r>
                    <w:r>
                      <w:rPr>
                        <w:noProof/>
                      </w:rPr>
                      <w:t xml:space="preserve">vol. 34, 2004. </w:t>
                    </w:r>
                  </w:p>
                </w:tc>
              </w:tr>
              <w:tr w:rsidR="00117D11" w14:paraId="24BF07F8" w14:textId="77777777">
                <w:trPr>
                  <w:divId w:val="853423590"/>
                  <w:tblCellSpacing w:w="15" w:type="dxa"/>
                </w:trPr>
                <w:tc>
                  <w:tcPr>
                    <w:tcW w:w="50" w:type="pct"/>
                    <w:hideMark/>
                  </w:tcPr>
                  <w:p w14:paraId="3C5B1300" w14:textId="77777777" w:rsidR="00117D11" w:rsidRDefault="00117D11">
                    <w:pPr>
                      <w:pStyle w:val="Bibliografa"/>
                      <w:rPr>
                        <w:noProof/>
                      </w:rPr>
                    </w:pPr>
                    <w:r>
                      <w:rPr>
                        <w:noProof/>
                      </w:rPr>
                      <w:t xml:space="preserve">[5] </w:t>
                    </w:r>
                  </w:p>
                </w:tc>
                <w:tc>
                  <w:tcPr>
                    <w:tcW w:w="0" w:type="auto"/>
                    <w:hideMark/>
                  </w:tcPr>
                  <w:p w14:paraId="0CF4C1E4" w14:textId="77777777" w:rsidR="00117D11" w:rsidRDefault="00117D11">
                    <w:pPr>
                      <w:pStyle w:val="Bibliografa"/>
                      <w:rPr>
                        <w:noProof/>
                      </w:rPr>
                    </w:pPr>
                    <w:r>
                      <w:rPr>
                        <w:noProof/>
                      </w:rPr>
                      <w:t xml:space="preserve">D. Li, D. Chen, J. Goh y S. k. Ng, «Anomaly Detection with Generative Adversarial Networks for Multivariate Time Series,» de </w:t>
                    </w:r>
                    <w:r>
                      <w:rPr>
                        <w:i/>
                        <w:iCs/>
                        <w:noProof/>
                      </w:rPr>
                      <w:t>International Workshop on Big Data</w:t>
                    </w:r>
                    <w:r>
                      <w:rPr>
                        <w:noProof/>
                      </w:rPr>
                      <w:t xml:space="preserve">, London, 2018. </w:t>
                    </w:r>
                  </w:p>
                </w:tc>
              </w:tr>
              <w:tr w:rsidR="00117D11" w14:paraId="38E80664" w14:textId="77777777">
                <w:trPr>
                  <w:divId w:val="853423590"/>
                  <w:tblCellSpacing w:w="15" w:type="dxa"/>
                </w:trPr>
                <w:tc>
                  <w:tcPr>
                    <w:tcW w:w="50" w:type="pct"/>
                    <w:hideMark/>
                  </w:tcPr>
                  <w:p w14:paraId="4FA17B27" w14:textId="77777777" w:rsidR="00117D11" w:rsidRDefault="00117D11">
                    <w:pPr>
                      <w:pStyle w:val="Bibliografa"/>
                      <w:rPr>
                        <w:noProof/>
                      </w:rPr>
                    </w:pPr>
                    <w:r>
                      <w:rPr>
                        <w:noProof/>
                      </w:rPr>
                      <w:t xml:space="preserve">[6] </w:t>
                    </w:r>
                  </w:p>
                </w:tc>
                <w:tc>
                  <w:tcPr>
                    <w:tcW w:w="0" w:type="auto"/>
                    <w:hideMark/>
                  </w:tcPr>
                  <w:p w14:paraId="00FE5AA4" w14:textId="77777777" w:rsidR="00117D11" w:rsidRDefault="00117D11">
                    <w:pPr>
                      <w:pStyle w:val="Bibliografa"/>
                      <w:rPr>
                        <w:noProof/>
                      </w:rPr>
                    </w:pPr>
                    <w:r>
                      <w:rPr>
                        <w:noProof/>
                      </w:rPr>
                      <w:t xml:space="preserve">S. M. Erfani, S. Rajasegarar, S. Karunasekera y C. Leckie, «High-dimensional and large-scale anomaly detection using a linear one-class SVM with deep learning,» </w:t>
                    </w:r>
                    <w:r>
                      <w:rPr>
                        <w:i/>
                        <w:iCs/>
                        <w:noProof/>
                      </w:rPr>
                      <w:t xml:space="preserve">Pattern Recognition, </w:t>
                    </w:r>
                    <w:r>
                      <w:rPr>
                        <w:noProof/>
                      </w:rPr>
                      <w:t xml:space="preserve">vol. 58, pp. 121-134, 2016. </w:t>
                    </w:r>
                  </w:p>
                </w:tc>
              </w:tr>
              <w:tr w:rsidR="00117D11" w14:paraId="6899992D" w14:textId="77777777">
                <w:trPr>
                  <w:divId w:val="853423590"/>
                  <w:tblCellSpacing w:w="15" w:type="dxa"/>
                </w:trPr>
                <w:tc>
                  <w:tcPr>
                    <w:tcW w:w="50" w:type="pct"/>
                    <w:hideMark/>
                  </w:tcPr>
                  <w:p w14:paraId="384A08BD" w14:textId="77777777" w:rsidR="00117D11" w:rsidRDefault="00117D11">
                    <w:pPr>
                      <w:pStyle w:val="Bibliografa"/>
                      <w:rPr>
                        <w:noProof/>
                      </w:rPr>
                    </w:pPr>
                    <w:r>
                      <w:rPr>
                        <w:noProof/>
                      </w:rPr>
                      <w:t xml:space="preserve">[7] </w:t>
                    </w:r>
                  </w:p>
                </w:tc>
                <w:tc>
                  <w:tcPr>
                    <w:tcW w:w="0" w:type="auto"/>
                    <w:hideMark/>
                  </w:tcPr>
                  <w:p w14:paraId="0B3E1ADF" w14:textId="77777777" w:rsidR="00117D11" w:rsidRDefault="00117D11">
                    <w:pPr>
                      <w:pStyle w:val="Bibliografa"/>
                      <w:rPr>
                        <w:noProof/>
                      </w:rPr>
                    </w:pPr>
                    <w:r>
                      <w:rPr>
                        <w:noProof/>
                      </w:rPr>
                      <w:t xml:space="preserve">F. T. Liu, K. Ting y Z.-H. Zhou, «Isolation-Based Anomaly Detection,» </w:t>
                    </w:r>
                    <w:r>
                      <w:rPr>
                        <w:i/>
                        <w:iCs/>
                        <w:noProof/>
                      </w:rPr>
                      <w:t xml:space="preserve">ACM Transactions on Knowledge Discovery From Data - TKDD, </w:t>
                    </w:r>
                    <w:r>
                      <w:rPr>
                        <w:noProof/>
                      </w:rPr>
                      <w:t xml:space="preserve">vol. 6, pp. 1-39, 2012. </w:t>
                    </w:r>
                  </w:p>
                </w:tc>
              </w:tr>
              <w:tr w:rsidR="00117D11" w14:paraId="4BAA0D90" w14:textId="77777777">
                <w:trPr>
                  <w:divId w:val="853423590"/>
                  <w:tblCellSpacing w:w="15" w:type="dxa"/>
                </w:trPr>
                <w:tc>
                  <w:tcPr>
                    <w:tcW w:w="50" w:type="pct"/>
                    <w:hideMark/>
                  </w:tcPr>
                  <w:p w14:paraId="67964E14" w14:textId="77777777" w:rsidR="00117D11" w:rsidRDefault="00117D11">
                    <w:pPr>
                      <w:pStyle w:val="Bibliografa"/>
                      <w:rPr>
                        <w:noProof/>
                      </w:rPr>
                    </w:pPr>
                    <w:r>
                      <w:rPr>
                        <w:noProof/>
                      </w:rPr>
                      <w:t xml:space="preserve">[8] </w:t>
                    </w:r>
                  </w:p>
                </w:tc>
                <w:tc>
                  <w:tcPr>
                    <w:tcW w:w="0" w:type="auto"/>
                    <w:hideMark/>
                  </w:tcPr>
                  <w:p w14:paraId="0C3E4357" w14:textId="77777777" w:rsidR="00117D11" w:rsidRDefault="00117D11">
                    <w:pPr>
                      <w:pStyle w:val="Bibliografa"/>
                      <w:rPr>
                        <w:noProof/>
                      </w:rPr>
                    </w:pPr>
                    <w:r>
                      <w:rPr>
                        <w:noProof/>
                      </w:rPr>
                      <w:t xml:space="preserve">S. Hariri, M. Carrasco Kind y R. J. Brunner, «Extended Isolation Forest,» 2018. </w:t>
                    </w:r>
                  </w:p>
                </w:tc>
              </w:tr>
              <w:tr w:rsidR="00117D11" w14:paraId="1A8FC65F" w14:textId="77777777">
                <w:trPr>
                  <w:divId w:val="853423590"/>
                  <w:tblCellSpacing w:w="15" w:type="dxa"/>
                </w:trPr>
                <w:tc>
                  <w:tcPr>
                    <w:tcW w:w="50" w:type="pct"/>
                    <w:hideMark/>
                  </w:tcPr>
                  <w:p w14:paraId="55D7268D" w14:textId="77777777" w:rsidR="00117D11" w:rsidRDefault="00117D11">
                    <w:pPr>
                      <w:pStyle w:val="Bibliografa"/>
                      <w:rPr>
                        <w:noProof/>
                      </w:rPr>
                    </w:pPr>
                    <w:r>
                      <w:rPr>
                        <w:noProof/>
                      </w:rPr>
                      <w:t xml:space="preserve">[9] </w:t>
                    </w:r>
                  </w:p>
                </w:tc>
                <w:tc>
                  <w:tcPr>
                    <w:tcW w:w="0" w:type="auto"/>
                    <w:hideMark/>
                  </w:tcPr>
                  <w:p w14:paraId="39EED5E0" w14:textId="77777777" w:rsidR="00117D11" w:rsidRDefault="00117D11">
                    <w:pPr>
                      <w:pStyle w:val="Bibliografa"/>
                      <w:rPr>
                        <w:noProof/>
                      </w:rPr>
                    </w:pPr>
                    <w:r>
                      <w:rPr>
                        <w:noProof/>
                      </w:rPr>
                      <w:t xml:space="preserve">S. Hawkins, H. He, G. Williams y R. Baxter, «Outlier Detection Using Replicator Neural Networks,» </w:t>
                    </w:r>
                    <w:r>
                      <w:rPr>
                        <w:i/>
                        <w:iCs/>
                        <w:noProof/>
                      </w:rPr>
                      <w:t xml:space="preserve">Data Warehousing and Knowledge Discovery, </w:t>
                    </w:r>
                    <w:r>
                      <w:rPr>
                        <w:noProof/>
                      </w:rPr>
                      <w:t xml:space="preserve">pp. 170-180, 2002. </w:t>
                    </w:r>
                  </w:p>
                </w:tc>
              </w:tr>
              <w:tr w:rsidR="00117D11" w14:paraId="169BC0DD" w14:textId="77777777">
                <w:trPr>
                  <w:divId w:val="853423590"/>
                  <w:tblCellSpacing w:w="15" w:type="dxa"/>
                </w:trPr>
                <w:tc>
                  <w:tcPr>
                    <w:tcW w:w="50" w:type="pct"/>
                    <w:hideMark/>
                  </w:tcPr>
                  <w:p w14:paraId="18B9F5BE" w14:textId="77777777" w:rsidR="00117D11" w:rsidRDefault="00117D11">
                    <w:pPr>
                      <w:pStyle w:val="Bibliografa"/>
                      <w:rPr>
                        <w:noProof/>
                      </w:rPr>
                    </w:pPr>
                    <w:r>
                      <w:rPr>
                        <w:noProof/>
                      </w:rPr>
                      <w:t xml:space="preserve">[10] </w:t>
                    </w:r>
                  </w:p>
                </w:tc>
                <w:tc>
                  <w:tcPr>
                    <w:tcW w:w="0" w:type="auto"/>
                    <w:hideMark/>
                  </w:tcPr>
                  <w:p w14:paraId="31153B96" w14:textId="77777777" w:rsidR="00117D11" w:rsidRDefault="00117D11">
                    <w:pPr>
                      <w:pStyle w:val="Bibliografa"/>
                      <w:rPr>
                        <w:noProof/>
                      </w:rPr>
                    </w:pPr>
                    <w:r>
                      <w:rPr>
                        <w:noProof/>
                      </w:rPr>
                      <w:t xml:space="preserve">H. B. McMahan, E. Moore, D. Ramage, S. Hampson y B. Agüera y Arcas, «Communication-Efficient Learning of Deep Networks from Decentralized Data,» 2016. </w:t>
                    </w:r>
                  </w:p>
                </w:tc>
              </w:tr>
              <w:tr w:rsidR="00117D11" w14:paraId="060B1D93" w14:textId="77777777">
                <w:trPr>
                  <w:divId w:val="853423590"/>
                  <w:tblCellSpacing w:w="15" w:type="dxa"/>
                </w:trPr>
                <w:tc>
                  <w:tcPr>
                    <w:tcW w:w="50" w:type="pct"/>
                    <w:hideMark/>
                  </w:tcPr>
                  <w:p w14:paraId="704289D1" w14:textId="77777777" w:rsidR="00117D11" w:rsidRDefault="00117D11">
                    <w:pPr>
                      <w:pStyle w:val="Bibliografa"/>
                      <w:rPr>
                        <w:noProof/>
                      </w:rPr>
                    </w:pPr>
                    <w:r>
                      <w:rPr>
                        <w:noProof/>
                      </w:rPr>
                      <w:t xml:space="preserve">[11] </w:t>
                    </w:r>
                  </w:p>
                </w:tc>
                <w:tc>
                  <w:tcPr>
                    <w:tcW w:w="0" w:type="auto"/>
                    <w:hideMark/>
                  </w:tcPr>
                  <w:p w14:paraId="43AE0538" w14:textId="77777777" w:rsidR="00117D11" w:rsidRDefault="00117D11">
                    <w:pPr>
                      <w:pStyle w:val="Bibliografa"/>
                      <w:rPr>
                        <w:noProof/>
                      </w:rPr>
                    </w:pPr>
                    <w:r>
                      <w:rPr>
                        <w:noProof/>
                      </w:rPr>
                      <w:t xml:space="preserve">Q. Yang, Y. Liu, T. Chen y Y. Tong, «Federated Machine Learning: Concept and Applications,» 2019. </w:t>
                    </w:r>
                  </w:p>
                </w:tc>
              </w:tr>
              <w:tr w:rsidR="00117D11" w14:paraId="493A6686" w14:textId="77777777">
                <w:trPr>
                  <w:divId w:val="853423590"/>
                  <w:tblCellSpacing w:w="15" w:type="dxa"/>
                </w:trPr>
                <w:tc>
                  <w:tcPr>
                    <w:tcW w:w="50" w:type="pct"/>
                    <w:hideMark/>
                  </w:tcPr>
                  <w:p w14:paraId="737A36EA" w14:textId="77777777" w:rsidR="00117D11" w:rsidRDefault="00117D11">
                    <w:pPr>
                      <w:pStyle w:val="Bibliografa"/>
                      <w:rPr>
                        <w:noProof/>
                      </w:rPr>
                    </w:pPr>
                    <w:r>
                      <w:rPr>
                        <w:noProof/>
                      </w:rPr>
                      <w:t xml:space="preserve">[12] </w:t>
                    </w:r>
                  </w:p>
                </w:tc>
                <w:tc>
                  <w:tcPr>
                    <w:tcW w:w="0" w:type="auto"/>
                    <w:hideMark/>
                  </w:tcPr>
                  <w:p w14:paraId="329996C9" w14:textId="77777777" w:rsidR="00117D11" w:rsidRDefault="00117D11">
                    <w:pPr>
                      <w:pStyle w:val="Bibliografa"/>
                      <w:rPr>
                        <w:noProof/>
                      </w:rPr>
                    </w:pPr>
                    <w:r>
                      <w:rPr>
                        <w:noProof/>
                      </w:rPr>
                      <w:t>A. Gonfalonieri, «Towards Data Science,» [En línea]. Available: https://towardsdatascience.com/federated-learning-a-new-ai-business-model-ec6b4141b1bf.</w:t>
                    </w:r>
                  </w:p>
                </w:tc>
              </w:tr>
              <w:tr w:rsidR="00117D11" w14:paraId="698521B1" w14:textId="77777777">
                <w:trPr>
                  <w:divId w:val="853423590"/>
                  <w:tblCellSpacing w:w="15" w:type="dxa"/>
                </w:trPr>
                <w:tc>
                  <w:tcPr>
                    <w:tcW w:w="50" w:type="pct"/>
                    <w:hideMark/>
                  </w:tcPr>
                  <w:p w14:paraId="607C03C9" w14:textId="77777777" w:rsidR="00117D11" w:rsidRDefault="00117D11">
                    <w:pPr>
                      <w:pStyle w:val="Bibliografa"/>
                      <w:rPr>
                        <w:noProof/>
                      </w:rPr>
                    </w:pPr>
                    <w:r>
                      <w:rPr>
                        <w:noProof/>
                      </w:rPr>
                      <w:t xml:space="preserve">[13] </w:t>
                    </w:r>
                  </w:p>
                </w:tc>
                <w:tc>
                  <w:tcPr>
                    <w:tcW w:w="0" w:type="auto"/>
                    <w:hideMark/>
                  </w:tcPr>
                  <w:p w14:paraId="10AA1F72" w14:textId="77777777" w:rsidR="00117D11" w:rsidRDefault="00117D11">
                    <w:pPr>
                      <w:pStyle w:val="Bibliografa"/>
                      <w:rPr>
                        <w:noProof/>
                      </w:rPr>
                    </w:pPr>
                    <w:r>
                      <w:rPr>
                        <w:noProof/>
                      </w:rPr>
                      <w:t xml:space="preserve">M. J. Sheller, G. A. Reina, B. Edwards, J. Martin y S. Bakas, «Multi-Institutional Deep Learning Modeling Without Sharing Patient Data: A Feasibility Study on Brain Tumor Segmentation,» 2018. </w:t>
                    </w:r>
                  </w:p>
                </w:tc>
              </w:tr>
              <w:tr w:rsidR="00117D11" w14:paraId="13BBC210" w14:textId="77777777">
                <w:trPr>
                  <w:divId w:val="853423590"/>
                  <w:tblCellSpacing w:w="15" w:type="dxa"/>
                </w:trPr>
                <w:tc>
                  <w:tcPr>
                    <w:tcW w:w="50" w:type="pct"/>
                    <w:hideMark/>
                  </w:tcPr>
                  <w:p w14:paraId="336A75DE" w14:textId="77777777" w:rsidR="00117D11" w:rsidRDefault="00117D11">
                    <w:pPr>
                      <w:pStyle w:val="Bibliografa"/>
                      <w:rPr>
                        <w:noProof/>
                      </w:rPr>
                    </w:pPr>
                    <w:r>
                      <w:rPr>
                        <w:noProof/>
                      </w:rPr>
                      <w:t xml:space="preserve">[14] </w:t>
                    </w:r>
                  </w:p>
                </w:tc>
                <w:tc>
                  <w:tcPr>
                    <w:tcW w:w="0" w:type="auto"/>
                    <w:hideMark/>
                  </w:tcPr>
                  <w:p w14:paraId="16389513" w14:textId="77777777" w:rsidR="00117D11" w:rsidRDefault="00117D11">
                    <w:pPr>
                      <w:pStyle w:val="Bibliografa"/>
                      <w:rPr>
                        <w:noProof/>
                      </w:rPr>
                    </w:pPr>
                    <w:r>
                      <w:rPr>
                        <w:noProof/>
                      </w:rPr>
                      <w:t>U. I. d. Valencia, «www.universidadviu.es,» [En línea]. Available: https://www.universidadviu.es/python-para-big-data-motivos-para-elegirlo/. [Último acceso: 15 12 2019].</w:t>
                    </w:r>
                  </w:p>
                </w:tc>
              </w:tr>
              <w:tr w:rsidR="00117D11" w14:paraId="5984DE75" w14:textId="77777777">
                <w:trPr>
                  <w:divId w:val="853423590"/>
                  <w:tblCellSpacing w:w="15" w:type="dxa"/>
                </w:trPr>
                <w:tc>
                  <w:tcPr>
                    <w:tcW w:w="50" w:type="pct"/>
                    <w:hideMark/>
                  </w:tcPr>
                  <w:p w14:paraId="25109038" w14:textId="77777777" w:rsidR="00117D11" w:rsidRDefault="00117D11">
                    <w:pPr>
                      <w:pStyle w:val="Bibliografa"/>
                      <w:rPr>
                        <w:noProof/>
                      </w:rPr>
                    </w:pPr>
                    <w:r>
                      <w:rPr>
                        <w:noProof/>
                      </w:rPr>
                      <w:t xml:space="preserve">[15] </w:t>
                    </w:r>
                  </w:p>
                </w:tc>
                <w:tc>
                  <w:tcPr>
                    <w:tcW w:w="0" w:type="auto"/>
                    <w:hideMark/>
                  </w:tcPr>
                  <w:p w14:paraId="077974DC" w14:textId="77777777" w:rsidR="00117D11" w:rsidRDefault="00117D11">
                    <w:pPr>
                      <w:pStyle w:val="Bibliografa"/>
                      <w:rPr>
                        <w:noProof/>
                      </w:rPr>
                    </w:pPr>
                    <w:r>
                      <w:rPr>
                        <w:noProof/>
                      </w:rPr>
                      <w:t xml:space="preserve">K. G. D. S. N. E. A. Saxena, «Damage propagation modeling for aircraft engine run-to-failure simulation,» de </w:t>
                    </w:r>
                    <w:r>
                      <w:rPr>
                        <w:i/>
                        <w:iCs/>
                        <w:noProof/>
                      </w:rPr>
                      <w:t>International Conference on Prognostics and Health Management,</w:t>
                    </w:r>
                    <w:r>
                      <w:rPr>
                        <w:noProof/>
                      </w:rPr>
                      <w:t xml:space="preserve">, Denver, CO, USA, 2008. </w:t>
                    </w:r>
                  </w:p>
                </w:tc>
              </w:tr>
            </w:tbl>
            <w:p w14:paraId="595713BB" w14:textId="77777777" w:rsidR="00117D11" w:rsidRDefault="00117D11">
              <w:pPr>
                <w:divId w:val="853423590"/>
                <w:rPr>
                  <w:noProof/>
                </w:rPr>
              </w:pPr>
            </w:p>
            <w:p w14:paraId="2398DFC6" w14:textId="38C24D40" w:rsidR="00CD354E" w:rsidRDefault="00CD354E" w:rsidP="00117D11">
              <w:r>
                <w:rPr>
                  <w:b/>
                  <w:bCs/>
                  <w:noProof/>
                </w:rPr>
                <w:lastRenderedPageBreak/>
                <w:fldChar w:fldCharType="end"/>
              </w:r>
            </w:p>
          </w:sdtContent>
        </w:sdt>
      </w:sdtContent>
    </w:sdt>
    <w:p w14:paraId="391B6642" w14:textId="04BC33D8" w:rsidR="005431D3" w:rsidRDefault="005431D3" w:rsidP="002674A9">
      <w:pPr>
        <w:rPr>
          <w:rFonts w:cs="Arial"/>
          <w:shd w:val="clear" w:color="auto" w:fill="FFFF00"/>
        </w:rPr>
      </w:pPr>
    </w:p>
    <w:p w14:paraId="4B37209A" w14:textId="77777777" w:rsidR="00941789" w:rsidRDefault="00941789">
      <w:pPr>
        <w:pageBreakBefore/>
        <w:rPr>
          <w:rFonts w:cs="Arial"/>
          <w:szCs w:val="20"/>
        </w:rPr>
      </w:pPr>
    </w:p>
    <w:p w14:paraId="1CEA8A57" w14:textId="77777777" w:rsidR="00941789" w:rsidRDefault="00941789">
      <w:pPr>
        <w:pStyle w:val="Ttulo1"/>
        <w:tabs>
          <w:tab w:val="left" w:pos="0"/>
        </w:tabs>
      </w:pPr>
      <w:bookmarkStart w:id="34" w:name="_Toc27392495"/>
      <w:r>
        <w:t>6. Anexos</w:t>
      </w:r>
      <w:bookmarkEnd w:id="34"/>
    </w:p>
    <w:p w14:paraId="6CC9EFA3" w14:textId="77777777" w:rsidR="00941789" w:rsidRDefault="00941789">
      <w:pPr>
        <w:rPr>
          <w:rFonts w:cs="Arial"/>
          <w:szCs w:val="20"/>
        </w:rPr>
      </w:pPr>
    </w:p>
    <w:p w14:paraId="19FB3DB9" w14:textId="77777777" w:rsidR="00941789" w:rsidRDefault="00941789">
      <w:pPr>
        <w:rPr>
          <w:rFonts w:cs="Arial"/>
          <w:szCs w:val="20"/>
        </w:rPr>
      </w:pPr>
    </w:p>
    <w:p w14:paraId="567B9F46" w14:textId="76C90D79" w:rsidR="00941789" w:rsidRDefault="00941789">
      <w:pPr>
        <w:ind w:left="708"/>
        <w:rPr>
          <w:rFonts w:cs="Arial"/>
          <w:shd w:val="clear" w:color="auto" w:fill="FFFF00"/>
        </w:rPr>
      </w:pPr>
      <w:r>
        <w:rPr>
          <w:rFonts w:cs="Arial"/>
          <w:shd w:val="clear" w:color="auto" w:fill="FFFF00"/>
        </w:rPr>
        <w:t xml:space="preserve">Listado de apartados que son demasiado extensos para incluir dentro de la memoria y tienen un carácter </w:t>
      </w:r>
      <w:r w:rsidR="0002646A">
        <w:rPr>
          <w:rFonts w:cs="Arial"/>
          <w:shd w:val="clear" w:color="auto" w:fill="FFFF00"/>
        </w:rPr>
        <w:t>autocontenido</w:t>
      </w:r>
      <w:r>
        <w:rPr>
          <w:rFonts w:cs="Arial"/>
          <w:shd w:val="clear" w:color="auto" w:fill="FFFF00"/>
        </w:rPr>
        <w:t xml:space="preserve"> (por ejemplo, manuales de usuario, manuales de instalación, etc.) </w:t>
      </w:r>
    </w:p>
    <w:p w14:paraId="5F9A1BB1" w14:textId="77777777" w:rsidR="00941789" w:rsidRDefault="00941789">
      <w:pPr>
        <w:ind w:left="708"/>
        <w:rPr>
          <w:rFonts w:cs="Arial"/>
          <w:shd w:val="clear" w:color="auto" w:fill="FFFF00"/>
        </w:rPr>
      </w:pPr>
    </w:p>
    <w:p w14:paraId="36253848" w14:textId="77777777" w:rsidR="00941789" w:rsidRDefault="00941789">
      <w:pPr>
        <w:ind w:left="708"/>
        <w:rPr>
          <w:rFonts w:cs="Arial"/>
          <w:shd w:val="clear" w:color="auto" w:fill="FFFF00"/>
        </w:rPr>
      </w:pPr>
      <w:r>
        <w:rPr>
          <w:rFonts w:cs="Arial"/>
          <w:shd w:val="clear" w:color="auto" w:fill="FFFF00"/>
        </w:rPr>
        <w:t xml:space="preserve">Dependiente del tipo de </w:t>
      </w:r>
      <w:r w:rsidR="00DF34A1">
        <w:rPr>
          <w:rFonts w:cs="Arial"/>
          <w:shd w:val="clear" w:color="auto" w:fill="FFFF00"/>
        </w:rPr>
        <w:t>trabajo</w:t>
      </w:r>
      <w:r>
        <w:rPr>
          <w:rFonts w:cs="Arial"/>
          <w:shd w:val="clear" w:color="auto" w:fill="FFFF00"/>
        </w:rPr>
        <w:t>, es posible que no haya que añadir ningún anexo.</w:t>
      </w:r>
    </w:p>
    <w:p w14:paraId="4CECF9F9" w14:textId="77777777" w:rsidR="00941789" w:rsidRDefault="00941789"/>
    <w:sectPr w:rsidR="00941789">
      <w:footerReference w:type="even" r:id="rId41"/>
      <w:footerReference w:type="default" r:id="rId42"/>
      <w:footerReference w:type="first" r:id="rId43"/>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BB51" w14:textId="77777777" w:rsidR="00D83EF3" w:rsidRDefault="00D83EF3">
      <w:r>
        <w:separator/>
      </w:r>
    </w:p>
  </w:endnote>
  <w:endnote w:type="continuationSeparator" w:id="0">
    <w:p w14:paraId="74C9B2FE" w14:textId="77777777" w:rsidR="00D83EF3" w:rsidRDefault="00D8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0"/>
    <w:family w:val="swiss"/>
    <w:pitch w:val="variable"/>
  </w:font>
  <w:font w:name="DejaVu Sans">
    <w:charset w:val="00"/>
    <w:family w:val="swiss"/>
    <w:pitch w:val="variable"/>
    <w:sig w:usb0="E7002EFF" w:usb1="5200FDFF" w:usb2="0A24202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0BCC" w14:textId="0C2C750D" w:rsidR="00267FF4" w:rsidRDefault="00267FF4">
    <w:pPr>
      <w:pStyle w:val="Piedepgina"/>
      <w:ind w:right="360"/>
      <w:jc w:val="center"/>
      <w:rPr>
        <w:lang w:val="es-ES_tradnl"/>
      </w:rPr>
    </w:pPr>
    <w:r>
      <w:rPr>
        <w:noProof/>
        <w:lang w:val="ca-ES"/>
      </w:rPr>
      <mc:AlternateContent>
        <mc:Choice Requires="wps">
          <w:drawing>
            <wp:anchor distT="0" distB="0" distL="0" distR="0" simplePos="0" relativeHeight="251654144" behindDoc="0" locked="0" layoutInCell="1" allowOverlap="1" wp14:anchorId="31FFB4E0" wp14:editId="6AC7C063">
              <wp:simplePos x="0" y="0"/>
              <wp:positionH relativeFrom="margin">
                <wp:align>center</wp:align>
              </wp:positionH>
              <wp:positionV relativeFrom="paragraph">
                <wp:posOffset>635</wp:posOffset>
              </wp:positionV>
              <wp:extent cx="13970" cy="187960"/>
              <wp:effectExtent l="0" t="8255" r="5080" b="3810"/>
              <wp:wrapSquare wrapText="largest"/>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4E09AF"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FB4E0" id="_x0000_t202" coordsize="21600,21600" o:spt="202" path="m,l,21600r21600,l21600,xe">
              <v:stroke joinstyle="miter"/>
              <v:path gradientshapeok="t" o:connecttype="rect"/>
            </v:shapetype>
            <v:shape id="Text Box 1" o:spid="_x0000_s1027"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" stroked="f">
              <v:fill opacity="0"/>
              <v:textbox inset="0,0,0,0">
                <w:txbxContent>
                  <w:p w14:paraId="264E09AF"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5168" behindDoc="0" locked="0" layoutInCell="1" allowOverlap="1" wp14:anchorId="39CAC5C6" wp14:editId="6402F29F">
              <wp:simplePos x="0" y="0"/>
              <wp:positionH relativeFrom="page">
                <wp:posOffset>6464935</wp:posOffset>
              </wp:positionH>
              <wp:positionV relativeFrom="paragraph">
                <wp:posOffset>635</wp:posOffset>
              </wp:positionV>
              <wp:extent cx="13970" cy="187960"/>
              <wp:effectExtent l="6985" t="8255" r="7620" b="3810"/>
              <wp:wrapSquare wrapText="larges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2FEE8"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C5C6" id="Text Box 2" o:spid="_x0000_s1028"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" stroked="f">
              <v:fill opacity="0"/>
              <v:textbox inset="0,0,0,0">
                <w:txbxContent>
                  <w:p w14:paraId="28E2FEE8" w14:textId="77777777" w:rsidR="00267FF4" w:rsidRDefault="00267FF4">
                    <w:pPr>
                      <w:pStyle w:val="Piedepgina"/>
                    </w:pPr>
                  </w:p>
                </w:txbxContent>
              </v:textbox>
              <w10:wrap type="square" side="largest" anchorx="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E50A9" w14:textId="77777777" w:rsidR="00267FF4" w:rsidRDefault="00267FF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8005" w14:textId="77777777" w:rsidR="00267FF4" w:rsidRDefault="00267FF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53C17" w14:textId="77777777" w:rsidR="00267FF4" w:rsidRDefault="00267FF4"/>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591AB" w14:textId="77777777" w:rsidR="00267FF4" w:rsidRDefault="00267FF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DF52B" w14:textId="77777777" w:rsidR="00267FF4" w:rsidRDefault="00267FF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A3668" w14:textId="77777777" w:rsidR="00267FF4" w:rsidRDefault="00267FF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D415A" w14:textId="77777777" w:rsidR="00267FF4" w:rsidRDefault="00267FF4"/>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020F6" w14:textId="77777777" w:rsidR="00267FF4" w:rsidRDefault="00267FF4"/>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C477" w14:textId="77777777" w:rsidR="00267FF4" w:rsidRDefault="00267FF4"/>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AFB36" w14:textId="77777777" w:rsidR="00267FF4" w:rsidRDefault="00267FF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2</w:t>
    </w:r>
    <w:r w:rsidRPr="00412470">
      <w:rPr>
        <w:lang w:val="es-ES_trad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4248A" w14:textId="77777777" w:rsidR="00267FF4" w:rsidRDefault="00267FF4">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CBAF3" w14:textId="5AED82A9" w:rsidR="00267FF4" w:rsidRDefault="00267FF4">
    <w:pPr>
      <w:pStyle w:val="Piedepgina"/>
      <w:jc w:val="center"/>
    </w:pPr>
    <w:r>
      <w:rPr>
        <w:noProof/>
      </w:rPr>
      <mc:AlternateContent>
        <mc:Choice Requires="wps">
          <w:drawing>
            <wp:anchor distT="0" distB="0" distL="0" distR="0" simplePos="0" relativeHeight="251656192" behindDoc="0" locked="0" layoutInCell="1" allowOverlap="1" wp14:anchorId="7A5740B5" wp14:editId="5B655EAA">
              <wp:simplePos x="0" y="0"/>
              <wp:positionH relativeFrom="margin">
                <wp:align>center</wp:align>
              </wp:positionH>
              <wp:positionV relativeFrom="paragraph">
                <wp:posOffset>635</wp:posOffset>
              </wp:positionV>
              <wp:extent cx="85090" cy="187960"/>
              <wp:effectExtent l="0" t="8255" r="635" b="3810"/>
              <wp:wrapSquare wrapText="larges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117B3" w14:textId="77777777" w:rsidR="00267FF4" w:rsidRDefault="00267FF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740B5" id="_x0000_t202" coordsize="21600,21600" o:spt="202" path="m,l,21600r21600,l21600,xe">
              <v:stroke joinstyle="miter"/>
              <v:path gradientshapeok="t" o:connecttype="rect"/>
            </v:shapetype>
            <v:shape id="Text Box 4" o:spid="_x0000_s1033"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" stroked="f">
              <v:fill opacity="0"/>
              <v:textbox inset="0,0,0,0">
                <w:txbxContent>
                  <w:p w14:paraId="108117B3" w14:textId="77777777" w:rsidR="00267FF4" w:rsidRDefault="00267FF4">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005A6129" wp14:editId="1E1AFFB9">
              <wp:simplePos x="0" y="0"/>
              <wp:positionH relativeFrom="page">
                <wp:posOffset>3823970</wp:posOffset>
              </wp:positionH>
              <wp:positionV relativeFrom="paragraph">
                <wp:posOffset>-50800</wp:posOffset>
              </wp:positionV>
              <wp:extent cx="13970" cy="187960"/>
              <wp:effectExtent l="4445" t="4445" r="635" b="762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939A2"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A6129" id="Text Box 5" o:spid="_x0000_s1034"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" stroked="f">
              <v:fill opacity="0"/>
              <v:textbox inset="0,0,0,0">
                <w:txbxContent>
                  <w:p w14:paraId="465939A2" w14:textId="77777777" w:rsidR="00267FF4" w:rsidRDefault="00267FF4">
                    <w:pPr>
                      <w:pStyle w:val="Piedepgina"/>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9354" w14:textId="5228BD71" w:rsidR="00267FF4" w:rsidRDefault="00267FF4">
    <w:pPr>
      <w:pStyle w:val="Piedepgina"/>
      <w:ind w:right="360"/>
      <w:jc w:val="center"/>
      <w:rPr>
        <w:lang w:val="es-ES_tradnl"/>
      </w:rPr>
    </w:pPr>
    <w:r w:rsidRPr="00412470">
      <w:rPr>
        <w:lang w:val="es-ES_tradnl"/>
      </w:rPr>
      <w:fldChar w:fldCharType="begin"/>
    </w:r>
    <w:r w:rsidRPr="00412470">
      <w:rPr>
        <w:lang w:val="es-ES_tradnl"/>
      </w:rPr>
      <w:instrText xml:space="preserve"> </w:instrText>
    </w:r>
    <w:r>
      <w:rPr>
        <w:lang w:val="es-ES_tradnl"/>
      </w:rPr>
      <w:instrText>PAGE</w:instrText>
    </w:r>
    <w:r w:rsidRPr="00412470">
      <w:rPr>
        <w:lang w:val="es-ES_tradnl"/>
      </w:rPr>
      <w:instrText xml:space="preserve">   \* MERGEFORMAT </w:instrText>
    </w:r>
    <w:r w:rsidRPr="00412470">
      <w:rPr>
        <w:lang w:val="es-ES_tradnl"/>
      </w:rPr>
      <w:fldChar w:fldCharType="separate"/>
    </w:r>
    <w:r>
      <w:rPr>
        <w:noProof/>
        <w:lang w:val="es-ES_tradnl"/>
      </w:rPr>
      <w:t>ii</w:t>
    </w:r>
    <w:r w:rsidRPr="00412470">
      <w:rPr>
        <w:lang w:val="es-ES_tradnl"/>
      </w:rPr>
      <w:fldChar w:fldCharType="end"/>
    </w:r>
    <w:r>
      <w:rPr>
        <w:noProof/>
        <w:lang w:val="ca-ES"/>
      </w:rPr>
      <mc:AlternateContent>
        <mc:Choice Requires="wps">
          <w:drawing>
            <wp:anchor distT="0" distB="0" distL="0" distR="0" simplePos="0" relativeHeight="251660288" behindDoc="0" locked="0" layoutInCell="1" allowOverlap="1" wp14:anchorId="331212F3" wp14:editId="2A3F1C2D">
              <wp:simplePos x="0" y="0"/>
              <wp:positionH relativeFrom="margin">
                <wp:align>center</wp:align>
              </wp:positionH>
              <wp:positionV relativeFrom="paragraph">
                <wp:posOffset>635</wp:posOffset>
              </wp:positionV>
              <wp:extent cx="13970" cy="187960"/>
              <wp:effectExtent l="1905" t="1905" r="3175" b="635"/>
              <wp:wrapSquare wrapText="largest"/>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927B3"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212F3" id="_x0000_t202" coordsize="21600,21600" o:spt="202" path="m,l,21600r21600,l21600,xe">
              <v:stroke joinstyle="miter"/>
              <v:path gradientshapeok="t" o:connecttype="rect"/>
            </v:shapetype>
            <v:shape id="Text Box 10" o:spid="_x0000_s1029"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" stroked="f">
              <v:fill opacity="0"/>
              <v:textbox inset="0,0,0,0">
                <w:txbxContent>
                  <w:p w14:paraId="3ED927B3"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61312" behindDoc="0" locked="0" layoutInCell="1" allowOverlap="1" wp14:anchorId="576DBBD5" wp14:editId="17915D28">
              <wp:simplePos x="0" y="0"/>
              <wp:positionH relativeFrom="page">
                <wp:posOffset>6464935</wp:posOffset>
              </wp:positionH>
              <wp:positionV relativeFrom="paragraph">
                <wp:posOffset>635</wp:posOffset>
              </wp:positionV>
              <wp:extent cx="13970" cy="187960"/>
              <wp:effectExtent l="6985" t="8255" r="7620" b="3810"/>
              <wp:wrapSquare wrapText="largest"/>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7BD47"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DBBD5" id="Text Box 11" o:spid="_x0000_s1030"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" stroked="f">
              <v:fill opacity="0"/>
              <v:textbox inset="0,0,0,0">
                <w:txbxContent>
                  <w:p w14:paraId="2127BD47" w14:textId="77777777" w:rsidR="00267FF4" w:rsidRDefault="00267FF4">
                    <w:pPr>
                      <w:pStyle w:val="Piedepgina"/>
                    </w:pPr>
                  </w:p>
                </w:txbxContent>
              </v:textbox>
              <w10:wrap type="square" side="largest"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67C04" w14:textId="77777777" w:rsidR="00267FF4" w:rsidRPr="00C528F2" w:rsidRDefault="00267FF4" w:rsidP="00C528F2">
    <w:pPr>
      <w:pStyle w:val="Piedepgina"/>
      <w:jc w:val="center"/>
    </w:pPr>
    <w:r>
      <w:fldChar w:fldCharType="begin"/>
    </w:r>
    <w:r>
      <w:instrText xml:space="preserve"> PAGE   \* MERGEFORMAT </w:instrText>
    </w:r>
    <w:r>
      <w:fldChar w:fldCharType="separate"/>
    </w:r>
    <w:r>
      <w:rPr>
        <w:noProof/>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A4FC" w14:textId="77777777" w:rsidR="00267FF4" w:rsidRDefault="00267F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2A457" w14:textId="2B937756" w:rsidR="00267FF4" w:rsidRDefault="00267FF4">
    <w:pPr>
      <w:pStyle w:val="Piedepgina"/>
      <w:ind w:right="360"/>
      <w:jc w:val="center"/>
      <w:rPr>
        <w:lang w:val="es-ES_tradnl"/>
      </w:rPr>
    </w:pPr>
    <w:r>
      <w:rPr>
        <w:noProof/>
        <w:lang w:val="ca-ES"/>
      </w:rPr>
      <mc:AlternateContent>
        <mc:Choice Requires="wps">
          <w:drawing>
            <wp:anchor distT="0" distB="0" distL="0" distR="0" simplePos="0" relativeHeight="251658240" behindDoc="0" locked="0" layoutInCell="1" allowOverlap="1" wp14:anchorId="27CBC621" wp14:editId="047C31E9">
              <wp:simplePos x="0" y="0"/>
              <wp:positionH relativeFrom="margin">
                <wp:align>center</wp:align>
              </wp:positionH>
              <wp:positionV relativeFrom="paragraph">
                <wp:posOffset>635</wp:posOffset>
              </wp:positionV>
              <wp:extent cx="13970" cy="187960"/>
              <wp:effectExtent l="0" t="635" r="5080" b="1905"/>
              <wp:wrapSquare wrapText="larges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9725D"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BC621" id="_x0000_t202" coordsize="21600,21600" o:spt="202" path="m,l,21600r21600,l21600,xe">
              <v:stroke joinstyle="miter"/>
              <v:path gradientshapeok="t" o:connecttype="rect"/>
            </v:shapetype>
            <v:shape id="Text Box 6" o:spid="_x0000_s1031"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" stroked="f">
              <v:fill opacity="0"/>
              <v:textbox inset="0,0,0,0">
                <w:txbxContent>
                  <w:p w14:paraId="4D29725D" w14:textId="77777777" w:rsidR="00267FF4" w:rsidRDefault="00267FF4">
                    <w:pPr>
                      <w:pStyle w:val="Piedepgina"/>
                    </w:pPr>
                  </w:p>
                </w:txbxContent>
              </v:textbox>
              <w10:wrap type="square" side="largest" anchorx="margin"/>
            </v:shape>
          </w:pict>
        </mc:Fallback>
      </mc:AlternateContent>
    </w:r>
    <w:r>
      <w:rPr>
        <w:noProof/>
        <w:lang w:val="ca-ES"/>
      </w:rPr>
      <mc:AlternateContent>
        <mc:Choice Requires="wps">
          <w:drawing>
            <wp:anchor distT="0" distB="0" distL="0" distR="0" simplePos="0" relativeHeight="251659264" behindDoc="0" locked="0" layoutInCell="1" allowOverlap="1" wp14:anchorId="4F7C9B1B" wp14:editId="61C6EF41">
              <wp:simplePos x="0" y="0"/>
              <wp:positionH relativeFrom="page">
                <wp:posOffset>6464935</wp:posOffset>
              </wp:positionH>
              <wp:positionV relativeFrom="paragraph">
                <wp:posOffset>635</wp:posOffset>
              </wp:positionV>
              <wp:extent cx="13970" cy="187960"/>
              <wp:effectExtent l="6985" t="635" r="7620" b="1905"/>
              <wp:wrapSquare wrapText="largest"/>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BD5807" w14:textId="77777777" w:rsidR="00267FF4" w:rsidRDefault="00267FF4">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C9B1B" id="Text Box 7" o:spid="_x0000_s1032"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" stroked="f">
              <v:fill opacity="0"/>
              <v:textbox inset="0,0,0,0">
                <w:txbxContent>
                  <w:p w14:paraId="2CBD5807" w14:textId="77777777" w:rsidR="00267FF4" w:rsidRDefault="00267FF4">
                    <w:pPr>
                      <w:pStyle w:val="Piedepgina"/>
                    </w:pPr>
                  </w:p>
                </w:txbxContent>
              </v:textbox>
              <w10:wrap type="square" side="largest" anchorx="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90416" w14:textId="77777777" w:rsidR="00267FF4" w:rsidRDefault="00267FF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4FDF" w14:textId="77777777" w:rsidR="00267FF4" w:rsidRDefault="00267FF4" w:rsidP="00412470">
    <w:pPr>
      <w:jc w:val="center"/>
    </w:pPr>
    <w:r>
      <w:fldChar w:fldCharType="begin"/>
    </w:r>
    <w:r>
      <w:instrText xml:space="preserve"> PAGE   \* MERGEFORMAT </w:instrText>
    </w:r>
    <w:r>
      <w:fldChar w:fldCharType="separate"/>
    </w:r>
    <w:r>
      <w:rPr>
        <w:noProof/>
      </w:rPr>
      <w:t>iv</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5F239" w14:textId="77777777" w:rsidR="00267FF4" w:rsidRDefault="00267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17F92" w14:textId="77777777" w:rsidR="00D83EF3" w:rsidRDefault="00D83EF3">
      <w:r>
        <w:separator/>
      </w:r>
    </w:p>
  </w:footnote>
  <w:footnote w:type="continuationSeparator" w:id="0">
    <w:p w14:paraId="517D66A4" w14:textId="77777777" w:rsidR="00D83EF3" w:rsidRDefault="00D83EF3">
      <w:r>
        <w:continuationSeparator/>
      </w:r>
    </w:p>
  </w:footnote>
  <w:footnote w:id="1">
    <w:p w14:paraId="58EE2018" w14:textId="3D31F087" w:rsidR="00267FF4" w:rsidRPr="008A6BE4" w:rsidRDefault="00267FF4">
      <w:pPr>
        <w:pStyle w:val="Textonotapie"/>
      </w:pPr>
      <w:r w:rsidRPr="008A6BE4">
        <w:rPr>
          <w:rStyle w:val="Refdenotaalpie"/>
        </w:rPr>
        <w:footnoteRef/>
      </w:r>
      <w:r w:rsidRPr="008A6BE4">
        <w:t xml:space="preserve"> Las unidades</w:t>
      </w:r>
      <w:r>
        <w:t xml:space="preserve"> de medida</w:t>
      </w:r>
      <w:r w:rsidRPr="008A6BE4">
        <w:t xml:space="preserve"> serán</w:t>
      </w:r>
      <w:r>
        <w:t>:</w:t>
      </w:r>
      <w:r w:rsidRPr="008A6BE4">
        <w:t xml:space="preserve"> KPa para las presiones, ºC para las temperaturas y rpm para </w:t>
      </w:r>
      <w:proofErr w:type="gramStart"/>
      <w:r w:rsidRPr="008A6BE4">
        <w:t>la velocida</w:t>
      </w:r>
      <w:r>
        <w:t>des</w:t>
      </w:r>
      <w:proofErr w:type="gramEnd"/>
      <w:r w:rsidRPr="008A6BE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3E64262"/>
    <w:multiLevelType w:val="hybridMultilevel"/>
    <w:tmpl w:val="B844AD82"/>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C17472"/>
    <w:multiLevelType w:val="hybridMultilevel"/>
    <w:tmpl w:val="730C1768"/>
    <w:lvl w:ilvl="0" w:tplc="44E44A58">
      <w:start w:val="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92EA7"/>
    <w:multiLevelType w:val="hybridMultilevel"/>
    <w:tmpl w:val="53BCD8CA"/>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06154D"/>
    <w:multiLevelType w:val="hybridMultilevel"/>
    <w:tmpl w:val="C77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F2C91"/>
    <w:multiLevelType w:val="hybridMultilevel"/>
    <w:tmpl w:val="89B6953E"/>
    <w:lvl w:ilvl="0" w:tplc="04090001">
      <w:start w:val="1"/>
      <w:numFmt w:val="bullet"/>
      <w:lvlText w:val=""/>
      <w:lvlJc w:val="left"/>
      <w:pPr>
        <w:ind w:left="780" w:hanging="360"/>
      </w:pPr>
      <w:rPr>
        <w:rFonts w:ascii="Symbol" w:hAnsi="Symbol" w:hint="default"/>
      </w:rPr>
    </w:lvl>
    <w:lvl w:ilvl="1" w:tplc="C368E394">
      <w:start w:val="2"/>
      <w:numFmt w:val="bullet"/>
      <w:lvlText w:val="-"/>
      <w:lvlJc w:val="left"/>
      <w:pPr>
        <w:ind w:left="1500" w:hanging="360"/>
      </w:pPr>
      <w:rPr>
        <w:rFonts w:ascii="Arial" w:eastAsia="Times New Roman" w:hAnsi="Arial"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2931C4A"/>
    <w:multiLevelType w:val="hybridMultilevel"/>
    <w:tmpl w:val="DEFAAFD6"/>
    <w:lvl w:ilvl="0" w:tplc="9A24BE84">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4D70585"/>
    <w:multiLevelType w:val="hybridMultilevel"/>
    <w:tmpl w:val="B06E036C"/>
    <w:lvl w:ilvl="0" w:tplc="2EDACA9E">
      <w:start w:val="2"/>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2A1E6F53"/>
    <w:multiLevelType w:val="hybridMultilevel"/>
    <w:tmpl w:val="33247B28"/>
    <w:lvl w:ilvl="0" w:tplc="C368E394">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51602"/>
    <w:multiLevelType w:val="hybridMultilevel"/>
    <w:tmpl w:val="1B4EC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7DE"/>
    <w:multiLevelType w:val="hybridMultilevel"/>
    <w:tmpl w:val="3D2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2755F6"/>
    <w:multiLevelType w:val="hybridMultilevel"/>
    <w:tmpl w:val="317C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40F84"/>
    <w:multiLevelType w:val="hybridMultilevel"/>
    <w:tmpl w:val="FA6A7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17ABF"/>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0C025E"/>
    <w:multiLevelType w:val="hybridMultilevel"/>
    <w:tmpl w:val="DA208528"/>
    <w:lvl w:ilvl="0" w:tplc="9A24BE8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CAE"/>
    <w:multiLevelType w:val="hybridMultilevel"/>
    <w:tmpl w:val="8F34552A"/>
    <w:lvl w:ilvl="0" w:tplc="B4FA9166">
      <w:start w:val="18"/>
      <w:numFmt w:val="bullet"/>
      <w:lvlText w:val=""/>
      <w:lvlJc w:val="left"/>
      <w:pPr>
        <w:ind w:left="1069" w:hanging="360"/>
      </w:pPr>
      <w:rPr>
        <w:rFonts w:ascii="Symbol" w:eastAsia="Times New Roman"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6294127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E0E24"/>
    <w:multiLevelType w:val="hybridMultilevel"/>
    <w:tmpl w:val="C1D6C358"/>
    <w:lvl w:ilvl="0" w:tplc="A6CA1F00">
      <w:start w:val="6"/>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66604DDD"/>
    <w:multiLevelType w:val="hybridMultilevel"/>
    <w:tmpl w:val="E91EC522"/>
    <w:lvl w:ilvl="0" w:tplc="994EE97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E20551"/>
    <w:multiLevelType w:val="hybridMultilevel"/>
    <w:tmpl w:val="77D6BE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663B3"/>
    <w:multiLevelType w:val="hybridMultilevel"/>
    <w:tmpl w:val="4CF604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724BF"/>
    <w:multiLevelType w:val="hybridMultilevel"/>
    <w:tmpl w:val="D13689C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5" w15:restartNumberingAfterBreak="0">
    <w:nsid w:val="6E5166BF"/>
    <w:multiLevelType w:val="multilevel"/>
    <w:tmpl w:val="62F2536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E935E85"/>
    <w:multiLevelType w:val="hybridMultilevel"/>
    <w:tmpl w:val="E00A6478"/>
    <w:lvl w:ilvl="0" w:tplc="9A24BE8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BC3AFB"/>
    <w:multiLevelType w:val="hybridMultilevel"/>
    <w:tmpl w:val="B8FA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8"/>
  </w:num>
  <w:num w:numId="6">
    <w:abstractNumId w:val="5"/>
  </w:num>
  <w:num w:numId="7">
    <w:abstractNumId w:val="20"/>
  </w:num>
  <w:num w:numId="8">
    <w:abstractNumId w:val="11"/>
  </w:num>
  <w:num w:numId="9">
    <w:abstractNumId w:val="10"/>
  </w:num>
  <w:num w:numId="10">
    <w:abstractNumId w:val="27"/>
  </w:num>
  <w:num w:numId="11">
    <w:abstractNumId w:val="6"/>
  </w:num>
  <w:num w:numId="12">
    <w:abstractNumId w:val="9"/>
  </w:num>
  <w:num w:numId="13">
    <w:abstractNumId w:val="17"/>
  </w:num>
  <w:num w:numId="14">
    <w:abstractNumId w:val="4"/>
  </w:num>
  <w:num w:numId="15">
    <w:abstractNumId w:val="26"/>
  </w:num>
  <w:num w:numId="16">
    <w:abstractNumId w:val="15"/>
  </w:num>
  <w:num w:numId="17">
    <w:abstractNumId w:val="19"/>
  </w:num>
  <w:num w:numId="18">
    <w:abstractNumId w:val="16"/>
  </w:num>
  <w:num w:numId="19">
    <w:abstractNumId w:val="21"/>
  </w:num>
  <w:num w:numId="20">
    <w:abstractNumId w:val="25"/>
  </w:num>
  <w:num w:numId="21">
    <w:abstractNumId w:val="22"/>
  </w:num>
  <w:num w:numId="22">
    <w:abstractNumId w:val="13"/>
  </w:num>
  <w:num w:numId="23">
    <w:abstractNumId w:val="12"/>
  </w:num>
  <w:num w:numId="24">
    <w:abstractNumId w:val="7"/>
  </w:num>
  <w:num w:numId="25">
    <w:abstractNumId w:val="14"/>
  </w:num>
  <w:num w:numId="26">
    <w:abstractNumId w:val="8"/>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018FE"/>
    <w:rsid w:val="00015DED"/>
    <w:rsid w:val="00016FB4"/>
    <w:rsid w:val="0002646A"/>
    <w:rsid w:val="00053368"/>
    <w:rsid w:val="000557A2"/>
    <w:rsid w:val="00076DCF"/>
    <w:rsid w:val="00080A6E"/>
    <w:rsid w:val="00085407"/>
    <w:rsid w:val="000859B2"/>
    <w:rsid w:val="00085DC5"/>
    <w:rsid w:val="00087AEE"/>
    <w:rsid w:val="000A5488"/>
    <w:rsid w:val="000A7016"/>
    <w:rsid w:val="000B626A"/>
    <w:rsid w:val="000C26E3"/>
    <w:rsid w:val="000C33E7"/>
    <w:rsid w:val="000D30AD"/>
    <w:rsid w:val="000E79AD"/>
    <w:rsid w:val="000F1F0B"/>
    <w:rsid w:val="000F753A"/>
    <w:rsid w:val="00102845"/>
    <w:rsid w:val="001057F8"/>
    <w:rsid w:val="00107CBE"/>
    <w:rsid w:val="0011154E"/>
    <w:rsid w:val="00112F21"/>
    <w:rsid w:val="00114FF9"/>
    <w:rsid w:val="00117D11"/>
    <w:rsid w:val="00120537"/>
    <w:rsid w:val="001213DA"/>
    <w:rsid w:val="001248A8"/>
    <w:rsid w:val="00130EC6"/>
    <w:rsid w:val="001330F3"/>
    <w:rsid w:val="001427FC"/>
    <w:rsid w:val="00143536"/>
    <w:rsid w:val="001514B9"/>
    <w:rsid w:val="00155E12"/>
    <w:rsid w:val="001631D2"/>
    <w:rsid w:val="001656AE"/>
    <w:rsid w:val="0016621C"/>
    <w:rsid w:val="00167F1A"/>
    <w:rsid w:val="0017465D"/>
    <w:rsid w:val="001747DD"/>
    <w:rsid w:val="0017521C"/>
    <w:rsid w:val="001772F5"/>
    <w:rsid w:val="001877D5"/>
    <w:rsid w:val="001A3CDC"/>
    <w:rsid w:val="001A4BD2"/>
    <w:rsid w:val="001B2411"/>
    <w:rsid w:val="001C2CE5"/>
    <w:rsid w:val="001C52D7"/>
    <w:rsid w:val="001D3850"/>
    <w:rsid w:val="001D426B"/>
    <w:rsid w:val="001D6247"/>
    <w:rsid w:val="001D7842"/>
    <w:rsid w:val="001E1590"/>
    <w:rsid w:val="001E186A"/>
    <w:rsid w:val="001E1E5D"/>
    <w:rsid w:val="001E2433"/>
    <w:rsid w:val="001E4333"/>
    <w:rsid w:val="001E748C"/>
    <w:rsid w:val="002041CD"/>
    <w:rsid w:val="002067A8"/>
    <w:rsid w:val="00211A2D"/>
    <w:rsid w:val="00214260"/>
    <w:rsid w:val="00215578"/>
    <w:rsid w:val="00231D1D"/>
    <w:rsid w:val="00243F15"/>
    <w:rsid w:val="00251725"/>
    <w:rsid w:val="0025277F"/>
    <w:rsid w:val="002549A3"/>
    <w:rsid w:val="00255C00"/>
    <w:rsid w:val="00256AAC"/>
    <w:rsid w:val="00256E7C"/>
    <w:rsid w:val="00260CF3"/>
    <w:rsid w:val="002674A9"/>
    <w:rsid w:val="00267FF4"/>
    <w:rsid w:val="002737BE"/>
    <w:rsid w:val="00276C86"/>
    <w:rsid w:val="00276D92"/>
    <w:rsid w:val="00280EE4"/>
    <w:rsid w:val="00283890"/>
    <w:rsid w:val="00287ECD"/>
    <w:rsid w:val="002924E5"/>
    <w:rsid w:val="00295A96"/>
    <w:rsid w:val="002A0905"/>
    <w:rsid w:val="002A3104"/>
    <w:rsid w:val="002A646A"/>
    <w:rsid w:val="002B0CB3"/>
    <w:rsid w:val="002B36F6"/>
    <w:rsid w:val="002C2901"/>
    <w:rsid w:val="002C5F05"/>
    <w:rsid w:val="002D3FDB"/>
    <w:rsid w:val="002F035A"/>
    <w:rsid w:val="00300564"/>
    <w:rsid w:val="003039B2"/>
    <w:rsid w:val="00312E7B"/>
    <w:rsid w:val="0032324E"/>
    <w:rsid w:val="003232EC"/>
    <w:rsid w:val="00336B85"/>
    <w:rsid w:val="00342CEF"/>
    <w:rsid w:val="00343C28"/>
    <w:rsid w:val="0034405A"/>
    <w:rsid w:val="003445D0"/>
    <w:rsid w:val="00344AD5"/>
    <w:rsid w:val="00344C65"/>
    <w:rsid w:val="003519EC"/>
    <w:rsid w:val="0036000C"/>
    <w:rsid w:val="0036102E"/>
    <w:rsid w:val="00364D2E"/>
    <w:rsid w:val="003740D0"/>
    <w:rsid w:val="00382B90"/>
    <w:rsid w:val="00397BB5"/>
    <w:rsid w:val="003A1520"/>
    <w:rsid w:val="003C5EDE"/>
    <w:rsid w:val="003D079D"/>
    <w:rsid w:val="003E062B"/>
    <w:rsid w:val="003F3E6D"/>
    <w:rsid w:val="00402BD7"/>
    <w:rsid w:val="00404265"/>
    <w:rsid w:val="00404A25"/>
    <w:rsid w:val="00412470"/>
    <w:rsid w:val="0042076A"/>
    <w:rsid w:val="004239FA"/>
    <w:rsid w:val="00432786"/>
    <w:rsid w:val="004328B1"/>
    <w:rsid w:val="00433DFB"/>
    <w:rsid w:val="0044543F"/>
    <w:rsid w:val="004479FC"/>
    <w:rsid w:val="004532AA"/>
    <w:rsid w:val="00462700"/>
    <w:rsid w:val="00463497"/>
    <w:rsid w:val="00476107"/>
    <w:rsid w:val="004913D0"/>
    <w:rsid w:val="00495E5D"/>
    <w:rsid w:val="00496095"/>
    <w:rsid w:val="004A3EAD"/>
    <w:rsid w:val="004A7965"/>
    <w:rsid w:val="004B31EE"/>
    <w:rsid w:val="004B5A15"/>
    <w:rsid w:val="004C1513"/>
    <w:rsid w:val="004C5A95"/>
    <w:rsid w:val="004D078D"/>
    <w:rsid w:val="004D1689"/>
    <w:rsid w:val="004D1B15"/>
    <w:rsid w:val="004D217D"/>
    <w:rsid w:val="004D7654"/>
    <w:rsid w:val="004E47D6"/>
    <w:rsid w:val="004E4B73"/>
    <w:rsid w:val="004F12A4"/>
    <w:rsid w:val="004F3BF7"/>
    <w:rsid w:val="00504988"/>
    <w:rsid w:val="00504C21"/>
    <w:rsid w:val="00506CB1"/>
    <w:rsid w:val="00510792"/>
    <w:rsid w:val="00511A07"/>
    <w:rsid w:val="005139BF"/>
    <w:rsid w:val="0051528F"/>
    <w:rsid w:val="005335A3"/>
    <w:rsid w:val="00536BBB"/>
    <w:rsid w:val="005418FA"/>
    <w:rsid w:val="00542030"/>
    <w:rsid w:val="005431D3"/>
    <w:rsid w:val="005449DA"/>
    <w:rsid w:val="00546CCC"/>
    <w:rsid w:val="00553AE2"/>
    <w:rsid w:val="0056446D"/>
    <w:rsid w:val="00566E53"/>
    <w:rsid w:val="005753D9"/>
    <w:rsid w:val="005874B2"/>
    <w:rsid w:val="005B67FB"/>
    <w:rsid w:val="005D01C3"/>
    <w:rsid w:val="005D7C0F"/>
    <w:rsid w:val="005E71C6"/>
    <w:rsid w:val="005F2C7E"/>
    <w:rsid w:val="005F3525"/>
    <w:rsid w:val="00601075"/>
    <w:rsid w:val="006133CB"/>
    <w:rsid w:val="00617F55"/>
    <w:rsid w:val="00621708"/>
    <w:rsid w:val="00621859"/>
    <w:rsid w:val="006341BE"/>
    <w:rsid w:val="00634ADF"/>
    <w:rsid w:val="00647A86"/>
    <w:rsid w:val="0065391E"/>
    <w:rsid w:val="00661139"/>
    <w:rsid w:val="006646A6"/>
    <w:rsid w:val="0068245F"/>
    <w:rsid w:val="00685DBF"/>
    <w:rsid w:val="00694524"/>
    <w:rsid w:val="0069487B"/>
    <w:rsid w:val="006A2F46"/>
    <w:rsid w:val="006A39F3"/>
    <w:rsid w:val="006A58DA"/>
    <w:rsid w:val="006B1C9B"/>
    <w:rsid w:val="006B423C"/>
    <w:rsid w:val="006C5BCB"/>
    <w:rsid w:val="006E48C2"/>
    <w:rsid w:val="006F0D4E"/>
    <w:rsid w:val="007003DD"/>
    <w:rsid w:val="007005FF"/>
    <w:rsid w:val="00702241"/>
    <w:rsid w:val="00717C8E"/>
    <w:rsid w:val="007416CB"/>
    <w:rsid w:val="007503E3"/>
    <w:rsid w:val="00755C01"/>
    <w:rsid w:val="0077516D"/>
    <w:rsid w:val="00786B37"/>
    <w:rsid w:val="00796660"/>
    <w:rsid w:val="0079751B"/>
    <w:rsid w:val="007A598B"/>
    <w:rsid w:val="007B0A99"/>
    <w:rsid w:val="007C5222"/>
    <w:rsid w:val="007C6C19"/>
    <w:rsid w:val="007C6F3C"/>
    <w:rsid w:val="007E0F8D"/>
    <w:rsid w:val="007E14C6"/>
    <w:rsid w:val="007E2931"/>
    <w:rsid w:val="007E584A"/>
    <w:rsid w:val="007E72CB"/>
    <w:rsid w:val="007F0704"/>
    <w:rsid w:val="008061B6"/>
    <w:rsid w:val="00814E77"/>
    <w:rsid w:val="00824C6E"/>
    <w:rsid w:val="00826338"/>
    <w:rsid w:val="00833020"/>
    <w:rsid w:val="00840B99"/>
    <w:rsid w:val="00843D42"/>
    <w:rsid w:val="0084461F"/>
    <w:rsid w:val="00850801"/>
    <w:rsid w:val="00855DB8"/>
    <w:rsid w:val="00860077"/>
    <w:rsid w:val="00860722"/>
    <w:rsid w:val="008619C6"/>
    <w:rsid w:val="00864E24"/>
    <w:rsid w:val="00865097"/>
    <w:rsid w:val="00870D2B"/>
    <w:rsid w:val="008732D1"/>
    <w:rsid w:val="0087342C"/>
    <w:rsid w:val="008804C3"/>
    <w:rsid w:val="008A6BE4"/>
    <w:rsid w:val="008B0E45"/>
    <w:rsid w:val="008B3830"/>
    <w:rsid w:val="008B385B"/>
    <w:rsid w:val="008B4B35"/>
    <w:rsid w:val="008C03E9"/>
    <w:rsid w:val="008C144B"/>
    <w:rsid w:val="008C5129"/>
    <w:rsid w:val="008D0712"/>
    <w:rsid w:val="008E2892"/>
    <w:rsid w:val="008F4DB2"/>
    <w:rsid w:val="0090306B"/>
    <w:rsid w:val="009034C9"/>
    <w:rsid w:val="00906D3D"/>
    <w:rsid w:val="00912167"/>
    <w:rsid w:val="00912E01"/>
    <w:rsid w:val="00916E8C"/>
    <w:rsid w:val="00916EFE"/>
    <w:rsid w:val="00925B8B"/>
    <w:rsid w:val="009261B5"/>
    <w:rsid w:val="00927E25"/>
    <w:rsid w:val="009364B9"/>
    <w:rsid w:val="00936F4B"/>
    <w:rsid w:val="0094062B"/>
    <w:rsid w:val="00940D0C"/>
    <w:rsid w:val="00941789"/>
    <w:rsid w:val="009514BF"/>
    <w:rsid w:val="0095211F"/>
    <w:rsid w:val="00954135"/>
    <w:rsid w:val="009557A5"/>
    <w:rsid w:val="00956FB8"/>
    <w:rsid w:val="009749FC"/>
    <w:rsid w:val="009809FE"/>
    <w:rsid w:val="00992861"/>
    <w:rsid w:val="009B0AC3"/>
    <w:rsid w:val="009B56ED"/>
    <w:rsid w:val="009C2BF4"/>
    <w:rsid w:val="009C4E1C"/>
    <w:rsid w:val="009C66DB"/>
    <w:rsid w:val="009C7009"/>
    <w:rsid w:val="009E17DD"/>
    <w:rsid w:val="009E49F6"/>
    <w:rsid w:val="009E5515"/>
    <w:rsid w:val="009E78AE"/>
    <w:rsid w:val="009E79DA"/>
    <w:rsid w:val="00A02DD0"/>
    <w:rsid w:val="00A10196"/>
    <w:rsid w:val="00A157D7"/>
    <w:rsid w:val="00A229EF"/>
    <w:rsid w:val="00A23864"/>
    <w:rsid w:val="00A26563"/>
    <w:rsid w:val="00A30A5D"/>
    <w:rsid w:val="00A542D5"/>
    <w:rsid w:val="00A548A2"/>
    <w:rsid w:val="00A611DE"/>
    <w:rsid w:val="00A61B1A"/>
    <w:rsid w:val="00A61D07"/>
    <w:rsid w:val="00A71918"/>
    <w:rsid w:val="00A935B9"/>
    <w:rsid w:val="00A94160"/>
    <w:rsid w:val="00AA2D18"/>
    <w:rsid w:val="00AA77F3"/>
    <w:rsid w:val="00AB38D5"/>
    <w:rsid w:val="00AB7E88"/>
    <w:rsid w:val="00AC57D0"/>
    <w:rsid w:val="00AD256A"/>
    <w:rsid w:val="00AD4537"/>
    <w:rsid w:val="00AD6D0D"/>
    <w:rsid w:val="00AE4993"/>
    <w:rsid w:val="00AF1DD3"/>
    <w:rsid w:val="00B03B7F"/>
    <w:rsid w:val="00B10322"/>
    <w:rsid w:val="00B364D2"/>
    <w:rsid w:val="00B37244"/>
    <w:rsid w:val="00B51C26"/>
    <w:rsid w:val="00B876D4"/>
    <w:rsid w:val="00B9566D"/>
    <w:rsid w:val="00BB3FA7"/>
    <w:rsid w:val="00BC0BAA"/>
    <w:rsid w:val="00BC4D3E"/>
    <w:rsid w:val="00BD48C4"/>
    <w:rsid w:val="00BD71A1"/>
    <w:rsid w:val="00BD776B"/>
    <w:rsid w:val="00BE0BF1"/>
    <w:rsid w:val="00BE595A"/>
    <w:rsid w:val="00BF048B"/>
    <w:rsid w:val="00C12065"/>
    <w:rsid w:val="00C14877"/>
    <w:rsid w:val="00C15BBF"/>
    <w:rsid w:val="00C373E1"/>
    <w:rsid w:val="00C41EE6"/>
    <w:rsid w:val="00C50945"/>
    <w:rsid w:val="00C528F2"/>
    <w:rsid w:val="00C65963"/>
    <w:rsid w:val="00C7114F"/>
    <w:rsid w:val="00C80E7A"/>
    <w:rsid w:val="00CB7D7B"/>
    <w:rsid w:val="00CC4819"/>
    <w:rsid w:val="00CD0F81"/>
    <w:rsid w:val="00CD1857"/>
    <w:rsid w:val="00CD354E"/>
    <w:rsid w:val="00CF775F"/>
    <w:rsid w:val="00D040C0"/>
    <w:rsid w:val="00D06B16"/>
    <w:rsid w:val="00D07F8C"/>
    <w:rsid w:val="00D11050"/>
    <w:rsid w:val="00D233D7"/>
    <w:rsid w:val="00D330C3"/>
    <w:rsid w:val="00D51D3E"/>
    <w:rsid w:val="00D54FEA"/>
    <w:rsid w:val="00D5611D"/>
    <w:rsid w:val="00D701C0"/>
    <w:rsid w:val="00D71C90"/>
    <w:rsid w:val="00D75F8B"/>
    <w:rsid w:val="00D764A7"/>
    <w:rsid w:val="00D779E1"/>
    <w:rsid w:val="00D83505"/>
    <w:rsid w:val="00D83EF3"/>
    <w:rsid w:val="00D86DB5"/>
    <w:rsid w:val="00D901D5"/>
    <w:rsid w:val="00D92117"/>
    <w:rsid w:val="00D966E0"/>
    <w:rsid w:val="00DC2204"/>
    <w:rsid w:val="00DC50C9"/>
    <w:rsid w:val="00DC5C28"/>
    <w:rsid w:val="00DC7519"/>
    <w:rsid w:val="00DD1B23"/>
    <w:rsid w:val="00DD4336"/>
    <w:rsid w:val="00DD784B"/>
    <w:rsid w:val="00DE3B66"/>
    <w:rsid w:val="00DE7734"/>
    <w:rsid w:val="00DF34A1"/>
    <w:rsid w:val="00E0349C"/>
    <w:rsid w:val="00E055EB"/>
    <w:rsid w:val="00E116BA"/>
    <w:rsid w:val="00E125D8"/>
    <w:rsid w:val="00E23A00"/>
    <w:rsid w:val="00E248BD"/>
    <w:rsid w:val="00E27510"/>
    <w:rsid w:val="00E46680"/>
    <w:rsid w:val="00E7133D"/>
    <w:rsid w:val="00E72C69"/>
    <w:rsid w:val="00E774F7"/>
    <w:rsid w:val="00E775E9"/>
    <w:rsid w:val="00E9187C"/>
    <w:rsid w:val="00E9333B"/>
    <w:rsid w:val="00E9581D"/>
    <w:rsid w:val="00EA0A94"/>
    <w:rsid w:val="00EC1573"/>
    <w:rsid w:val="00EC2ABC"/>
    <w:rsid w:val="00EC5C08"/>
    <w:rsid w:val="00EC7E43"/>
    <w:rsid w:val="00ED0B4A"/>
    <w:rsid w:val="00ED75A9"/>
    <w:rsid w:val="00EE15A8"/>
    <w:rsid w:val="00EF2C10"/>
    <w:rsid w:val="00EF3E96"/>
    <w:rsid w:val="00F050B9"/>
    <w:rsid w:val="00F05E67"/>
    <w:rsid w:val="00F1472A"/>
    <w:rsid w:val="00F16B8A"/>
    <w:rsid w:val="00F20525"/>
    <w:rsid w:val="00F23CF6"/>
    <w:rsid w:val="00F3041B"/>
    <w:rsid w:val="00F30F54"/>
    <w:rsid w:val="00F31B65"/>
    <w:rsid w:val="00F323A2"/>
    <w:rsid w:val="00F343B7"/>
    <w:rsid w:val="00F35CB2"/>
    <w:rsid w:val="00F4326C"/>
    <w:rsid w:val="00F44E0A"/>
    <w:rsid w:val="00F46D00"/>
    <w:rsid w:val="00F549CD"/>
    <w:rsid w:val="00F56A40"/>
    <w:rsid w:val="00F635F9"/>
    <w:rsid w:val="00F64069"/>
    <w:rsid w:val="00F640AC"/>
    <w:rsid w:val="00F8073B"/>
    <w:rsid w:val="00F83AAB"/>
    <w:rsid w:val="00F96ACD"/>
    <w:rsid w:val="00F974F1"/>
    <w:rsid w:val="00FA39B7"/>
    <w:rsid w:val="00FA6B4C"/>
    <w:rsid w:val="00FB5DBF"/>
    <w:rsid w:val="00FB7533"/>
    <w:rsid w:val="00FB7CC5"/>
    <w:rsid w:val="00FC714C"/>
    <w:rsid w:val="00FD45F8"/>
    <w:rsid w:val="00FD5D3F"/>
    <w:rsid w:val="00FF252F"/>
    <w:rsid w:val="00FF3E1A"/>
    <w:rsid w:val="00FF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231E"/>
  <w15:chartTrackingRefBased/>
  <w15:docId w15:val="{7F730D7D-0488-40DA-ADB1-4A191482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sz w:val="24"/>
      <w:szCs w:val="24"/>
      <w:lang w:val="es-ES" w:eastAsia="ar-SA"/>
    </w:rPr>
  </w:style>
  <w:style w:type="paragraph" w:styleId="Ttulo1">
    <w:name w:val="heading 1"/>
    <w:basedOn w:val="Normal"/>
    <w:next w:val="Normal"/>
    <w:link w:val="Ttulo1Car"/>
    <w:uiPriority w:val="9"/>
    <w:qFormat/>
    <w:pPr>
      <w:keepNext/>
      <w:numPr>
        <w:numId w:val="1"/>
      </w:numPr>
      <w:outlineLvl w:val="0"/>
    </w:pPr>
    <w:rPr>
      <w:sz w:val="40"/>
    </w:rPr>
  </w:style>
  <w:style w:type="paragraph" w:styleId="Ttulo2">
    <w:name w:val="heading 2"/>
    <w:basedOn w:val="Normal"/>
    <w:next w:val="Normal"/>
    <w:qFormat/>
    <w:rsid w:val="001514B9"/>
    <w:pPr>
      <w:keepNext/>
      <w:numPr>
        <w:ilvl w:val="1"/>
        <w:numId w:val="1"/>
      </w:numPr>
      <w:outlineLvl w:val="1"/>
    </w:pPr>
    <w:rPr>
      <w:sz w:val="28"/>
    </w:rPr>
  </w:style>
  <w:style w:type="paragraph" w:styleId="Ttulo3">
    <w:name w:val="heading 3"/>
    <w:basedOn w:val="Normal"/>
    <w:next w:val="Normal"/>
    <w:link w:val="Ttulo3Car"/>
    <w:uiPriority w:val="9"/>
    <w:unhideWhenUsed/>
    <w:qFormat/>
    <w:rsid w:val="005F3525"/>
    <w:pPr>
      <w:keepNext/>
      <w:spacing w:before="240" w:after="60"/>
      <w:outlineLvl w:val="2"/>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customStyle="1" w:styleId="fnt112">
    <w:name w:val="fnt112"/>
    <w:basedOn w:val="Fuentedeprrafopredeter1"/>
  </w:style>
  <w:style w:type="character" w:styleId="Nmerodepgina">
    <w:name w:val="page number"/>
    <w:basedOn w:val="Fuentedeprrafopredeter1"/>
    <w:semiHidden/>
  </w:style>
  <w:style w:type="paragraph" w:customStyle="1" w:styleId="Heading">
    <w:name w:val="Heading"/>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semiHidden/>
    <w:pPr>
      <w:spacing w:after="120"/>
    </w:pPr>
  </w:style>
  <w:style w:type="paragraph" w:styleId="Lista">
    <w:name w:val="List"/>
    <w:basedOn w:val="Textoindependiente"/>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DC1">
    <w:name w:val="toc 1"/>
    <w:basedOn w:val="Normal"/>
    <w:next w:val="Normal"/>
    <w:uiPriority w:val="39"/>
  </w:style>
  <w:style w:type="paragraph" w:styleId="TD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D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DC3">
    <w:name w:val="toc 3"/>
    <w:basedOn w:val="Index"/>
    <w:uiPriority w:val="39"/>
    <w:pPr>
      <w:tabs>
        <w:tab w:val="right" w:leader="dot" w:pos="9972"/>
      </w:tabs>
      <w:ind w:left="566"/>
    </w:pPr>
  </w:style>
  <w:style w:type="paragraph" w:styleId="TDC4">
    <w:name w:val="toc 4"/>
    <w:basedOn w:val="Index"/>
    <w:semiHidden/>
    <w:pPr>
      <w:tabs>
        <w:tab w:val="right" w:leader="dot" w:pos="9972"/>
      </w:tabs>
      <w:ind w:left="849"/>
    </w:pPr>
  </w:style>
  <w:style w:type="paragraph" w:styleId="TDC5">
    <w:name w:val="toc 5"/>
    <w:basedOn w:val="Index"/>
    <w:semiHidden/>
    <w:pPr>
      <w:tabs>
        <w:tab w:val="right" w:leader="dot" w:pos="9972"/>
      </w:tabs>
      <w:ind w:left="1132"/>
    </w:pPr>
  </w:style>
  <w:style w:type="paragraph" w:styleId="TDC6">
    <w:name w:val="toc 6"/>
    <w:basedOn w:val="Index"/>
    <w:semiHidden/>
    <w:pPr>
      <w:tabs>
        <w:tab w:val="right" w:leader="dot" w:pos="9972"/>
      </w:tabs>
      <w:ind w:left="1415"/>
    </w:pPr>
  </w:style>
  <w:style w:type="paragraph" w:styleId="TDC7">
    <w:name w:val="toc 7"/>
    <w:basedOn w:val="Index"/>
    <w:semiHidden/>
    <w:pPr>
      <w:tabs>
        <w:tab w:val="right" w:leader="dot" w:pos="9972"/>
      </w:tabs>
      <w:ind w:left="1698"/>
    </w:pPr>
  </w:style>
  <w:style w:type="paragraph" w:styleId="TD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oindependiente"/>
  </w:style>
  <w:style w:type="paragraph" w:styleId="HTMLconformatoprevio">
    <w:name w:val="HTML Preformatted"/>
    <w:basedOn w:val="Normal"/>
    <w:link w:val="HTMLconformatoprevioC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szCs w:val="20"/>
      <w:lang w:eastAsia="ja-JP"/>
    </w:rPr>
  </w:style>
  <w:style w:type="character" w:customStyle="1" w:styleId="HTMLconformatoprevioCar">
    <w:name w:val="HTML con formato previo Car"/>
    <w:link w:val="HTMLconformatoprevio"/>
    <w:rsid w:val="00D779E1"/>
    <w:rPr>
      <w:rFonts w:ascii="Courier New" w:eastAsia="MS Mincho" w:hAnsi="Courier New" w:cs="Courier New"/>
      <w:sz w:val="24"/>
      <w:lang w:val="es-ES" w:eastAsia="ja-JP"/>
    </w:rPr>
  </w:style>
  <w:style w:type="paragraph" w:customStyle="1" w:styleId="Default">
    <w:name w:val="Default"/>
    <w:rsid w:val="000B626A"/>
    <w:pPr>
      <w:autoSpaceDE w:val="0"/>
      <w:autoSpaceDN w:val="0"/>
      <w:adjustRightInd w:val="0"/>
    </w:pPr>
    <w:rPr>
      <w:rFonts w:ascii="Calibri" w:hAnsi="Calibri" w:cs="Calibri"/>
      <w:color w:val="000000"/>
      <w:sz w:val="24"/>
      <w:szCs w:val="24"/>
      <w:lang w:val="en-GB"/>
    </w:rPr>
  </w:style>
  <w:style w:type="character" w:customStyle="1" w:styleId="Ttulo3Car">
    <w:name w:val="Título 3 Car"/>
    <w:basedOn w:val="Fuentedeprrafopredeter"/>
    <w:link w:val="Ttulo3"/>
    <w:uiPriority w:val="9"/>
    <w:rsid w:val="005F3525"/>
    <w:rPr>
      <w:rFonts w:asciiTheme="majorHAnsi" w:eastAsiaTheme="majorEastAsia" w:hAnsiTheme="majorHAnsi" w:cstheme="majorBidi"/>
      <w:b/>
      <w:bCs/>
      <w:sz w:val="26"/>
      <w:szCs w:val="26"/>
      <w:lang w:val="ca-ES" w:eastAsia="ar-SA"/>
    </w:rPr>
  </w:style>
  <w:style w:type="paragraph" w:styleId="Descripcin">
    <w:name w:val="caption"/>
    <w:basedOn w:val="Normal"/>
    <w:next w:val="Normal"/>
    <w:uiPriority w:val="35"/>
    <w:unhideWhenUsed/>
    <w:qFormat/>
    <w:rsid w:val="00130EC6"/>
    <w:pPr>
      <w:spacing w:after="200"/>
    </w:pPr>
    <w:rPr>
      <w:i/>
      <w:iCs/>
      <w:color w:val="000000" w:themeColor="text1"/>
      <w:sz w:val="18"/>
      <w:szCs w:val="18"/>
    </w:rPr>
  </w:style>
  <w:style w:type="paragraph" w:styleId="Tabladeilustraciones">
    <w:name w:val="table of figures"/>
    <w:basedOn w:val="Normal"/>
    <w:next w:val="Normal"/>
    <w:uiPriority w:val="99"/>
    <w:unhideWhenUsed/>
    <w:rsid w:val="008C5129"/>
  </w:style>
  <w:style w:type="paragraph" w:styleId="Prrafodelista">
    <w:name w:val="List Paragraph"/>
    <w:basedOn w:val="Normal"/>
    <w:uiPriority w:val="34"/>
    <w:qFormat/>
    <w:rsid w:val="00510792"/>
    <w:pPr>
      <w:ind w:left="720"/>
      <w:contextualSpacing/>
    </w:pPr>
  </w:style>
  <w:style w:type="paragraph" w:styleId="Bibliografa">
    <w:name w:val="Bibliography"/>
    <w:basedOn w:val="Normal"/>
    <w:next w:val="Normal"/>
    <w:uiPriority w:val="37"/>
    <w:unhideWhenUsed/>
    <w:rsid w:val="005431D3"/>
  </w:style>
  <w:style w:type="character" w:customStyle="1" w:styleId="Ttulo1Car">
    <w:name w:val="Título 1 Car"/>
    <w:basedOn w:val="Fuentedeprrafopredeter"/>
    <w:link w:val="Ttulo1"/>
    <w:uiPriority w:val="9"/>
    <w:rsid w:val="004A3EAD"/>
    <w:rPr>
      <w:rFonts w:ascii="Arial" w:hAnsi="Arial"/>
      <w:sz w:val="40"/>
      <w:szCs w:val="24"/>
      <w:lang w:val="es-ES" w:eastAsia="ar-SA"/>
    </w:rPr>
  </w:style>
  <w:style w:type="character" w:customStyle="1" w:styleId="highlight">
    <w:name w:val="highlight"/>
    <w:basedOn w:val="Fuentedeprrafopredeter"/>
    <w:rsid w:val="00D07F8C"/>
  </w:style>
  <w:style w:type="paragraph" w:styleId="Textonotapie">
    <w:name w:val="footnote text"/>
    <w:basedOn w:val="Normal"/>
    <w:link w:val="TextonotapieCar"/>
    <w:uiPriority w:val="99"/>
    <w:semiHidden/>
    <w:unhideWhenUsed/>
    <w:rsid w:val="00DC2204"/>
    <w:rPr>
      <w:sz w:val="20"/>
      <w:szCs w:val="20"/>
    </w:rPr>
  </w:style>
  <w:style w:type="character" w:customStyle="1" w:styleId="TextonotapieCar">
    <w:name w:val="Texto nota pie Car"/>
    <w:basedOn w:val="Fuentedeprrafopredeter"/>
    <w:link w:val="Textonotapie"/>
    <w:uiPriority w:val="99"/>
    <w:semiHidden/>
    <w:rsid w:val="00DC2204"/>
    <w:rPr>
      <w:rFonts w:ascii="Arial" w:hAnsi="Arial"/>
      <w:lang w:val="es-ES" w:eastAsia="ar-SA"/>
    </w:rPr>
  </w:style>
  <w:style w:type="character" w:styleId="Refdenotaalpie">
    <w:name w:val="footnote reference"/>
    <w:basedOn w:val="Fuentedeprrafopredeter"/>
    <w:uiPriority w:val="99"/>
    <w:semiHidden/>
    <w:unhideWhenUsed/>
    <w:rsid w:val="00DC2204"/>
    <w:rPr>
      <w:vertAlign w:val="superscript"/>
    </w:rPr>
  </w:style>
  <w:style w:type="character" w:styleId="Textodelmarcadordeposicin">
    <w:name w:val="Placeholder Text"/>
    <w:basedOn w:val="Fuentedeprrafopredeter"/>
    <w:uiPriority w:val="99"/>
    <w:semiHidden/>
    <w:rsid w:val="00267FF4"/>
    <w:rPr>
      <w:color w:val="808080"/>
    </w:rPr>
  </w:style>
  <w:style w:type="character" w:customStyle="1" w:styleId="mi">
    <w:name w:val="mi"/>
    <w:basedOn w:val="Fuentedeprrafopredeter"/>
    <w:rsid w:val="00267FF4"/>
  </w:style>
  <w:style w:type="character" w:customStyle="1" w:styleId="mo">
    <w:name w:val="mo"/>
    <w:basedOn w:val="Fuentedeprrafopredeter"/>
    <w:rsid w:val="00267FF4"/>
  </w:style>
  <w:style w:type="character" w:customStyle="1" w:styleId="mn">
    <w:name w:val="mn"/>
    <w:basedOn w:val="Fuentedeprrafopredeter"/>
    <w:rsid w:val="00267FF4"/>
  </w:style>
  <w:style w:type="paragraph" w:styleId="TtuloTDC">
    <w:name w:val="TOC Heading"/>
    <w:basedOn w:val="Ttulo1"/>
    <w:next w:val="Normal"/>
    <w:uiPriority w:val="39"/>
    <w:unhideWhenUsed/>
    <w:qFormat/>
    <w:rsid w:val="00267FF4"/>
    <w:pPr>
      <w:keepLines/>
      <w:numPr>
        <w:numId w:val="0"/>
      </w:numPr>
      <w:suppressAutoHyphens w:val="0"/>
      <w:spacing w:before="240" w:line="259" w:lineRule="auto"/>
      <w:jc w:val="left"/>
      <w:outlineLvl w:val="9"/>
    </w:pPr>
    <w:rPr>
      <w:rFonts w:asciiTheme="majorHAnsi" w:eastAsiaTheme="majorEastAsia" w:hAnsiTheme="majorHAnsi" w:cstheme="majorBidi"/>
      <w:color w:val="2F5496" w:themeColor="accent1" w:themeShade="BF"/>
      <w:sz w:val="32"/>
      <w:szCs w:val="32"/>
      <w:lang w:val="en-US" w:eastAsia="en-US"/>
    </w:rPr>
  </w:style>
  <w:style w:type="table" w:styleId="Tablaconcuadrcula">
    <w:name w:val="Table Grid"/>
    <w:basedOn w:val="Tablanormal"/>
    <w:uiPriority w:val="59"/>
    <w:rsid w:val="00564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277">
      <w:bodyDiv w:val="1"/>
      <w:marLeft w:val="0"/>
      <w:marRight w:val="0"/>
      <w:marTop w:val="0"/>
      <w:marBottom w:val="0"/>
      <w:divBdr>
        <w:top w:val="none" w:sz="0" w:space="0" w:color="auto"/>
        <w:left w:val="none" w:sz="0" w:space="0" w:color="auto"/>
        <w:bottom w:val="none" w:sz="0" w:space="0" w:color="auto"/>
        <w:right w:val="none" w:sz="0" w:space="0" w:color="auto"/>
      </w:divBdr>
    </w:div>
    <w:div w:id="17004352">
      <w:bodyDiv w:val="1"/>
      <w:marLeft w:val="0"/>
      <w:marRight w:val="0"/>
      <w:marTop w:val="0"/>
      <w:marBottom w:val="0"/>
      <w:divBdr>
        <w:top w:val="none" w:sz="0" w:space="0" w:color="auto"/>
        <w:left w:val="none" w:sz="0" w:space="0" w:color="auto"/>
        <w:bottom w:val="none" w:sz="0" w:space="0" w:color="auto"/>
        <w:right w:val="none" w:sz="0" w:space="0" w:color="auto"/>
      </w:divBdr>
    </w:div>
    <w:div w:id="20131968">
      <w:bodyDiv w:val="1"/>
      <w:marLeft w:val="0"/>
      <w:marRight w:val="0"/>
      <w:marTop w:val="0"/>
      <w:marBottom w:val="0"/>
      <w:divBdr>
        <w:top w:val="none" w:sz="0" w:space="0" w:color="auto"/>
        <w:left w:val="none" w:sz="0" w:space="0" w:color="auto"/>
        <w:bottom w:val="none" w:sz="0" w:space="0" w:color="auto"/>
        <w:right w:val="none" w:sz="0" w:space="0" w:color="auto"/>
      </w:divBdr>
    </w:div>
    <w:div w:id="35743187">
      <w:bodyDiv w:val="1"/>
      <w:marLeft w:val="0"/>
      <w:marRight w:val="0"/>
      <w:marTop w:val="0"/>
      <w:marBottom w:val="0"/>
      <w:divBdr>
        <w:top w:val="none" w:sz="0" w:space="0" w:color="auto"/>
        <w:left w:val="none" w:sz="0" w:space="0" w:color="auto"/>
        <w:bottom w:val="none" w:sz="0" w:space="0" w:color="auto"/>
        <w:right w:val="none" w:sz="0" w:space="0" w:color="auto"/>
      </w:divBdr>
    </w:div>
    <w:div w:id="39281506">
      <w:bodyDiv w:val="1"/>
      <w:marLeft w:val="0"/>
      <w:marRight w:val="0"/>
      <w:marTop w:val="0"/>
      <w:marBottom w:val="0"/>
      <w:divBdr>
        <w:top w:val="none" w:sz="0" w:space="0" w:color="auto"/>
        <w:left w:val="none" w:sz="0" w:space="0" w:color="auto"/>
        <w:bottom w:val="none" w:sz="0" w:space="0" w:color="auto"/>
        <w:right w:val="none" w:sz="0" w:space="0" w:color="auto"/>
      </w:divBdr>
    </w:div>
    <w:div w:id="40635062">
      <w:bodyDiv w:val="1"/>
      <w:marLeft w:val="0"/>
      <w:marRight w:val="0"/>
      <w:marTop w:val="0"/>
      <w:marBottom w:val="0"/>
      <w:divBdr>
        <w:top w:val="none" w:sz="0" w:space="0" w:color="auto"/>
        <w:left w:val="none" w:sz="0" w:space="0" w:color="auto"/>
        <w:bottom w:val="none" w:sz="0" w:space="0" w:color="auto"/>
        <w:right w:val="none" w:sz="0" w:space="0" w:color="auto"/>
      </w:divBdr>
    </w:div>
    <w:div w:id="50349508">
      <w:bodyDiv w:val="1"/>
      <w:marLeft w:val="0"/>
      <w:marRight w:val="0"/>
      <w:marTop w:val="0"/>
      <w:marBottom w:val="0"/>
      <w:divBdr>
        <w:top w:val="none" w:sz="0" w:space="0" w:color="auto"/>
        <w:left w:val="none" w:sz="0" w:space="0" w:color="auto"/>
        <w:bottom w:val="none" w:sz="0" w:space="0" w:color="auto"/>
        <w:right w:val="none" w:sz="0" w:space="0" w:color="auto"/>
      </w:divBdr>
    </w:div>
    <w:div w:id="52507682">
      <w:bodyDiv w:val="1"/>
      <w:marLeft w:val="0"/>
      <w:marRight w:val="0"/>
      <w:marTop w:val="0"/>
      <w:marBottom w:val="0"/>
      <w:divBdr>
        <w:top w:val="none" w:sz="0" w:space="0" w:color="auto"/>
        <w:left w:val="none" w:sz="0" w:space="0" w:color="auto"/>
        <w:bottom w:val="none" w:sz="0" w:space="0" w:color="auto"/>
        <w:right w:val="none" w:sz="0" w:space="0" w:color="auto"/>
      </w:divBdr>
    </w:div>
    <w:div w:id="53623678">
      <w:bodyDiv w:val="1"/>
      <w:marLeft w:val="0"/>
      <w:marRight w:val="0"/>
      <w:marTop w:val="0"/>
      <w:marBottom w:val="0"/>
      <w:divBdr>
        <w:top w:val="none" w:sz="0" w:space="0" w:color="auto"/>
        <w:left w:val="none" w:sz="0" w:space="0" w:color="auto"/>
        <w:bottom w:val="none" w:sz="0" w:space="0" w:color="auto"/>
        <w:right w:val="none" w:sz="0" w:space="0" w:color="auto"/>
      </w:divBdr>
    </w:div>
    <w:div w:id="60177235">
      <w:bodyDiv w:val="1"/>
      <w:marLeft w:val="0"/>
      <w:marRight w:val="0"/>
      <w:marTop w:val="0"/>
      <w:marBottom w:val="0"/>
      <w:divBdr>
        <w:top w:val="none" w:sz="0" w:space="0" w:color="auto"/>
        <w:left w:val="none" w:sz="0" w:space="0" w:color="auto"/>
        <w:bottom w:val="none" w:sz="0" w:space="0" w:color="auto"/>
        <w:right w:val="none" w:sz="0" w:space="0" w:color="auto"/>
      </w:divBdr>
    </w:div>
    <w:div w:id="66198237">
      <w:bodyDiv w:val="1"/>
      <w:marLeft w:val="0"/>
      <w:marRight w:val="0"/>
      <w:marTop w:val="0"/>
      <w:marBottom w:val="0"/>
      <w:divBdr>
        <w:top w:val="none" w:sz="0" w:space="0" w:color="auto"/>
        <w:left w:val="none" w:sz="0" w:space="0" w:color="auto"/>
        <w:bottom w:val="none" w:sz="0" w:space="0" w:color="auto"/>
        <w:right w:val="none" w:sz="0" w:space="0" w:color="auto"/>
      </w:divBdr>
    </w:div>
    <w:div w:id="94373508">
      <w:bodyDiv w:val="1"/>
      <w:marLeft w:val="0"/>
      <w:marRight w:val="0"/>
      <w:marTop w:val="0"/>
      <w:marBottom w:val="0"/>
      <w:divBdr>
        <w:top w:val="none" w:sz="0" w:space="0" w:color="auto"/>
        <w:left w:val="none" w:sz="0" w:space="0" w:color="auto"/>
        <w:bottom w:val="none" w:sz="0" w:space="0" w:color="auto"/>
        <w:right w:val="none" w:sz="0" w:space="0" w:color="auto"/>
      </w:divBdr>
    </w:div>
    <w:div w:id="95365112">
      <w:bodyDiv w:val="1"/>
      <w:marLeft w:val="0"/>
      <w:marRight w:val="0"/>
      <w:marTop w:val="0"/>
      <w:marBottom w:val="0"/>
      <w:divBdr>
        <w:top w:val="none" w:sz="0" w:space="0" w:color="auto"/>
        <w:left w:val="none" w:sz="0" w:space="0" w:color="auto"/>
        <w:bottom w:val="none" w:sz="0" w:space="0" w:color="auto"/>
        <w:right w:val="none" w:sz="0" w:space="0" w:color="auto"/>
      </w:divBdr>
    </w:div>
    <w:div w:id="103811844">
      <w:bodyDiv w:val="1"/>
      <w:marLeft w:val="0"/>
      <w:marRight w:val="0"/>
      <w:marTop w:val="0"/>
      <w:marBottom w:val="0"/>
      <w:divBdr>
        <w:top w:val="none" w:sz="0" w:space="0" w:color="auto"/>
        <w:left w:val="none" w:sz="0" w:space="0" w:color="auto"/>
        <w:bottom w:val="none" w:sz="0" w:space="0" w:color="auto"/>
        <w:right w:val="none" w:sz="0" w:space="0" w:color="auto"/>
      </w:divBdr>
    </w:div>
    <w:div w:id="104037647">
      <w:bodyDiv w:val="1"/>
      <w:marLeft w:val="0"/>
      <w:marRight w:val="0"/>
      <w:marTop w:val="0"/>
      <w:marBottom w:val="0"/>
      <w:divBdr>
        <w:top w:val="none" w:sz="0" w:space="0" w:color="auto"/>
        <w:left w:val="none" w:sz="0" w:space="0" w:color="auto"/>
        <w:bottom w:val="none" w:sz="0" w:space="0" w:color="auto"/>
        <w:right w:val="none" w:sz="0" w:space="0" w:color="auto"/>
      </w:divBdr>
      <w:divsChild>
        <w:div w:id="562837938">
          <w:marLeft w:val="0"/>
          <w:marRight w:val="0"/>
          <w:marTop w:val="0"/>
          <w:marBottom w:val="0"/>
          <w:divBdr>
            <w:top w:val="none" w:sz="0" w:space="0" w:color="auto"/>
            <w:left w:val="none" w:sz="0" w:space="0" w:color="auto"/>
            <w:bottom w:val="none" w:sz="0" w:space="0" w:color="auto"/>
            <w:right w:val="none" w:sz="0" w:space="0" w:color="auto"/>
          </w:divBdr>
          <w:divsChild>
            <w:div w:id="2131430245">
              <w:marLeft w:val="0"/>
              <w:marRight w:val="0"/>
              <w:marTop w:val="0"/>
              <w:marBottom w:val="0"/>
              <w:divBdr>
                <w:top w:val="none" w:sz="0" w:space="0" w:color="auto"/>
                <w:left w:val="none" w:sz="0" w:space="0" w:color="auto"/>
                <w:bottom w:val="none" w:sz="0" w:space="0" w:color="auto"/>
                <w:right w:val="none" w:sz="0" w:space="0" w:color="auto"/>
              </w:divBdr>
              <w:divsChild>
                <w:div w:id="1343236572">
                  <w:marLeft w:val="0"/>
                  <w:marRight w:val="0"/>
                  <w:marTop w:val="0"/>
                  <w:marBottom w:val="0"/>
                  <w:divBdr>
                    <w:top w:val="none" w:sz="0" w:space="0" w:color="auto"/>
                    <w:left w:val="none" w:sz="0" w:space="0" w:color="auto"/>
                    <w:bottom w:val="none" w:sz="0" w:space="0" w:color="auto"/>
                    <w:right w:val="none" w:sz="0" w:space="0" w:color="auto"/>
                  </w:divBdr>
                  <w:divsChild>
                    <w:div w:id="21134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6167">
      <w:bodyDiv w:val="1"/>
      <w:marLeft w:val="0"/>
      <w:marRight w:val="0"/>
      <w:marTop w:val="0"/>
      <w:marBottom w:val="0"/>
      <w:divBdr>
        <w:top w:val="none" w:sz="0" w:space="0" w:color="auto"/>
        <w:left w:val="none" w:sz="0" w:space="0" w:color="auto"/>
        <w:bottom w:val="none" w:sz="0" w:space="0" w:color="auto"/>
        <w:right w:val="none" w:sz="0" w:space="0" w:color="auto"/>
      </w:divBdr>
    </w:div>
    <w:div w:id="109711725">
      <w:bodyDiv w:val="1"/>
      <w:marLeft w:val="0"/>
      <w:marRight w:val="0"/>
      <w:marTop w:val="0"/>
      <w:marBottom w:val="0"/>
      <w:divBdr>
        <w:top w:val="none" w:sz="0" w:space="0" w:color="auto"/>
        <w:left w:val="none" w:sz="0" w:space="0" w:color="auto"/>
        <w:bottom w:val="none" w:sz="0" w:space="0" w:color="auto"/>
        <w:right w:val="none" w:sz="0" w:space="0" w:color="auto"/>
      </w:divBdr>
    </w:div>
    <w:div w:id="121460999">
      <w:bodyDiv w:val="1"/>
      <w:marLeft w:val="0"/>
      <w:marRight w:val="0"/>
      <w:marTop w:val="0"/>
      <w:marBottom w:val="0"/>
      <w:divBdr>
        <w:top w:val="none" w:sz="0" w:space="0" w:color="auto"/>
        <w:left w:val="none" w:sz="0" w:space="0" w:color="auto"/>
        <w:bottom w:val="none" w:sz="0" w:space="0" w:color="auto"/>
        <w:right w:val="none" w:sz="0" w:space="0" w:color="auto"/>
      </w:divBdr>
    </w:div>
    <w:div w:id="121850375">
      <w:bodyDiv w:val="1"/>
      <w:marLeft w:val="0"/>
      <w:marRight w:val="0"/>
      <w:marTop w:val="0"/>
      <w:marBottom w:val="0"/>
      <w:divBdr>
        <w:top w:val="none" w:sz="0" w:space="0" w:color="auto"/>
        <w:left w:val="none" w:sz="0" w:space="0" w:color="auto"/>
        <w:bottom w:val="none" w:sz="0" w:space="0" w:color="auto"/>
        <w:right w:val="none" w:sz="0" w:space="0" w:color="auto"/>
      </w:divBdr>
    </w:div>
    <w:div w:id="135070404">
      <w:bodyDiv w:val="1"/>
      <w:marLeft w:val="0"/>
      <w:marRight w:val="0"/>
      <w:marTop w:val="0"/>
      <w:marBottom w:val="0"/>
      <w:divBdr>
        <w:top w:val="none" w:sz="0" w:space="0" w:color="auto"/>
        <w:left w:val="none" w:sz="0" w:space="0" w:color="auto"/>
        <w:bottom w:val="none" w:sz="0" w:space="0" w:color="auto"/>
        <w:right w:val="none" w:sz="0" w:space="0" w:color="auto"/>
      </w:divBdr>
    </w:div>
    <w:div w:id="137770513">
      <w:bodyDiv w:val="1"/>
      <w:marLeft w:val="0"/>
      <w:marRight w:val="0"/>
      <w:marTop w:val="0"/>
      <w:marBottom w:val="0"/>
      <w:divBdr>
        <w:top w:val="none" w:sz="0" w:space="0" w:color="auto"/>
        <w:left w:val="none" w:sz="0" w:space="0" w:color="auto"/>
        <w:bottom w:val="none" w:sz="0" w:space="0" w:color="auto"/>
        <w:right w:val="none" w:sz="0" w:space="0" w:color="auto"/>
      </w:divBdr>
    </w:div>
    <w:div w:id="139344933">
      <w:bodyDiv w:val="1"/>
      <w:marLeft w:val="0"/>
      <w:marRight w:val="0"/>
      <w:marTop w:val="0"/>
      <w:marBottom w:val="0"/>
      <w:divBdr>
        <w:top w:val="none" w:sz="0" w:space="0" w:color="auto"/>
        <w:left w:val="none" w:sz="0" w:space="0" w:color="auto"/>
        <w:bottom w:val="none" w:sz="0" w:space="0" w:color="auto"/>
        <w:right w:val="none" w:sz="0" w:space="0" w:color="auto"/>
      </w:divBdr>
    </w:div>
    <w:div w:id="154952128">
      <w:bodyDiv w:val="1"/>
      <w:marLeft w:val="0"/>
      <w:marRight w:val="0"/>
      <w:marTop w:val="0"/>
      <w:marBottom w:val="0"/>
      <w:divBdr>
        <w:top w:val="none" w:sz="0" w:space="0" w:color="auto"/>
        <w:left w:val="none" w:sz="0" w:space="0" w:color="auto"/>
        <w:bottom w:val="none" w:sz="0" w:space="0" w:color="auto"/>
        <w:right w:val="none" w:sz="0" w:space="0" w:color="auto"/>
      </w:divBdr>
    </w:div>
    <w:div w:id="160198393">
      <w:bodyDiv w:val="1"/>
      <w:marLeft w:val="0"/>
      <w:marRight w:val="0"/>
      <w:marTop w:val="0"/>
      <w:marBottom w:val="0"/>
      <w:divBdr>
        <w:top w:val="none" w:sz="0" w:space="0" w:color="auto"/>
        <w:left w:val="none" w:sz="0" w:space="0" w:color="auto"/>
        <w:bottom w:val="none" w:sz="0" w:space="0" w:color="auto"/>
        <w:right w:val="none" w:sz="0" w:space="0" w:color="auto"/>
      </w:divBdr>
    </w:div>
    <w:div w:id="175921130">
      <w:bodyDiv w:val="1"/>
      <w:marLeft w:val="0"/>
      <w:marRight w:val="0"/>
      <w:marTop w:val="0"/>
      <w:marBottom w:val="0"/>
      <w:divBdr>
        <w:top w:val="none" w:sz="0" w:space="0" w:color="auto"/>
        <w:left w:val="none" w:sz="0" w:space="0" w:color="auto"/>
        <w:bottom w:val="none" w:sz="0" w:space="0" w:color="auto"/>
        <w:right w:val="none" w:sz="0" w:space="0" w:color="auto"/>
      </w:divBdr>
    </w:div>
    <w:div w:id="179011220">
      <w:bodyDiv w:val="1"/>
      <w:marLeft w:val="0"/>
      <w:marRight w:val="0"/>
      <w:marTop w:val="0"/>
      <w:marBottom w:val="0"/>
      <w:divBdr>
        <w:top w:val="none" w:sz="0" w:space="0" w:color="auto"/>
        <w:left w:val="none" w:sz="0" w:space="0" w:color="auto"/>
        <w:bottom w:val="none" w:sz="0" w:space="0" w:color="auto"/>
        <w:right w:val="none" w:sz="0" w:space="0" w:color="auto"/>
      </w:divBdr>
    </w:div>
    <w:div w:id="182744280">
      <w:bodyDiv w:val="1"/>
      <w:marLeft w:val="0"/>
      <w:marRight w:val="0"/>
      <w:marTop w:val="0"/>
      <w:marBottom w:val="0"/>
      <w:divBdr>
        <w:top w:val="none" w:sz="0" w:space="0" w:color="auto"/>
        <w:left w:val="none" w:sz="0" w:space="0" w:color="auto"/>
        <w:bottom w:val="none" w:sz="0" w:space="0" w:color="auto"/>
        <w:right w:val="none" w:sz="0" w:space="0" w:color="auto"/>
      </w:divBdr>
    </w:div>
    <w:div w:id="183522448">
      <w:bodyDiv w:val="1"/>
      <w:marLeft w:val="0"/>
      <w:marRight w:val="0"/>
      <w:marTop w:val="0"/>
      <w:marBottom w:val="0"/>
      <w:divBdr>
        <w:top w:val="none" w:sz="0" w:space="0" w:color="auto"/>
        <w:left w:val="none" w:sz="0" w:space="0" w:color="auto"/>
        <w:bottom w:val="none" w:sz="0" w:space="0" w:color="auto"/>
        <w:right w:val="none" w:sz="0" w:space="0" w:color="auto"/>
      </w:divBdr>
    </w:div>
    <w:div w:id="187371322">
      <w:bodyDiv w:val="1"/>
      <w:marLeft w:val="0"/>
      <w:marRight w:val="0"/>
      <w:marTop w:val="0"/>
      <w:marBottom w:val="0"/>
      <w:divBdr>
        <w:top w:val="none" w:sz="0" w:space="0" w:color="auto"/>
        <w:left w:val="none" w:sz="0" w:space="0" w:color="auto"/>
        <w:bottom w:val="none" w:sz="0" w:space="0" w:color="auto"/>
        <w:right w:val="none" w:sz="0" w:space="0" w:color="auto"/>
      </w:divBdr>
    </w:div>
    <w:div w:id="200557049">
      <w:bodyDiv w:val="1"/>
      <w:marLeft w:val="0"/>
      <w:marRight w:val="0"/>
      <w:marTop w:val="0"/>
      <w:marBottom w:val="0"/>
      <w:divBdr>
        <w:top w:val="none" w:sz="0" w:space="0" w:color="auto"/>
        <w:left w:val="none" w:sz="0" w:space="0" w:color="auto"/>
        <w:bottom w:val="none" w:sz="0" w:space="0" w:color="auto"/>
        <w:right w:val="none" w:sz="0" w:space="0" w:color="auto"/>
      </w:divBdr>
    </w:div>
    <w:div w:id="214319819">
      <w:bodyDiv w:val="1"/>
      <w:marLeft w:val="0"/>
      <w:marRight w:val="0"/>
      <w:marTop w:val="0"/>
      <w:marBottom w:val="0"/>
      <w:divBdr>
        <w:top w:val="none" w:sz="0" w:space="0" w:color="auto"/>
        <w:left w:val="none" w:sz="0" w:space="0" w:color="auto"/>
        <w:bottom w:val="none" w:sz="0" w:space="0" w:color="auto"/>
        <w:right w:val="none" w:sz="0" w:space="0" w:color="auto"/>
      </w:divBdr>
    </w:div>
    <w:div w:id="226689754">
      <w:bodyDiv w:val="1"/>
      <w:marLeft w:val="0"/>
      <w:marRight w:val="0"/>
      <w:marTop w:val="0"/>
      <w:marBottom w:val="0"/>
      <w:divBdr>
        <w:top w:val="none" w:sz="0" w:space="0" w:color="auto"/>
        <w:left w:val="none" w:sz="0" w:space="0" w:color="auto"/>
        <w:bottom w:val="none" w:sz="0" w:space="0" w:color="auto"/>
        <w:right w:val="none" w:sz="0" w:space="0" w:color="auto"/>
      </w:divBdr>
    </w:div>
    <w:div w:id="236942251">
      <w:bodyDiv w:val="1"/>
      <w:marLeft w:val="0"/>
      <w:marRight w:val="0"/>
      <w:marTop w:val="0"/>
      <w:marBottom w:val="0"/>
      <w:divBdr>
        <w:top w:val="none" w:sz="0" w:space="0" w:color="auto"/>
        <w:left w:val="none" w:sz="0" w:space="0" w:color="auto"/>
        <w:bottom w:val="none" w:sz="0" w:space="0" w:color="auto"/>
        <w:right w:val="none" w:sz="0" w:space="0" w:color="auto"/>
      </w:divBdr>
    </w:div>
    <w:div w:id="240793927">
      <w:bodyDiv w:val="1"/>
      <w:marLeft w:val="0"/>
      <w:marRight w:val="0"/>
      <w:marTop w:val="0"/>
      <w:marBottom w:val="0"/>
      <w:divBdr>
        <w:top w:val="none" w:sz="0" w:space="0" w:color="auto"/>
        <w:left w:val="none" w:sz="0" w:space="0" w:color="auto"/>
        <w:bottom w:val="none" w:sz="0" w:space="0" w:color="auto"/>
        <w:right w:val="none" w:sz="0" w:space="0" w:color="auto"/>
      </w:divBdr>
    </w:div>
    <w:div w:id="251283620">
      <w:bodyDiv w:val="1"/>
      <w:marLeft w:val="0"/>
      <w:marRight w:val="0"/>
      <w:marTop w:val="0"/>
      <w:marBottom w:val="0"/>
      <w:divBdr>
        <w:top w:val="none" w:sz="0" w:space="0" w:color="auto"/>
        <w:left w:val="none" w:sz="0" w:space="0" w:color="auto"/>
        <w:bottom w:val="none" w:sz="0" w:space="0" w:color="auto"/>
        <w:right w:val="none" w:sz="0" w:space="0" w:color="auto"/>
      </w:divBdr>
    </w:div>
    <w:div w:id="288053684">
      <w:bodyDiv w:val="1"/>
      <w:marLeft w:val="0"/>
      <w:marRight w:val="0"/>
      <w:marTop w:val="0"/>
      <w:marBottom w:val="0"/>
      <w:divBdr>
        <w:top w:val="none" w:sz="0" w:space="0" w:color="auto"/>
        <w:left w:val="none" w:sz="0" w:space="0" w:color="auto"/>
        <w:bottom w:val="none" w:sz="0" w:space="0" w:color="auto"/>
        <w:right w:val="none" w:sz="0" w:space="0" w:color="auto"/>
      </w:divBdr>
    </w:div>
    <w:div w:id="300690999">
      <w:bodyDiv w:val="1"/>
      <w:marLeft w:val="0"/>
      <w:marRight w:val="0"/>
      <w:marTop w:val="0"/>
      <w:marBottom w:val="0"/>
      <w:divBdr>
        <w:top w:val="none" w:sz="0" w:space="0" w:color="auto"/>
        <w:left w:val="none" w:sz="0" w:space="0" w:color="auto"/>
        <w:bottom w:val="none" w:sz="0" w:space="0" w:color="auto"/>
        <w:right w:val="none" w:sz="0" w:space="0" w:color="auto"/>
      </w:divBdr>
    </w:div>
    <w:div w:id="302776744">
      <w:bodyDiv w:val="1"/>
      <w:marLeft w:val="0"/>
      <w:marRight w:val="0"/>
      <w:marTop w:val="0"/>
      <w:marBottom w:val="0"/>
      <w:divBdr>
        <w:top w:val="none" w:sz="0" w:space="0" w:color="auto"/>
        <w:left w:val="none" w:sz="0" w:space="0" w:color="auto"/>
        <w:bottom w:val="none" w:sz="0" w:space="0" w:color="auto"/>
        <w:right w:val="none" w:sz="0" w:space="0" w:color="auto"/>
      </w:divBdr>
    </w:div>
    <w:div w:id="311301686">
      <w:bodyDiv w:val="1"/>
      <w:marLeft w:val="0"/>
      <w:marRight w:val="0"/>
      <w:marTop w:val="0"/>
      <w:marBottom w:val="0"/>
      <w:divBdr>
        <w:top w:val="none" w:sz="0" w:space="0" w:color="auto"/>
        <w:left w:val="none" w:sz="0" w:space="0" w:color="auto"/>
        <w:bottom w:val="none" w:sz="0" w:space="0" w:color="auto"/>
        <w:right w:val="none" w:sz="0" w:space="0" w:color="auto"/>
      </w:divBdr>
    </w:div>
    <w:div w:id="312954068">
      <w:bodyDiv w:val="1"/>
      <w:marLeft w:val="0"/>
      <w:marRight w:val="0"/>
      <w:marTop w:val="0"/>
      <w:marBottom w:val="0"/>
      <w:divBdr>
        <w:top w:val="none" w:sz="0" w:space="0" w:color="auto"/>
        <w:left w:val="none" w:sz="0" w:space="0" w:color="auto"/>
        <w:bottom w:val="none" w:sz="0" w:space="0" w:color="auto"/>
        <w:right w:val="none" w:sz="0" w:space="0" w:color="auto"/>
      </w:divBdr>
    </w:div>
    <w:div w:id="328339078">
      <w:bodyDiv w:val="1"/>
      <w:marLeft w:val="0"/>
      <w:marRight w:val="0"/>
      <w:marTop w:val="0"/>
      <w:marBottom w:val="0"/>
      <w:divBdr>
        <w:top w:val="none" w:sz="0" w:space="0" w:color="auto"/>
        <w:left w:val="none" w:sz="0" w:space="0" w:color="auto"/>
        <w:bottom w:val="none" w:sz="0" w:space="0" w:color="auto"/>
        <w:right w:val="none" w:sz="0" w:space="0" w:color="auto"/>
      </w:divBdr>
    </w:div>
    <w:div w:id="341005705">
      <w:bodyDiv w:val="1"/>
      <w:marLeft w:val="0"/>
      <w:marRight w:val="0"/>
      <w:marTop w:val="0"/>
      <w:marBottom w:val="0"/>
      <w:divBdr>
        <w:top w:val="none" w:sz="0" w:space="0" w:color="auto"/>
        <w:left w:val="none" w:sz="0" w:space="0" w:color="auto"/>
        <w:bottom w:val="none" w:sz="0" w:space="0" w:color="auto"/>
        <w:right w:val="none" w:sz="0" w:space="0" w:color="auto"/>
      </w:divBdr>
    </w:div>
    <w:div w:id="344208843">
      <w:bodyDiv w:val="1"/>
      <w:marLeft w:val="0"/>
      <w:marRight w:val="0"/>
      <w:marTop w:val="0"/>
      <w:marBottom w:val="0"/>
      <w:divBdr>
        <w:top w:val="none" w:sz="0" w:space="0" w:color="auto"/>
        <w:left w:val="none" w:sz="0" w:space="0" w:color="auto"/>
        <w:bottom w:val="none" w:sz="0" w:space="0" w:color="auto"/>
        <w:right w:val="none" w:sz="0" w:space="0" w:color="auto"/>
      </w:divBdr>
    </w:div>
    <w:div w:id="351080172">
      <w:bodyDiv w:val="1"/>
      <w:marLeft w:val="0"/>
      <w:marRight w:val="0"/>
      <w:marTop w:val="0"/>
      <w:marBottom w:val="0"/>
      <w:divBdr>
        <w:top w:val="none" w:sz="0" w:space="0" w:color="auto"/>
        <w:left w:val="none" w:sz="0" w:space="0" w:color="auto"/>
        <w:bottom w:val="none" w:sz="0" w:space="0" w:color="auto"/>
        <w:right w:val="none" w:sz="0" w:space="0" w:color="auto"/>
      </w:divBdr>
    </w:div>
    <w:div w:id="354229116">
      <w:bodyDiv w:val="1"/>
      <w:marLeft w:val="0"/>
      <w:marRight w:val="0"/>
      <w:marTop w:val="0"/>
      <w:marBottom w:val="0"/>
      <w:divBdr>
        <w:top w:val="none" w:sz="0" w:space="0" w:color="auto"/>
        <w:left w:val="none" w:sz="0" w:space="0" w:color="auto"/>
        <w:bottom w:val="none" w:sz="0" w:space="0" w:color="auto"/>
        <w:right w:val="none" w:sz="0" w:space="0" w:color="auto"/>
      </w:divBdr>
    </w:div>
    <w:div w:id="379285032">
      <w:bodyDiv w:val="1"/>
      <w:marLeft w:val="0"/>
      <w:marRight w:val="0"/>
      <w:marTop w:val="0"/>
      <w:marBottom w:val="0"/>
      <w:divBdr>
        <w:top w:val="none" w:sz="0" w:space="0" w:color="auto"/>
        <w:left w:val="none" w:sz="0" w:space="0" w:color="auto"/>
        <w:bottom w:val="none" w:sz="0" w:space="0" w:color="auto"/>
        <w:right w:val="none" w:sz="0" w:space="0" w:color="auto"/>
      </w:divBdr>
    </w:div>
    <w:div w:id="381558930">
      <w:bodyDiv w:val="1"/>
      <w:marLeft w:val="0"/>
      <w:marRight w:val="0"/>
      <w:marTop w:val="0"/>
      <w:marBottom w:val="0"/>
      <w:divBdr>
        <w:top w:val="none" w:sz="0" w:space="0" w:color="auto"/>
        <w:left w:val="none" w:sz="0" w:space="0" w:color="auto"/>
        <w:bottom w:val="none" w:sz="0" w:space="0" w:color="auto"/>
        <w:right w:val="none" w:sz="0" w:space="0" w:color="auto"/>
      </w:divBdr>
    </w:div>
    <w:div w:id="388069576">
      <w:bodyDiv w:val="1"/>
      <w:marLeft w:val="0"/>
      <w:marRight w:val="0"/>
      <w:marTop w:val="0"/>
      <w:marBottom w:val="0"/>
      <w:divBdr>
        <w:top w:val="none" w:sz="0" w:space="0" w:color="auto"/>
        <w:left w:val="none" w:sz="0" w:space="0" w:color="auto"/>
        <w:bottom w:val="none" w:sz="0" w:space="0" w:color="auto"/>
        <w:right w:val="none" w:sz="0" w:space="0" w:color="auto"/>
      </w:divBdr>
    </w:div>
    <w:div w:id="400177390">
      <w:bodyDiv w:val="1"/>
      <w:marLeft w:val="0"/>
      <w:marRight w:val="0"/>
      <w:marTop w:val="0"/>
      <w:marBottom w:val="0"/>
      <w:divBdr>
        <w:top w:val="none" w:sz="0" w:space="0" w:color="auto"/>
        <w:left w:val="none" w:sz="0" w:space="0" w:color="auto"/>
        <w:bottom w:val="none" w:sz="0" w:space="0" w:color="auto"/>
        <w:right w:val="none" w:sz="0" w:space="0" w:color="auto"/>
      </w:divBdr>
    </w:div>
    <w:div w:id="403180908">
      <w:bodyDiv w:val="1"/>
      <w:marLeft w:val="0"/>
      <w:marRight w:val="0"/>
      <w:marTop w:val="0"/>
      <w:marBottom w:val="0"/>
      <w:divBdr>
        <w:top w:val="none" w:sz="0" w:space="0" w:color="auto"/>
        <w:left w:val="none" w:sz="0" w:space="0" w:color="auto"/>
        <w:bottom w:val="none" w:sz="0" w:space="0" w:color="auto"/>
        <w:right w:val="none" w:sz="0" w:space="0" w:color="auto"/>
      </w:divBdr>
    </w:div>
    <w:div w:id="403573894">
      <w:bodyDiv w:val="1"/>
      <w:marLeft w:val="0"/>
      <w:marRight w:val="0"/>
      <w:marTop w:val="0"/>
      <w:marBottom w:val="0"/>
      <w:divBdr>
        <w:top w:val="none" w:sz="0" w:space="0" w:color="auto"/>
        <w:left w:val="none" w:sz="0" w:space="0" w:color="auto"/>
        <w:bottom w:val="none" w:sz="0" w:space="0" w:color="auto"/>
        <w:right w:val="none" w:sz="0" w:space="0" w:color="auto"/>
      </w:divBdr>
    </w:div>
    <w:div w:id="413480468">
      <w:bodyDiv w:val="1"/>
      <w:marLeft w:val="0"/>
      <w:marRight w:val="0"/>
      <w:marTop w:val="0"/>
      <w:marBottom w:val="0"/>
      <w:divBdr>
        <w:top w:val="none" w:sz="0" w:space="0" w:color="auto"/>
        <w:left w:val="none" w:sz="0" w:space="0" w:color="auto"/>
        <w:bottom w:val="none" w:sz="0" w:space="0" w:color="auto"/>
        <w:right w:val="none" w:sz="0" w:space="0" w:color="auto"/>
      </w:divBdr>
    </w:div>
    <w:div w:id="417942667">
      <w:bodyDiv w:val="1"/>
      <w:marLeft w:val="0"/>
      <w:marRight w:val="0"/>
      <w:marTop w:val="0"/>
      <w:marBottom w:val="0"/>
      <w:divBdr>
        <w:top w:val="none" w:sz="0" w:space="0" w:color="auto"/>
        <w:left w:val="none" w:sz="0" w:space="0" w:color="auto"/>
        <w:bottom w:val="none" w:sz="0" w:space="0" w:color="auto"/>
        <w:right w:val="none" w:sz="0" w:space="0" w:color="auto"/>
      </w:divBdr>
    </w:div>
    <w:div w:id="418984970">
      <w:bodyDiv w:val="1"/>
      <w:marLeft w:val="0"/>
      <w:marRight w:val="0"/>
      <w:marTop w:val="0"/>
      <w:marBottom w:val="0"/>
      <w:divBdr>
        <w:top w:val="none" w:sz="0" w:space="0" w:color="auto"/>
        <w:left w:val="none" w:sz="0" w:space="0" w:color="auto"/>
        <w:bottom w:val="none" w:sz="0" w:space="0" w:color="auto"/>
        <w:right w:val="none" w:sz="0" w:space="0" w:color="auto"/>
      </w:divBdr>
    </w:div>
    <w:div w:id="421293930">
      <w:bodyDiv w:val="1"/>
      <w:marLeft w:val="0"/>
      <w:marRight w:val="0"/>
      <w:marTop w:val="0"/>
      <w:marBottom w:val="0"/>
      <w:divBdr>
        <w:top w:val="none" w:sz="0" w:space="0" w:color="auto"/>
        <w:left w:val="none" w:sz="0" w:space="0" w:color="auto"/>
        <w:bottom w:val="none" w:sz="0" w:space="0" w:color="auto"/>
        <w:right w:val="none" w:sz="0" w:space="0" w:color="auto"/>
      </w:divBdr>
    </w:div>
    <w:div w:id="426581364">
      <w:bodyDiv w:val="1"/>
      <w:marLeft w:val="0"/>
      <w:marRight w:val="0"/>
      <w:marTop w:val="0"/>
      <w:marBottom w:val="0"/>
      <w:divBdr>
        <w:top w:val="none" w:sz="0" w:space="0" w:color="auto"/>
        <w:left w:val="none" w:sz="0" w:space="0" w:color="auto"/>
        <w:bottom w:val="none" w:sz="0" w:space="0" w:color="auto"/>
        <w:right w:val="none" w:sz="0" w:space="0" w:color="auto"/>
      </w:divBdr>
    </w:div>
    <w:div w:id="426927438">
      <w:bodyDiv w:val="1"/>
      <w:marLeft w:val="0"/>
      <w:marRight w:val="0"/>
      <w:marTop w:val="0"/>
      <w:marBottom w:val="0"/>
      <w:divBdr>
        <w:top w:val="none" w:sz="0" w:space="0" w:color="auto"/>
        <w:left w:val="none" w:sz="0" w:space="0" w:color="auto"/>
        <w:bottom w:val="none" w:sz="0" w:space="0" w:color="auto"/>
        <w:right w:val="none" w:sz="0" w:space="0" w:color="auto"/>
      </w:divBdr>
    </w:div>
    <w:div w:id="435490600">
      <w:bodyDiv w:val="1"/>
      <w:marLeft w:val="0"/>
      <w:marRight w:val="0"/>
      <w:marTop w:val="0"/>
      <w:marBottom w:val="0"/>
      <w:divBdr>
        <w:top w:val="none" w:sz="0" w:space="0" w:color="auto"/>
        <w:left w:val="none" w:sz="0" w:space="0" w:color="auto"/>
        <w:bottom w:val="none" w:sz="0" w:space="0" w:color="auto"/>
        <w:right w:val="none" w:sz="0" w:space="0" w:color="auto"/>
      </w:divBdr>
    </w:div>
    <w:div w:id="438455825">
      <w:bodyDiv w:val="1"/>
      <w:marLeft w:val="0"/>
      <w:marRight w:val="0"/>
      <w:marTop w:val="0"/>
      <w:marBottom w:val="0"/>
      <w:divBdr>
        <w:top w:val="none" w:sz="0" w:space="0" w:color="auto"/>
        <w:left w:val="none" w:sz="0" w:space="0" w:color="auto"/>
        <w:bottom w:val="none" w:sz="0" w:space="0" w:color="auto"/>
        <w:right w:val="none" w:sz="0" w:space="0" w:color="auto"/>
      </w:divBdr>
    </w:div>
    <w:div w:id="442572574">
      <w:bodyDiv w:val="1"/>
      <w:marLeft w:val="0"/>
      <w:marRight w:val="0"/>
      <w:marTop w:val="0"/>
      <w:marBottom w:val="0"/>
      <w:divBdr>
        <w:top w:val="none" w:sz="0" w:space="0" w:color="auto"/>
        <w:left w:val="none" w:sz="0" w:space="0" w:color="auto"/>
        <w:bottom w:val="none" w:sz="0" w:space="0" w:color="auto"/>
        <w:right w:val="none" w:sz="0" w:space="0" w:color="auto"/>
      </w:divBdr>
    </w:div>
    <w:div w:id="449319456">
      <w:bodyDiv w:val="1"/>
      <w:marLeft w:val="0"/>
      <w:marRight w:val="0"/>
      <w:marTop w:val="0"/>
      <w:marBottom w:val="0"/>
      <w:divBdr>
        <w:top w:val="none" w:sz="0" w:space="0" w:color="auto"/>
        <w:left w:val="none" w:sz="0" w:space="0" w:color="auto"/>
        <w:bottom w:val="none" w:sz="0" w:space="0" w:color="auto"/>
        <w:right w:val="none" w:sz="0" w:space="0" w:color="auto"/>
      </w:divBdr>
    </w:div>
    <w:div w:id="461995497">
      <w:bodyDiv w:val="1"/>
      <w:marLeft w:val="0"/>
      <w:marRight w:val="0"/>
      <w:marTop w:val="0"/>
      <w:marBottom w:val="0"/>
      <w:divBdr>
        <w:top w:val="none" w:sz="0" w:space="0" w:color="auto"/>
        <w:left w:val="none" w:sz="0" w:space="0" w:color="auto"/>
        <w:bottom w:val="none" w:sz="0" w:space="0" w:color="auto"/>
        <w:right w:val="none" w:sz="0" w:space="0" w:color="auto"/>
      </w:divBdr>
    </w:div>
    <w:div w:id="478544682">
      <w:bodyDiv w:val="1"/>
      <w:marLeft w:val="0"/>
      <w:marRight w:val="0"/>
      <w:marTop w:val="0"/>
      <w:marBottom w:val="0"/>
      <w:divBdr>
        <w:top w:val="none" w:sz="0" w:space="0" w:color="auto"/>
        <w:left w:val="none" w:sz="0" w:space="0" w:color="auto"/>
        <w:bottom w:val="none" w:sz="0" w:space="0" w:color="auto"/>
        <w:right w:val="none" w:sz="0" w:space="0" w:color="auto"/>
      </w:divBdr>
    </w:div>
    <w:div w:id="486439661">
      <w:bodyDiv w:val="1"/>
      <w:marLeft w:val="0"/>
      <w:marRight w:val="0"/>
      <w:marTop w:val="0"/>
      <w:marBottom w:val="0"/>
      <w:divBdr>
        <w:top w:val="none" w:sz="0" w:space="0" w:color="auto"/>
        <w:left w:val="none" w:sz="0" w:space="0" w:color="auto"/>
        <w:bottom w:val="none" w:sz="0" w:space="0" w:color="auto"/>
        <w:right w:val="none" w:sz="0" w:space="0" w:color="auto"/>
      </w:divBdr>
    </w:div>
    <w:div w:id="487480323">
      <w:bodyDiv w:val="1"/>
      <w:marLeft w:val="0"/>
      <w:marRight w:val="0"/>
      <w:marTop w:val="0"/>
      <w:marBottom w:val="0"/>
      <w:divBdr>
        <w:top w:val="none" w:sz="0" w:space="0" w:color="auto"/>
        <w:left w:val="none" w:sz="0" w:space="0" w:color="auto"/>
        <w:bottom w:val="none" w:sz="0" w:space="0" w:color="auto"/>
        <w:right w:val="none" w:sz="0" w:space="0" w:color="auto"/>
      </w:divBdr>
    </w:div>
    <w:div w:id="497843474">
      <w:bodyDiv w:val="1"/>
      <w:marLeft w:val="0"/>
      <w:marRight w:val="0"/>
      <w:marTop w:val="0"/>
      <w:marBottom w:val="0"/>
      <w:divBdr>
        <w:top w:val="none" w:sz="0" w:space="0" w:color="auto"/>
        <w:left w:val="none" w:sz="0" w:space="0" w:color="auto"/>
        <w:bottom w:val="none" w:sz="0" w:space="0" w:color="auto"/>
        <w:right w:val="none" w:sz="0" w:space="0" w:color="auto"/>
      </w:divBdr>
    </w:div>
    <w:div w:id="498279129">
      <w:bodyDiv w:val="1"/>
      <w:marLeft w:val="0"/>
      <w:marRight w:val="0"/>
      <w:marTop w:val="0"/>
      <w:marBottom w:val="0"/>
      <w:divBdr>
        <w:top w:val="none" w:sz="0" w:space="0" w:color="auto"/>
        <w:left w:val="none" w:sz="0" w:space="0" w:color="auto"/>
        <w:bottom w:val="none" w:sz="0" w:space="0" w:color="auto"/>
        <w:right w:val="none" w:sz="0" w:space="0" w:color="auto"/>
      </w:divBdr>
      <w:divsChild>
        <w:div w:id="375006008">
          <w:marLeft w:val="0"/>
          <w:marRight w:val="0"/>
          <w:marTop w:val="0"/>
          <w:marBottom w:val="0"/>
          <w:divBdr>
            <w:top w:val="none" w:sz="0" w:space="0" w:color="auto"/>
            <w:left w:val="none" w:sz="0" w:space="0" w:color="auto"/>
            <w:bottom w:val="none" w:sz="0" w:space="0" w:color="auto"/>
            <w:right w:val="none" w:sz="0" w:space="0" w:color="auto"/>
          </w:divBdr>
          <w:divsChild>
            <w:div w:id="185992817">
              <w:marLeft w:val="0"/>
              <w:marRight w:val="0"/>
              <w:marTop w:val="0"/>
              <w:marBottom w:val="0"/>
              <w:divBdr>
                <w:top w:val="none" w:sz="0" w:space="0" w:color="auto"/>
                <w:left w:val="none" w:sz="0" w:space="0" w:color="auto"/>
                <w:bottom w:val="none" w:sz="0" w:space="0" w:color="auto"/>
                <w:right w:val="none" w:sz="0" w:space="0" w:color="auto"/>
              </w:divBdr>
              <w:divsChild>
                <w:div w:id="2139293573">
                  <w:marLeft w:val="0"/>
                  <w:marRight w:val="0"/>
                  <w:marTop w:val="0"/>
                  <w:marBottom w:val="0"/>
                  <w:divBdr>
                    <w:top w:val="none" w:sz="0" w:space="0" w:color="auto"/>
                    <w:left w:val="none" w:sz="0" w:space="0" w:color="auto"/>
                    <w:bottom w:val="none" w:sz="0" w:space="0" w:color="auto"/>
                    <w:right w:val="none" w:sz="0" w:space="0" w:color="auto"/>
                  </w:divBdr>
                  <w:divsChild>
                    <w:div w:id="1945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534014">
      <w:bodyDiv w:val="1"/>
      <w:marLeft w:val="0"/>
      <w:marRight w:val="0"/>
      <w:marTop w:val="0"/>
      <w:marBottom w:val="0"/>
      <w:divBdr>
        <w:top w:val="none" w:sz="0" w:space="0" w:color="auto"/>
        <w:left w:val="none" w:sz="0" w:space="0" w:color="auto"/>
        <w:bottom w:val="none" w:sz="0" w:space="0" w:color="auto"/>
        <w:right w:val="none" w:sz="0" w:space="0" w:color="auto"/>
      </w:divBdr>
    </w:div>
    <w:div w:id="513807850">
      <w:bodyDiv w:val="1"/>
      <w:marLeft w:val="0"/>
      <w:marRight w:val="0"/>
      <w:marTop w:val="0"/>
      <w:marBottom w:val="0"/>
      <w:divBdr>
        <w:top w:val="none" w:sz="0" w:space="0" w:color="auto"/>
        <w:left w:val="none" w:sz="0" w:space="0" w:color="auto"/>
        <w:bottom w:val="none" w:sz="0" w:space="0" w:color="auto"/>
        <w:right w:val="none" w:sz="0" w:space="0" w:color="auto"/>
      </w:divBdr>
    </w:div>
    <w:div w:id="519583080">
      <w:bodyDiv w:val="1"/>
      <w:marLeft w:val="0"/>
      <w:marRight w:val="0"/>
      <w:marTop w:val="0"/>
      <w:marBottom w:val="0"/>
      <w:divBdr>
        <w:top w:val="none" w:sz="0" w:space="0" w:color="auto"/>
        <w:left w:val="none" w:sz="0" w:space="0" w:color="auto"/>
        <w:bottom w:val="none" w:sz="0" w:space="0" w:color="auto"/>
        <w:right w:val="none" w:sz="0" w:space="0" w:color="auto"/>
      </w:divBdr>
    </w:div>
    <w:div w:id="520978321">
      <w:bodyDiv w:val="1"/>
      <w:marLeft w:val="0"/>
      <w:marRight w:val="0"/>
      <w:marTop w:val="0"/>
      <w:marBottom w:val="0"/>
      <w:divBdr>
        <w:top w:val="none" w:sz="0" w:space="0" w:color="auto"/>
        <w:left w:val="none" w:sz="0" w:space="0" w:color="auto"/>
        <w:bottom w:val="none" w:sz="0" w:space="0" w:color="auto"/>
        <w:right w:val="none" w:sz="0" w:space="0" w:color="auto"/>
      </w:divBdr>
    </w:div>
    <w:div w:id="524632947">
      <w:bodyDiv w:val="1"/>
      <w:marLeft w:val="0"/>
      <w:marRight w:val="0"/>
      <w:marTop w:val="0"/>
      <w:marBottom w:val="0"/>
      <w:divBdr>
        <w:top w:val="none" w:sz="0" w:space="0" w:color="auto"/>
        <w:left w:val="none" w:sz="0" w:space="0" w:color="auto"/>
        <w:bottom w:val="none" w:sz="0" w:space="0" w:color="auto"/>
        <w:right w:val="none" w:sz="0" w:space="0" w:color="auto"/>
      </w:divBdr>
    </w:div>
    <w:div w:id="526717245">
      <w:bodyDiv w:val="1"/>
      <w:marLeft w:val="0"/>
      <w:marRight w:val="0"/>
      <w:marTop w:val="0"/>
      <w:marBottom w:val="0"/>
      <w:divBdr>
        <w:top w:val="none" w:sz="0" w:space="0" w:color="auto"/>
        <w:left w:val="none" w:sz="0" w:space="0" w:color="auto"/>
        <w:bottom w:val="none" w:sz="0" w:space="0" w:color="auto"/>
        <w:right w:val="none" w:sz="0" w:space="0" w:color="auto"/>
      </w:divBdr>
    </w:div>
    <w:div w:id="527064941">
      <w:bodyDiv w:val="1"/>
      <w:marLeft w:val="0"/>
      <w:marRight w:val="0"/>
      <w:marTop w:val="0"/>
      <w:marBottom w:val="0"/>
      <w:divBdr>
        <w:top w:val="none" w:sz="0" w:space="0" w:color="auto"/>
        <w:left w:val="none" w:sz="0" w:space="0" w:color="auto"/>
        <w:bottom w:val="none" w:sz="0" w:space="0" w:color="auto"/>
        <w:right w:val="none" w:sz="0" w:space="0" w:color="auto"/>
      </w:divBdr>
    </w:div>
    <w:div w:id="535966902">
      <w:bodyDiv w:val="1"/>
      <w:marLeft w:val="0"/>
      <w:marRight w:val="0"/>
      <w:marTop w:val="0"/>
      <w:marBottom w:val="0"/>
      <w:divBdr>
        <w:top w:val="none" w:sz="0" w:space="0" w:color="auto"/>
        <w:left w:val="none" w:sz="0" w:space="0" w:color="auto"/>
        <w:bottom w:val="none" w:sz="0" w:space="0" w:color="auto"/>
        <w:right w:val="none" w:sz="0" w:space="0" w:color="auto"/>
      </w:divBdr>
    </w:div>
    <w:div w:id="544219462">
      <w:bodyDiv w:val="1"/>
      <w:marLeft w:val="0"/>
      <w:marRight w:val="0"/>
      <w:marTop w:val="0"/>
      <w:marBottom w:val="0"/>
      <w:divBdr>
        <w:top w:val="none" w:sz="0" w:space="0" w:color="auto"/>
        <w:left w:val="none" w:sz="0" w:space="0" w:color="auto"/>
        <w:bottom w:val="none" w:sz="0" w:space="0" w:color="auto"/>
        <w:right w:val="none" w:sz="0" w:space="0" w:color="auto"/>
      </w:divBdr>
    </w:div>
    <w:div w:id="544414354">
      <w:bodyDiv w:val="1"/>
      <w:marLeft w:val="0"/>
      <w:marRight w:val="0"/>
      <w:marTop w:val="0"/>
      <w:marBottom w:val="0"/>
      <w:divBdr>
        <w:top w:val="none" w:sz="0" w:space="0" w:color="auto"/>
        <w:left w:val="none" w:sz="0" w:space="0" w:color="auto"/>
        <w:bottom w:val="none" w:sz="0" w:space="0" w:color="auto"/>
        <w:right w:val="none" w:sz="0" w:space="0" w:color="auto"/>
      </w:divBdr>
    </w:div>
    <w:div w:id="546062861">
      <w:bodyDiv w:val="1"/>
      <w:marLeft w:val="0"/>
      <w:marRight w:val="0"/>
      <w:marTop w:val="0"/>
      <w:marBottom w:val="0"/>
      <w:divBdr>
        <w:top w:val="none" w:sz="0" w:space="0" w:color="auto"/>
        <w:left w:val="none" w:sz="0" w:space="0" w:color="auto"/>
        <w:bottom w:val="none" w:sz="0" w:space="0" w:color="auto"/>
        <w:right w:val="none" w:sz="0" w:space="0" w:color="auto"/>
      </w:divBdr>
    </w:div>
    <w:div w:id="574510481">
      <w:bodyDiv w:val="1"/>
      <w:marLeft w:val="0"/>
      <w:marRight w:val="0"/>
      <w:marTop w:val="0"/>
      <w:marBottom w:val="0"/>
      <w:divBdr>
        <w:top w:val="none" w:sz="0" w:space="0" w:color="auto"/>
        <w:left w:val="none" w:sz="0" w:space="0" w:color="auto"/>
        <w:bottom w:val="none" w:sz="0" w:space="0" w:color="auto"/>
        <w:right w:val="none" w:sz="0" w:space="0" w:color="auto"/>
      </w:divBdr>
    </w:div>
    <w:div w:id="578750419">
      <w:bodyDiv w:val="1"/>
      <w:marLeft w:val="0"/>
      <w:marRight w:val="0"/>
      <w:marTop w:val="0"/>
      <w:marBottom w:val="0"/>
      <w:divBdr>
        <w:top w:val="none" w:sz="0" w:space="0" w:color="auto"/>
        <w:left w:val="none" w:sz="0" w:space="0" w:color="auto"/>
        <w:bottom w:val="none" w:sz="0" w:space="0" w:color="auto"/>
        <w:right w:val="none" w:sz="0" w:space="0" w:color="auto"/>
      </w:divBdr>
    </w:div>
    <w:div w:id="580674083">
      <w:bodyDiv w:val="1"/>
      <w:marLeft w:val="0"/>
      <w:marRight w:val="0"/>
      <w:marTop w:val="0"/>
      <w:marBottom w:val="0"/>
      <w:divBdr>
        <w:top w:val="none" w:sz="0" w:space="0" w:color="auto"/>
        <w:left w:val="none" w:sz="0" w:space="0" w:color="auto"/>
        <w:bottom w:val="none" w:sz="0" w:space="0" w:color="auto"/>
        <w:right w:val="none" w:sz="0" w:space="0" w:color="auto"/>
      </w:divBdr>
      <w:divsChild>
        <w:div w:id="1574272617">
          <w:marLeft w:val="0"/>
          <w:marRight w:val="0"/>
          <w:marTop w:val="0"/>
          <w:marBottom w:val="0"/>
          <w:divBdr>
            <w:top w:val="none" w:sz="0" w:space="0" w:color="auto"/>
            <w:left w:val="none" w:sz="0" w:space="0" w:color="auto"/>
            <w:bottom w:val="none" w:sz="0" w:space="0" w:color="auto"/>
            <w:right w:val="none" w:sz="0" w:space="0" w:color="auto"/>
          </w:divBdr>
        </w:div>
      </w:divsChild>
    </w:div>
    <w:div w:id="584726793">
      <w:bodyDiv w:val="1"/>
      <w:marLeft w:val="0"/>
      <w:marRight w:val="0"/>
      <w:marTop w:val="0"/>
      <w:marBottom w:val="0"/>
      <w:divBdr>
        <w:top w:val="none" w:sz="0" w:space="0" w:color="auto"/>
        <w:left w:val="none" w:sz="0" w:space="0" w:color="auto"/>
        <w:bottom w:val="none" w:sz="0" w:space="0" w:color="auto"/>
        <w:right w:val="none" w:sz="0" w:space="0" w:color="auto"/>
      </w:divBdr>
    </w:div>
    <w:div w:id="594092654">
      <w:bodyDiv w:val="1"/>
      <w:marLeft w:val="0"/>
      <w:marRight w:val="0"/>
      <w:marTop w:val="0"/>
      <w:marBottom w:val="0"/>
      <w:divBdr>
        <w:top w:val="none" w:sz="0" w:space="0" w:color="auto"/>
        <w:left w:val="none" w:sz="0" w:space="0" w:color="auto"/>
        <w:bottom w:val="none" w:sz="0" w:space="0" w:color="auto"/>
        <w:right w:val="none" w:sz="0" w:space="0" w:color="auto"/>
      </w:divBdr>
    </w:div>
    <w:div w:id="606355147">
      <w:bodyDiv w:val="1"/>
      <w:marLeft w:val="0"/>
      <w:marRight w:val="0"/>
      <w:marTop w:val="0"/>
      <w:marBottom w:val="0"/>
      <w:divBdr>
        <w:top w:val="none" w:sz="0" w:space="0" w:color="auto"/>
        <w:left w:val="none" w:sz="0" w:space="0" w:color="auto"/>
        <w:bottom w:val="none" w:sz="0" w:space="0" w:color="auto"/>
        <w:right w:val="none" w:sz="0" w:space="0" w:color="auto"/>
      </w:divBdr>
    </w:div>
    <w:div w:id="606739811">
      <w:bodyDiv w:val="1"/>
      <w:marLeft w:val="0"/>
      <w:marRight w:val="0"/>
      <w:marTop w:val="0"/>
      <w:marBottom w:val="0"/>
      <w:divBdr>
        <w:top w:val="none" w:sz="0" w:space="0" w:color="auto"/>
        <w:left w:val="none" w:sz="0" w:space="0" w:color="auto"/>
        <w:bottom w:val="none" w:sz="0" w:space="0" w:color="auto"/>
        <w:right w:val="none" w:sz="0" w:space="0" w:color="auto"/>
      </w:divBdr>
    </w:div>
    <w:div w:id="606811198">
      <w:bodyDiv w:val="1"/>
      <w:marLeft w:val="0"/>
      <w:marRight w:val="0"/>
      <w:marTop w:val="0"/>
      <w:marBottom w:val="0"/>
      <w:divBdr>
        <w:top w:val="none" w:sz="0" w:space="0" w:color="auto"/>
        <w:left w:val="none" w:sz="0" w:space="0" w:color="auto"/>
        <w:bottom w:val="none" w:sz="0" w:space="0" w:color="auto"/>
        <w:right w:val="none" w:sz="0" w:space="0" w:color="auto"/>
      </w:divBdr>
    </w:div>
    <w:div w:id="614950074">
      <w:bodyDiv w:val="1"/>
      <w:marLeft w:val="0"/>
      <w:marRight w:val="0"/>
      <w:marTop w:val="0"/>
      <w:marBottom w:val="0"/>
      <w:divBdr>
        <w:top w:val="none" w:sz="0" w:space="0" w:color="auto"/>
        <w:left w:val="none" w:sz="0" w:space="0" w:color="auto"/>
        <w:bottom w:val="none" w:sz="0" w:space="0" w:color="auto"/>
        <w:right w:val="none" w:sz="0" w:space="0" w:color="auto"/>
      </w:divBdr>
    </w:div>
    <w:div w:id="619385081">
      <w:bodyDiv w:val="1"/>
      <w:marLeft w:val="0"/>
      <w:marRight w:val="0"/>
      <w:marTop w:val="0"/>
      <w:marBottom w:val="0"/>
      <w:divBdr>
        <w:top w:val="none" w:sz="0" w:space="0" w:color="auto"/>
        <w:left w:val="none" w:sz="0" w:space="0" w:color="auto"/>
        <w:bottom w:val="none" w:sz="0" w:space="0" w:color="auto"/>
        <w:right w:val="none" w:sz="0" w:space="0" w:color="auto"/>
      </w:divBdr>
    </w:div>
    <w:div w:id="623267914">
      <w:bodyDiv w:val="1"/>
      <w:marLeft w:val="0"/>
      <w:marRight w:val="0"/>
      <w:marTop w:val="0"/>
      <w:marBottom w:val="0"/>
      <w:divBdr>
        <w:top w:val="none" w:sz="0" w:space="0" w:color="auto"/>
        <w:left w:val="none" w:sz="0" w:space="0" w:color="auto"/>
        <w:bottom w:val="none" w:sz="0" w:space="0" w:color="auto"/>
        <w:right w:val="none" w:sz="0" w:space="0" w:color="auto"/>
      </w:divBdr>
    </w:div>
    <w:div w:id="629941829">
      <w:bodyDiv w:val="1"/>
      <w:marLeft w:val="0"/>
      <w:marRight w:val="0"/>
      <w:marTop w:val="0"/>
      <w:marBottom w:val="0"/>
      <w:divBdr>
        <w:top w:val="none" w:sz="0" w:space="0" w:color="auto"/>
        <w:left w:val="none" w:sz="0" w:space="0" w:color="auto"/>
        <w:bottom w:val="none" w:sz="0" w:space="0" w:color="auto"/>
        <w:right w:val="none" w:sz="0" w:space="0" w:color="auto"/>
      </w:divBdr>
    </w:div>
    <w:div w:id="632176230">
      <w:bodyDiv w:val="1"/>
      <w:marLeft w:val="0"/>
      <w:marRight w:val="0"/>
      <w:marTop w:val="0"/>
      <w:marBottom w:val="0"/>
      <w:divBdr>
        <w:top w:val="none" w:sz="0" w:space="0" w:color="auto"/>
        <w:left w:val="none" w:sz="0" w:space="0" w:color="auto"/>
        <w:bottom w:val="none" w:sz="0" w:space="0" w:color="auto"/>
        <w:right w:val="none" w:sz="0" w:space="0" w:color="auto"/>
      </w:divBdr>
    </w:div>
    <w:div w:id="671101689">
      <w:bodyDiv w:val="1"/>
      <w:marLeft w:val="0"/>
      <w:marRight w:val="0"/>
      <w:marTop w:val="0"/>
      <w:marBottom w:val="0"/>
      <w:divBdr>
        <w:top w:val="none" w:sz="0" w:space="0" w:color="auto"/>
        <w:left w:val="none" w:sz="0" w:space="0" w:color="auto"/>
        <w:bottom w:val="none" w:sz="0" w:space="0" w:color="auto"/>
        <w:right w:val="none" w:sz="0" w:space="0" w:color="auto"/>
      </w:divBdr>
    </w:div>
    <w:div w:id="677002408">
      <w:bodyDiv w:val="1"/>
      <w:marLeft w:val="0"/>
      <w:marRight w:val="0"/>
      <w:marTop w:val="0"/>
      <w:marBottom w:val="0"/>
      <w:divBdr>
        <w:top w:val="none" w:sz="0" w:space="0" w:color="auto"/>
        <w:left w:val="none" w:sz="0" w:space="0" w:color="auto"/>
        <w:bottom w:val="none" w:sz="0" w:space="0" w:color="auto"/>
        <w:right w:val="none" w:sz="0" w:space="0" w:color="auto"/>
      </w:divBdr>
    </w:div>
    <w:div w:id="691297756">
      <w:bodyDiv w:val="1"/>
      <w:marLeft w:val="0"/>
      <w:marRight w:val="0"/>
      <w:marTop w:val="0"/>
      <w:marBottom w:val="0"/>
      <w:divBdr>
        <w:top w:val="none" w:sz="0" w:space="0" w:color="auto"/>
        <w:left w:val="none" w:sz="0" w:space="0" w:color="auto"/>
        <w:bottom w:val="none" w:sz="0" w:space="0" w:color="auto"/>
        <w:right w:val="none" w:sz="0" w:space="0" w:color="auto"/>
      </w:divBdr>
    </w:div>
    <w:div w:id="692655897">
      <w:bodyDiv w:val="1"/>
      <w:marLeft w:val="0"/>
      <w:marRight w:val="0"/>
      <w:marTop w:val="0"/>
      <w:marBottom w:val="0"/>
      <w:divBdr>
        <w:top w:val="none" w:sz="0" w:space="0" w:color="auto"/>
        <w:left w:val="none" w:sz="0" w:space="0" w:color="auto"/>
        <w:bottom w:val="none" w:sz="0" w:space="0" w:color="auto"/>
        <w:right w:val="none" w:sz="0" w:space="0" w:color="auto"/>
      </w:divBdr>
    </w:div>
    <w:div w:id="701441178">
      <w:bodyDiv w:val="1"/>
      <w:marLeft w:val="0"/>
      <w:marRight w:val="0"/>
      <w:marTop w:val="0"/>
      <w:marBottom w:val="0"/>
      <w:divBdr>
        <w:top w:val="none" w:sz="0" w:space="0" w:color="auto"/>
        <w:left w:val="none" w:sz="0" w:space="0" w:color="auto"/>
        <w:bottom w:val="none" w:sz="0" w:space="0" w:color="auto"/>
        <w:right w:val="none" w:sz="0" w:space="0" w:color="auto"/>
      </w:divBdr>
    </w:div>
    <w:div w:id="751044359">
      <w:bodyDiv w:val="1"/>
      <w:marLeft w:val="0"/>
      <w:marRight w:val="0"/>
      <w:marTop w:val="0"/>
      <w:marBottom w:val="0"/>
      <w:divBdr>
        <w:top w:val="none" w:sz="0" w:space="0" w:color="auto"/>
        <w:left w:val="none" w:sz="0" w:space="0" w:color="auto"/>
        <w:bottom w:val="none" w:sz="0" w:space="0" w:color="auto"/>
        <w:right w:val="none" w:sz="0" w:space="0" w:color="auto"/>
      </w:divBdr>
    </w:div>
    <w:div w:id="759254423">
      <w:bodyDiv w:val="1"/>
      <w:marLeft w:val="0"/>
      <w:marRight w:val="0"/>
      <w:marTop w:val="0"/>
      <w:marBottom w:val="0"/>
      <w:divBdr>
        <w:top w:val="none" w:sz="0" w:space="0" w:color="auto"/>
        <w:left w:val="none" w:sz="0" w:space="0" w:color="auto"/>
        <w:bottom w:val="none" w:sz="0" w:space="0" w:color="auto"/>
        <w:right w:val="none" w:sz="0" w:space="0" w:color="auto"/>
      </w:divBdr>
    </w:div>
    <w:div w:id="764960715">
      <w:bodyDiv w:val="1"/>
      <w:marLeft w:val="0"/>
      <w:marRight w:val="0"/>
      <w:marTop w:val="0"/>
      <w:marBottom w:val="0"/>
      <w:divBdr>
        <w:top w:val="none" w:sz="0" w:space="0" w:color="auto"/>
        <w:left w:val="none" w:sz="0" w:space="0" w:color="auto"/>
        <w:bottom w:val="none" w:sz="0" w:space="0" w:color="auto"/>
        <w:right w:val="none" w:sz="0" w:space="0" w:color="auto"/>
      </w:divBdr>
    </w:div>
    <w:div w:id="769158078">
      <w:bodyDiv w:val="1"/>
      <w:marLeft w:val="0"/>
      <w:marRight w:val="0"/>
      <w:marTop w:val="0"/>
      <w:marBottom w:val="0"/>
      <w:divBdr>
        <w:top w:val="none" w:sz="0" w:space="0" w:color="auto"/>
        <w:left w:val="none" w:sz="0" w:space="0" w:color="auto"/>
        <w:bottom w:val="none" w:sz="0" w:space="0" w:color="auto"/>
        <w:right w:val="none" w:sz="0" w:space="0" w:color="auto"/>
      </w:divBdr>
    </w:div>
    <w:div w:id="777913516">
      <w:bodyDiv w:val="1"/>
      <w:marLeft w:val="0"/>
      <w:marRight w:val="0"/>
      <w:marTop w:val="0"/>
      <w:marBottom w:val="0"/>
      <w:divBdr>
        <w:top w:val="none" w:sz="0" w:space="0" w:color="auto"/>
        <w:left w:val="none" w:sz="0" w:space="0" w:color="auto"/>
        <w:bottom w:val="none" w:sz="0" w:space="0" w:color="auto"/>
        <w:right w:val="none" w:sz="0" w:space="0" w:color="auto"/>
      </w:divBdr>
    </w:div>
    <w:div w:id="783811804">
      <w:bodyDiv w:val="1"/>
      <w:marLeft w:val="0"/>
      <w:marRight w:val="0"/>
      <w:marTop w:val="0"/>
      <w:marBottom w:val="0"/>
      <w:divBdr>
        <w:top w:val="none" w:sz="0" w:space="0" w:color="auto"/>
        <w:left w:val="none" w:sz="0" w:space="0" w:color="auto"/>
        <w:bottom w:val="none" w:sz="0" w:space="0" w:color="auto"/>
        <w:right w:val="none" w:sz="0" w:space="0" w:color="auto"/>
      </w:divBdr>
    </w:div>
    <w:div w:id="784933276">
      <w:bodyDiv w:val="1"/>
      <w:marLeft w:val="0"/>
      <w:marRight w:val="0"/>
      <w:marTop w:val="0"/>
      <w:marBottom w:val="0"/>
      <w:divBdr>
        <w:top w:val="none" w:sz="0" w:space="0" w:color="auto"/>
        <w:left w:val="none" w:sz="0" w:space="0" w:color="auto"/>
        <w:bottom w:val="none" w:sz="0" w:space="0" w:color="auto"/>
        <w:right w:val="none" w:sz="0" w:space="0" w:color="auto"/>
      </w:divBdr>
    </w:div>
    <w:div w:id="786705116">
      <w:bodyDiv w:val="1"/>
      <w:marLeft w:val="0"/>
      <w:marRight w:val="0"/>
      <w:marTop w:val="0"/>
      <w:marBottom w:val="0"/>
      <w:divBdr>
        <w:top w:val="none" w:sz="0" w:space="0" w:color="auto"/>
        <w:left w:val="none" w:sz="0" w:space="0" w:color="auto"/>
        <w:bottom w:val="none" w:sz="0" w:space="0" w:color="auto"/>
        <w:right w:val="none" w:sz="0" w:space="0" w:color="auto"/>
      </w:divBdr>
    </w:div>
    <w:div w:id="786847726">
      <w:bodyDiv w:val="1"/>
      <w:marLeft w:val="0"/>
      <w:marRight w:val="0"/>
      <w:marTop w:val="0"/>
      <w:marBottom w:val="0"/>
      <w:divBdr>
        <w:top w:val="none" w:sz="0" w:space="0" w:color="auto"/>
        <w:left w:val="none" w:sz="0" w:space="0" w:color="auto"/>
        <w:bottom w:val="none" w:sz="0" w:space="0" w:color="auto"/>
        <w:right w:val="none" w:sz="0" w:space="0" w:color="auto"/>
      </w:divBdr>
    </w:div>
    <w:div w:id="790129588">
      <w:bodyDiv w:val="1"/>
      <w:marLeft w:val="0"/>
      <w:marRight w:val="0"/>
      <w:marTop w:val="0"/>
      <w:marBottom w:val="0"/>
      <w:divBdr>
        <w:top w:val="none" w:sz="0" w:space="0" w:color="auto"/>
        <w:left w:val="none" w:sz="0" w:space="0" w:color="auto"/>
        <w:bottom w:val="none" w:sz="0" w:space="0" w:color="auto"/>
        <w:right w:val="none" w:sz="0" w:space="0" w:color="auto"/>
      </w:divBdr>
    </w:div>
    <w:div w:id="801726278">
      <w:bodyDiv w:val="1"/>
      <w:marLeft w:val="0"/>
      <w:marRight w:val="0"/>
      <w:marTop w:val="0"/>
      <w:marBottom w:val="0"/>
      <w:divBdr>
        <w:top w:val="none" w:sz="0" w:space="0" w:color="auto"/>
        <w:left w:val="none" w:sz="0" w:space="0" w:color="auto"/>
        <w:bottom w:val="none" w:sz="0" w:space="0" w:color="auto"/>
        <w:right w:val="none" w:sz="0" w:space="0" w:color="auto"/>
      </w:divBdr>
    </w:div>
    <w:div w:id="808668410">
      <w:bodyDiv w:val="1"/>
      <w:marLeft w:val="0"/>
      <w:marRight w:val="0"/>
      <w:marTop w:val="0"/>
      <w:marBottom w:val="0"/>
      <w:divBdr>
        <w:top w:val="none" w:sz="0" w:space="0" w:color="auto"/>
        <w:left w:val="none" w:sz="0" w:space="0" w:color="auto"/>
        <w:bottom w:val="none" w:sz="0" w:space="0" w:color="auto"/>
        <w:right w:val="none" w:sz="0" w:space="0" w:color="auto"/>
      </w:divBdr>
    </w:div>
    <w:div w:id="816382642">
      <w:bodyDiv w:val="1"/>
      <w:marLeft w:val="0"/>
      <w:marRight w:val="0"/>
      <w:marTop w:val="0"/>
      <w:marBottom w:val="0"/>
      <w:divBdr>
        <w:top w:val="none" w:sz="0" w:space="0" w:color="auto"/>
        <w:left w:val="none" w:sz="0" w:space="0" w:color="auto"/>
        <w:bottom w:val="none" w:sz="0" w:space="0" w:color="auto"/>
        <w:right w:val="none" w:sz="0" w:space="0" w:color="auto"/>
      </w:divBdr>
    </w:div>
    <w:div w:id="817771898">
      <w:bodyDiv w:val="1"/>
      <w:marLeft w:val="0"/>
      <w:marRight w:val="0"/>
      <w:marTop w:val="0"/>
      <w:marBottom w:val="0"/>
      <w:divBdr>
        <w:top w:val="none" w:sz="0" w:space="0" w:color="auto"/>
        <w:left w:val="none" w:sz="0" w:space="0" w:color="auto"/>
        <w:bottom w:val="none" w:sz="0" w:space="0" w:color="auto"/>
        <w:right w:val="none" w:sz="0" w:space="0" w:color="auto"/>
      </w:divBdr>
    </w:div>
    <w:div w:id="842938343">
      <w:bodyDiv w:val="1"/>
      <w:marLeft w:val="0"/>
      <w:marRight w:val="0"/>
      <w:marTop w:val="0"/>
      <w:marBottom w:val="0"/>
      <w:divBdr>
        <w:top w:val="none" w:sz="0" w:space="0" w:color="auto"/>
        <w:left w:val="none" w:sz="0" w:space="0" w:color="auto"/>
        <w:bottom w:val="none" w:sz="0" w:space="0" w:color="auto"/>
        <w:right w:val="none" w:sz="0" w:space="0" w:color="auto"/>
      </w:divBdr>
    </w:div>
    <w:div w:id="844319992">
      <w:bodyDiv w:val="1"/>
      <w:marLeft w:val="0"/>
      <w:marRight w:val="0"/>
      <w:marTop w:val="0"/>
      <w:marBottom w:val="0"/>
      <w:divBdr>
        <w:top w:val="none" w:sz="0" w:space="0" w:color="auto"/>
        <w:left w:val="none" w:sz="0" w:space="0" w:color="auto"/>
        <w:bottom w:val="none" w:sz="0" w:space="0" w:color="auto"/>
        <w:right w:val="none" w:sz="0" w:space="0" w:color="auto"/>
      </w:divBdr>
    </w:div>
    <w:div w:id="853423590">
      <w:bodyDiv w:val="1"/>
      <w:marLeft w:val="0"/>
      <w:marRight w:val="0"/>
      <w:marTop w:val="0"/>
      <w:marBottom w:val="0"/>
      <w:divBdr>
        <w:top w:val="none" w:sz="0" w:space="0" w:color="auto"/>
        <w:left w:val="none" w:sz="0" w:space="0" w:color="auto"/>
        <w:bottom w:val="none" w:sz="0" w:space="0" w:color="auto"/>
        <w:right w:val="none" w:sz="0" w:space="0" w:color="auto"/>
      </w:divBdr>
    </w:div>
    <w:div w:id="868688326">
      <w:bodyDiv w:val="1"/>
      <w:marLeft w:val="0"/>
      <w:marRight w:val="0"/>
      <w:marTop w:val="0"/>
      <w:marBottom w:val="0"/>
      <w:divBdr>
        <w:top w:val="none" w:sz="0" w:space="0" w:color="auto"/>
        <w:left w:val="none" w:sz="0" w:space="0" w:color="auto"/>
        <w:bottom w:val="none" w:sz="0" w:space="0" w:color="auto"/>
        <w:right w:val="none" w:sz="0" w:space="0" w:color="auto"/>
      </w:divBdr>
    </w:div>
    <w:div w:id="880093154">
      <w:bodyDiv w:val="1"/>
      <w:marLeft w:val="0"/>
      <w:marRight w:val="0"/>
      <w:marTop w:val="0"/>
      <w:marBottom w:val="0"/>
      <w:divBdr>
        <w:top w:val="none" w:sz="0" w:space="0" w:color="auto"/>
        <w:left w:val="none" w:sz="0" w:space="0" w:color="auto"/>
        <w:bottom w:val="none" w:sz="0" w:space="0" w:color="auto"/>
        <w:right w:val="none" w:sz="0" w:space="0" w:color="auto"/>
      </w:divBdr>
    </w:div>
    <w:div w:id="899487620">
      <w:bodyDiv w:val="1"/>
      <w:marLeft w:val="0"/>
      <w:marRight w:val="0"/>
      <w:marTop w:val="0"/>
      <w:marBottom w:val="0"/>
      <w:divBdr>
        <w:top w:val="none" w:sz="0" w:space="0" w:color="auto"/>
        <w:left w:val="none" w:sz="0" w:space="0" w:color="auto"/>
        <w:bottom w:val="none" w:sz="0" w:space="0" w:color="auto"/>
        <w:right w:val="none" w:sz="0" w:space="0" w:color="auto"/>
      </w:divBdr>
    </w:div>
    <w:div w:id="904342363">
      <w:bodyDiv w:val="1"/>
      <w:marLeft w:val="0"/>
      <w:marRight w:val="0"/>
      <w:marTop w:val="0"/>
      <w:marBottom w:val="0"/>
      <w:divBdr>
        <w:top w:val="none" w:sz="0" w:space="0" w:color="auto"/>
        <w:left w:val="none" w:sz="0" w:space="0" w:color="auto"/>
        <w:bottom w:val="none" w:sz="0" w:space="0" w:color="auto"/>
        <w:right w:val="none" w:sz="0" w:space="0" w:color="auto"/>
      </w:divBdr>
    </w:div>
    <w:div w:id="912013118">
      <w:bodyDiv w:val="1"/>
      <w:marLeft w:val="0"/>
      <w:marRight w:val="0"/>
      <w:marTop w:val="0"/>
      <w:marBottom w:val="0"/>
      <w:divBdr>
        <w:top w:val="none" w:sz="0" w:space="0" w:color="auto"/>
        <w:left w:val="none" w:sz="0" w:space="0" w:color="auto"/>
        <w:bottom w:val="none" w:sz="0" w:space="0" w:color="auto"/>
        <w:right w:val="none" w:sz="0" w:space="0" w:color="auto"/>
      </w:divBdr>
    </w:div>
    <w:div w:id="919752380">
      <w:bodyDiv w:val="1"/>
      <w:marLeft w:val="0"/>
      <w:marRight w:val="0"/>
      <w:marTop w:val="0"/>
      <w:marBottom w:val="0"/>
      <w:divBdr>
        <w:top w:val="none" w:sz="0" w:space="0" w:color="auto"/>
        <w:left w:val="none" w:sz="0" w:space="0" w:color="auto"/>
        <w:bottom w:val="none" w:sz="0" w:space="0" w:color="auto"/>
        <w:right w:val="none" w:sz="0" w:space="0" w:color="auto"/>
      </w:divBdr>
    </w:div>
    <w:div w:id="922180599">
      <w:bodyDiv w:val="1"/>
      <w:marLeft w:val="0"/>
      <w:marRight w:val="0"/>
      <w:marTop w:val="0"/>
      <w:marBottom w:val="0"/>
      <w:divBdr>
        <w:top w:val="none" w:sz="0" w:space="0" w:color="auto"/>
        <w:left w:val="none" w:sz="0" w:space="0" w:color="auto"/>
        <w:bottom w:val="none" w:sz="0" w:space="0" w:color="auto"/>
        <w:right w:val="none" w:sz="0" w:space="0" w:color="auto"/>
      </w:divBdr>
    </w:div>
    <w:div w:id="922180797">
      <w:bodyDiv w:val="1"/>
      <w:marLeft w:val="0"/>
      <w:marRight w:val="0"/>
      <w:marTop w:val="0"/>
      <w:marBottom w:val="0"/>
      <w:divBdr>
        <w:top w:val="none" w:sz="0" w:space="0" w:color="auto"/>
        <w:left w:val="none" w:sz="0" w:space="0" w:color="auto"/>
        <w:bottom w:val="none" w:sz="0" w:space="0" w:color="auto"/>
        <w:right w:val="none" w:sz="0" w:space="0" w:color="auto"/>
      </w:divBdr>
    </w:div>
    <w:div w:id="935020909">
      <w:bodyDiv w:val="1"/>
      <w:marLeft w:val="0"/>
      <w:marRight w:val="0"/>
      <w:marTop w:val="0"/>
      <w:marBottom w:val="0"/>
      <w:divBdr>
        <w:top w:val="none" w:sz="0" w:space="0" w:color="auto"/>
        <w:left w:val="none" w:sz="0" w:space="0" w:color="auto"/>
        <w:bottom w:val="none" w:sz="0" w:space="0" w:color="auto"/>
        <w:right w:val="none" w:sz="0" w:space="0" w:color="auto"/>
      </w:divBdr>
    </w:div>
    <w:div w:id="953631642">
      <w:bodyDiv w:val="1"/>
      <w:marLeft w:val="0"/>
      <w:marRight w:val="0"/>
      <w:marTop w:val="0"/>
      <w:marBottom w:val="0"/>
      <w:divBdr>
        <w:top w:val="none" w:sz="0" w:space="0" w:color="auto"/>
        <w:left w:val="none" w:sz="0" w:space="0" w:color="auto"/>
        <w:bottom w:val="none" w:sz="0" w:space="0" w:color="auto"/>
        <w:right w:val="none" w:sz="0" w:space="0" w:color="auto"/>
      </w:divBdr>
      <w:divsChild>
        <w:div w:id="311182405">
          <w:marLeft w:val="0"/>
          <w:marRight w:val="0"/>
          <w:marTop w:val="0"/>
          <w:marBottom w:val="0"/>
          <w:divBdr>
            <w:top w:val="none" w:sz="0" w:space="0" w:color="auto"/>
            <w:left w:val="none" w:sz="0" w:space="0" w:color="auto"/>
            <w:bottom w:val="none" w:sz="0" w:space="0" w:color="auto"/>
            <w:right w:val="none" w:sz="0" w:space="0" w:color="auto"/>
          </w:divBdr>
        </w:div>
      </w:divsChild>
    </w:div>
    <w:div w:id="961762370">
      <w:bodyDiv w:val="1"/>
      <w:marLeft w:val="0"/>
      <w:marRight w:val="0"/>
      <w:marTop w:val="0"/>
      <w:marBottom w:val="0"/>
      <w:divBdr>
        <w:top w:val="none" w:sz="0" w:space="0" w:color="auto"/>
        <w:left w:val="none" w:sz="0" w:space="0" w:color="auto"/>
        <w:bottom w:val="none" w:sz="0" w:space="0" w:color="auto"/>
        <w:right w:val="none" w:sz="0" w:space="0" w:color="auto"/>
      </w:divBdr>
    </w:div>
    <w:div w:id="962005589">
      <w:bodyDiv w:val="1"/>
      <w:marLeft w:val="0"/>
      <w:marRight w:val="0"/>
      <w:marTop w:val="0"/>
      <w:marBottom w:val="0"/>
      <w:divBdr>
        <w:top w:val="none" w:sz="0" w:space="0" w:color="auto"/>
        <w:left w:val="none" w:sz="0" w:space="0" w:color="auto"/>
        <w:bottom w:val="none" w:sz="0" w:space="0" w:color="auto"/>
        <w:right w:val="none" w:sz="0" w:space="0" w:color="auto"/>
      </w:divBdr>
    </w:div>
    <w:div w:id="983702929">
      <w:bodyDiv w:val="1"/>
      <w:marLeft w:val="0"/>
      <w:marRight w:val="0"/>
      <w:marTop w:val="0"/>
      <w:marBottom w:val="0"/>
      <w:divBdr>
        <w:top w:val="none" w:sz="0" w:space="0" w:color="auto"/>
        <w:left w:val="none" w:sz="0" w:space="0" w:color="auto"/>
        <w:bottom w:val="none" w:sz="0" w:space="0" w:color="auto"/>
        <w:right w:val="none" w:sz="0" w:space="0" w:color="auto"/>
      </w:divBdr>
    </w:div>
    <w:div w:id="988827818">
      <w:bodyDiv w:val="1"/>
      <w:marLeft w:val="0"/>
      <w:marRight w:val="0"/>
      <w:marTop w:val="0"/>
      <w:marBottom w:val="0"/>
      <w:divBdr>
        <w:top w:val="none" w:sz="0" w:space="0" w:color="auto"/>
        <w:left w:val="none" w:sz="0" w:space="0" w:color="auto"/>
        <w:bottom w:val="none" w:sz="0" w:space="0" w:color="auto"/>
        <w:right w:val="none" w:sz="0" w:space="0" w:color="auto"/>
      </w:divBdr>
    </w:div>
    <w:div w:id="998384299">
      <w:bodyDiv w:val="1"/>
      <w:marLeft w:val="0"/>
      <w:marRight w:val="0"/>
      <w:marTop w:val="0"/>
      <w:marBottom w:val="0"/>
      <w:divBdr>
        <w:top w:val="none" w:sz="0" w:space="0" w:color="auto"/>
        <w:left w:val="none" w:sz="0" w:space="0" w:color="auto"/>
        <w:bottom w:val="none" w:sz="0" w:space="0" w:color="auto"/>
        <w:right w:val="none" w:sz="0" w:space="0" w:color="auto"/>
      </w:divBdr>
      <w:divsChild>
        <w:div w:id="1419793429">
          <w:marLeft w:val="0"/>
          <w:marRight w:val="0"/>
          <w:marTop w:val="0"/>
          <w:marBottom w:val="0"/>
          <w:divBdr>
            <w:top w:val="none" w:sz="0" w:space="0" w:color="auto"/>
            <w:left w:val="none" w:sz="0" w:space="0" w:color="auto"/>
            <w:bottom w:val="none" w:sz="0" w:space="0" w:color="auto"/>
            <w:right w:val="none" w:sz="0" w:space="0" w:color="auto"/>
          </w:divBdr>
          <w:divsChild>
            <w:div w:id="1669138772">
              <w:marLeft w:val="0"/>
              <w:marRight w:val="0"/>
              <w:marTop w:val="0"/>
              <w:marBottom w:val="0"/>
              <w:divBdr>
                <w:top w:val="none" w:sz="0" w:space="0" w:color="auto"/>
                <w:left w:val="none" w:sz="0" w:space="0" w:color="auto"/>
                <w:bottom w:val="none" w:sz="0" w:space="0" w:color="auto"/>
                <w:right w:val="none" w:sz="0" w:space="0" w:color="auto"/>
              </w:divBdr>
              <w:divsChild>
                <w:div w:id="423188248">
                  <w:marLeft w:val="0"/>
                  <w:marRight w:val="0"/>
                  <w:marTop w:val="0"/>
                  <w:marBottom w:val="0"/>
                  <w:divBdr>
                    <w:top w:val="none" w:sz="0" w:space="0" w:color="auto"/>
                    <w:left w:val="none" w:sz="0" w:space="0" w:color="auto"/>
                    <w:bottom w:val="none" w:sz="0" w:space="0" w:color="auto"/>
                    <w:right w:val="none" w:sz="0" w:space="0" w:color="auto"/>
                  </w:divBdr>
                  <w:divsChild>
                    <w:div w:id="603999558">
                      <w:marLeft w:val="0"/>
                      <w:marRight w:val="0"/>
                      <w:marTop w:val="0"/>
                      <w:marBottom w:val="0"/>
                      <w:divBdr>
                        <w:top w:val="none" w:sz="0" w:space="0" w:color="auto"/>
                        <w:left w:val="none" w:sz="0" w:space="0" w:color="auto"/>
                        <w:bottom w:val="none" w:sz="0" w:space="0" w:color="auto"/>
                        <w:right w:val="none" w:sz="0" w:space="0" w:color="auto"/>
                      </w:divBdr>
                      <w:divsChild>
                        <w:div w:id="11209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427296">
      <w:bodyDiv w:val="1"/>
      <w:marLeft w:val="0"/>
      <w:marRight w:val="0"/>
      <w:marTop w:val="0"/>
      <w:marBottom w:val="0"/>
      <w:divBdr>
        <w:top w:val="none" w:sz="0" w:space="0" w:color="auto"/>
        <w:left w:val="none" w:sz="0" w:space="0" w:color="auto"/>
        <w:bottom w:val="none" w:sz="0" w:space="0" w:color="auto"/>
        <w:right w:val="none" w:sz="0" w:space="0" w:color="auto"/>
      </w:divBdr>
    </w:div>
    <w:div w:id="1043824253">
      <w:bodyDiv w:val="1"/>
      <w:marLeft w:val="0"/>
      <w:marRight w:val="0"/>
      <w:marTop w:val="0"/>
      <w:marBottom w:val="0"/>
      <w:divBdr>
        <w:top w:val="none" w:sz="0" w:space="0" w:color="auto"/>
        <w:left w:val="none" w:sz="0" w:space="0" w:color="auto"/>
        <w:bottom w:val="none" w:sz="0" w:space="0" w:color="auto"/>
        <w:right w:val="none" w:sz="0" w:space="0" w:color="auto"/>
      </w:divBdr>
    </w:div>
    <w:div w:id="1046369202">
      <w:bodyDiv w:val="1"/>
      <w:marLeft w:val="0"/>
      <w:marRight w:val="0"/>
      <w:marTop w:val="0"/>
      <w:marBottom w:val="0"/>
      <w:divBdr>
        <w:top w:val="none" w:sz="0" w:space="0" w:color="auto"/>
        <w:left w:val="none" w:sz="0" w:space="0" w:color="auto"/>
        <w:bottom w:val="none" w:sz="0" w:space="0" w:color="auto"/>
        <w:right w:val="none" w:sz="0" w:space="0" w:color="auto"/>
      </w:divBdr>
    </w:div>
    <w:div w:id="1050347601">
      <w:bodyDiv w:val="1"/>
      <w:marLeft w:val="0"/>
      <w:marRight w:val="0"/>
      <w:marTop w:val="0"/>
      <w:marBottom w:val="0"/>
      <w:divBdr>
        <w:top w:val="none" w:sz="0" w:space="0" w:color="auto"/>
        <w:left w:val="none" w:sz="0" w:space="0" w:color="auto"/>
        <w:bottom w:val="none" w:sz="0" w:space="0" w:color="auto"/>
        <w:right w:val="none" w:sz="0" w:space="0" w:color="auto"/>
      </w:divBdr>
    </w:div>
    <w:div w:id="1051728231">
      <w:bodyDiv w:val="1"/>
      <w:marLeft w:val="0"/>
      <w:marRight w:val="0"/>
      <w:marTop w:val="0"/>
      <w:marBottom w:val="0"/>
      <w:divBdr>
        <w:top w:val="none" w:sz="0" w:space="0" w:color="auto"/>
        <w:left w:val="none" w:sz="0" w:space="0" w:color="auto"/>
        <w:bottom w:val="none" w:sz="0" w:space="0" w:color="auto"/>
        <w:right w:val="none" w:sz="0" w:space="0" w:color="auto"/>
      </w:divBdr>
    </w:div>
    <w:div w:id="1060903130">
      <w:bodyDiv w:val="1"/>
      <w:marLeft w:val="0"/>
      <w:marRight w:val="0"/>
      <w:marTop w:val="0"/>
      <w:marBottom w:val="0"/>
      <w:divBdr>
        <w:top w:val="none" w:sz="0" w:space="0" w:color="auto"/>
        <w:left w:val="none" w:sz="0" w:space="0" w:color="auto"/>
        <w:bottom w:val="none" w:sz="0" w:space="0" w:color="auto"/>
        <w:right w:val="none" w:sz="0" w:space="0" w:color="auto"/>
      </w:divBdr>
    </w:div>
    <w:div w:id="1073897342">
      <w:bodyDiv w:val="1"/>
      <w:marLeft w:val="0"/>
      <w:marRight w:val="0"/>
      <w:marTop w:val="0"/>
      <w:marBottom w:val="0"/>
      <w:divBdr>
        <w:top w:val="none" w:sz="0" w:space="0" w:color="auto"/>
        <w:left w:val="none" w:sz="0" w:space="0" w:color="auto"/>
        <w:bottom w:val="none" w:sz="0" w:space="0" w:color="auto"/>
        <w:right w:val="none" w:sz="0" w:space="0" w:color="auto"/>
      </w:divBdr>
    </w:div>
    <w:div w:id="1074939391">
      <w:bodyDiv w:val="1"/>
      <w:marLeft w:val="0"/>
      <w:marRight w:val="0"/>
      <w:marTop w:val="0"/>
      <w:marBottom w:val="0"/>
      <w:divBdr>
        <w:top w:val="none" w:sz="0" w:space="0" w:color="auto"/>
        <w:left w:val="none" w:sz="0" w:space="0" w:color="auto"/>
        <w:bottom w:val="none" w:sz="0" w:space="0" w:color="auto"/>
        <w:right w:val="none" w:sz="0" w:space="0" w:color="auto"/>
      </w:divBdr>
    </w:div>
    <w:div w:id="1077748253">
      <w:bodyDiv w:val="1"/>
      <w:marLeft w:val="0"/>
      <w:marRight w:val="0"/>
      <w:marTop w:val="0"/>
      <w:marBottom w:val="0"/>
      <w:divBdr>
        <w:top w:val="none" w:sz="0" w:space="0" w:color="auto"/>
        <w:left w:val="none" w:sz="0" w:space="0" w:color="auto"/>
        <w:bottom w:val="none" w:sz="0" w:space="0" w:color="auto"/>
        <w:right w:val="none" w:sz="0" w:space="0" w:color="auto"/>
      </w:divBdr>
    </w:div>
    <w:div w:id="1080904993">
      <w:bodyDiv w:val="1"/>
      <w:marLeft w:val="0"/>
      <w:marRight w:val="0"/>
      <w:marTop w:val="0"/>
      <w:marBottom w:val="0"/>
      <w:divBdr>
        <w:top w:val="none" w:sz="0" w:space="0" w:color="auto"/>
        <w:left w:val="none" w:sz="0" w:space="0" w:color="auto"/>
        <w:bottom w:val="none" w:sz="0" w:space="0" w:color="auto"/>
        <w:right w:val="none" w:sz="0" w:space="0" w:color="auto"/>
      </w:divBdr>
    </w:div>
    <w:div w:id="1112089911">
      <w:bodyDiv w:val="1"/>
      <w:marLeft w:val="0"/>
      <w:marRight w:val="0"/>
      <w:marTop w:val="0"/>
      <w:marBottom w:val="0"/>
      <w:divBdr>
        <w:top w:val="none" w:sz="0" w:space="0" w:color="auto"/>
        <w:left w:val="none" w:sz="0" w:space="0" w:color="auto"/>
        <w:bottom w:val="none" w:sz="0" w:space="0" w:color="auto"/>
        <w:right w:val="none" w:sz="0" w:space="0" w:color="auto"/>
      </w:divBdr>
    </w:div>
    <w:div w:id="1114791862">
      <w:bodyDiv w:val="1"/>
      <w:marLeft w:val="0"/>
      <w:marRight w:val="0"/>
      <w:marTop w:val="0"/>
      <w:marBottom w:val="0"/>
      <w:divBdr>
        <w:top w:val="none" w:sz="0" w:space="0" w:color="auto"/>
        <w:left w:val="none" w:sz="0" w:space="0" w:color="auto"/>
        <w:bottom w:val="none" w:sz="0" w:space="0" w:color="auto"/>
        <w:right w:val="none" w:sz="0" w:space="0" w:color="auto"/>
      </w:divBdr>
    </w:div>
    <w:div w:id="1116827089">
      <w:bodyDiv w:val="1"/>
      <w:marLeft w:val="0"/>
      <w:marRight w:val="0"/>
      <w:marTop w:val="0"/>
      <w:marBottom w:val="0"/>
      <w:divBdr>
        <w:top w:val="none" w:sz="0" w:space="0" w:color="auto"/>
        <w:left w:val="none" w:sz="0" w:space="0" w:color="auto"/>
        <w:bottom w:val="none" w:sz="0" w:space="0" w:color="auto"/>
        <w:right w:val="none" w:sz="0" w:space="0" w:color="auto"/>
      </w:divBdr>
    </w:div>
    <w:div w:id="1123691863">
      <w:bodyDiv w:val="1"/>
      <w:marLeft w:val="0"/>
      <w:marRight w:val="0"/>
      <w:marTop w:val="0"/>
      <w:marBottom w:val="0"/>
      <w:divBdr>
        <w:top w:val="none" w:sz="0" w:space="0" w:color="auto"/>
        <w:left w:val="none" w:sz="0" w:space="0" w:color="auto"/>
        <w:bottom w:val="none" w:sz="0" w:space="0" w:color="auto"/>
        <w:right w:val="none" w:sz="0" w:space="0" w:color="auto"/>
      </w:divBdr>
    </w:div>
    <w:div w:id="1131286497">
      <w:bodyDiv w:val="1"/>
      <w:marLeft w:val="0"/>
      <w:marRight w:val="0"/>
      <w:marTop w:val="0"/>
      <w:marBottom w:val="0"/>
      <w:divBdr>
        <w:top w:val="none" w:sz="0" w:space="0" w:color="auto"/>
        <w:left w:val="none" w:sz="0" w:space="0" w:color="auto"/>
        <w:bottom w:val="none" w:sz="0" w:space="0" w:color="auto"/>
        <w:right w:val="none" w:sz="0" w:space="0" w:color="auto"/>
      </w:divBdr>
    </w:div>
    <w:div w:id="1134446939">
      <w:bodyDiv w:val="1"/>
      <w:marLeft w:val="0"/>
      <w:marRight w:val="0"/>
      <w:marTop w:val="0"/>
      <w:marBottom w:val="0"/>
      <w:divBdr>
        <w:top w:val="none" w:sz="0" w:space="0" w:color="auto"/>
        <w:left w:val="none" w:sz="0" w:space="0" w:color="auto"/>
        <w:bottom w:val="none" w:sz="0" w:space="0" w:color="auto"/>
        <w:right w:val="none" w:sz="0" w:space="0" w:color="auto"/>
      </w:divBdr>
    </w:div>
    <w:div w:id="1134520541">
      <w:bodyDiv w:val="1"/>
      <w:marLeft w:val="0"/>
      <w:marRight w:val="0"/>
      <w:marTop w:val="0"/>
      <w:marBottom w:val="0"/>
      <w:divBdr>
        <w:top w:val="none" w:sz="0" w:space="0" w:color="auto"/>
        <w:left w:val="none" w:sz="0" w:space="0" w:color="auto"/>
        <w:bottom w:val="none" w:sz="0" w:space="0" w:color="auto"/>
        <w:right w:val="none" w:sz="0" w:space="0" w:color="auto"/>
      </w:divBdr>
    </w:div>
    <w:div w:id="1140923628">
      <w:bodyDiv w:val="1"/>
      <w:marLeft w:val="0"/>
      <w:marRight w:val="0"/>
      <w:marTop w:val="0"/>
      <w:marBottom w:val="0"/>
      <w:divBdr>
        <w:top w:val="none" w:sz="0" w:space="0" w:color="auto"/>
        <w:left w:val="none" w:sz="0" w:space="0" w:color="auto"/>
        <w:bottom w:val="none" w:sz="0" w:space="0" w:color="auto"/>
        <w:right w:val="none" w:sz="0" w:space="0" w:color="auto"/>
      </w:divBdr>
    </w:div>
    <w:div w:id="1142960963">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51874251">
      <w:bodyDiv w:val="1"/>
      <w:marLeft w:val="0"/>
      <w:marRight w:val="0"/>
      <w:marTop w:val="0"/>
      <w:marBottom w:val="0"/>
      <w:divBdr>
        <w:top w:val="none" w:sz="0" w:space="0" w:color="auto"/>
        <w:left w:val="none" w:sz="0" w:space="0" w:color="auto"/>
        <w:bottom w:val="none" w:sz="0" w:space="0" w:color="auto"/>
        <w:right w:val="none" w:sz="0" w:space="0" w:color="auto"/>
      </w:divBdr>
    </w:div>
    <w:div w:id="1156461376">
      <w:bodyDiv w:val="1"/>
      <w:marLeft w:val="0"/>
      <w:marRight w:val="0"/>
      <w:marTop w:val="0"/>
      <w:marBottom w:val="0"/>
      <w:divBdr>
        <w:top w:val="none" w:sz="0" w:space="0" w:color="auto"/>
        <w:left w:val="none" w:sz="0" w:space="0" w:color="auto"/>
        <w:bottom w:val="none" w:sz="0" w:space="0" w:color="auto"/>
        <w:right w:val="none" w:sz="0" w:space="0" w:color="auto"/>
      </w:divBdr>
    </w:div>
    <w:div w:id="1168791571">
      <w:bodyDiv w:val="1"/>
      <w:marLeft w:val="0"/>
      <w:marRight w:val="0"/>
      <w:marTop w:val="0"/>
      <w:marBottom w:val="0"/>
      <w:divBdr>
        <w:top w:val="none" w:sz="0" w:space="0" w:color="auto"/>
        <w:left w:val="none" w:sz="0" w:space="0" w:color="auto"/>
        <w:bottom w:val="none" w:sz="0" w:space="0" w:color="auto"/>
        <w:right w:val="none" w:sz="0" w:space="0" w:color="auto"/>
      </w:divBdr>
    </w:div>
    <w:div w:id="1175805916">
      <w:bodyDiv w:val="1"/>
      <w:marLeft w:val="0"/>
      <w:marRight w:val="0"/>
      <w:marTop w:val="0"/>
      <w:marBottom w:val="0"/>
      <w:divBdr>
        <w:top w:val="none" w:sz="0" w:space="0" w:color="auto"/>
        <w:left w:val="none" w:sz="0" w:space="0" w:color="auto"/>
        <w:bottom w:val="none" w:sz="0" w:space="0" w:color="auto"/>
        <w:right w:val="none" w:sz="0" w:space="0" w:color="auto"/>
      </w:divBdr>
    </w:div>
    <w:div w:id="1178155126">
      <w:bodyDiv w:val="1"/>
      <w:marLeft w:val="0"/>
      <w:marRight w:val="0"/>
      <w:marTop w:val="0"/>
      <w:marBottom w:val="0"/>
      <w:divBdr>
        <w:top w:val="none" w:sz="0" w:space="0" w:color="auto"/>
        <w:left w:val="none" w:sz="0" w:space="0" w:color="auto"/>
        <w:bottom w:val="none" w:sz="0" w:space="0" w:color="auto"/>
        <w:right w:val="none" w:sz="0" w:space="0" w:color="auto"/>
      </w:divBdr>
    </w:div>
    <w:div w:id="1189834714">
      <w:bodyDiv w:val="1"/>
      <w:marLeft w:val="0"/>
      <w:marRight w:val="0"/>
      <w:marTop w:val="0"/>
      <w:marBottom w:val="0"/>
      <w:divBdr>
        <w:top w:val="none" w:sz="0" w:space="0" w:color="auto"/>
        <w:left w:val="none" w:sz="0" w:space="0" w:color="auto"/>
        <w:bottom w:val="none" w:sz="0" w:space="0" w:color="auto"/>
        <w:right w:val="none" w:sz="0" w:space="0" w:color="auto"/>
      </w:divBdr>
    </w:div>
    <w:div w:id="1190340908">
      <w:bodyDiv w:val="1"/>
      <w:marLeft w:val="0"/>
      <w:marRight w:val="0"/>
      <w:marTop w:val="0"/>
      <w:marBottom w:val="0"/>
      <w:divBdr>
        <w:top w:val="none" w:sz="0" w:space="0" w:color="auto"/>
        <w:left w:val="none" w:sz="0" w:space="0" w:color="auto"/>
        <w:bottom w:val="none" w:sz="0" w:space="0" w:color="auto"/>
        <w:right w:val="none" w:sz="0" w:space="0" w:color="auto"/>
      </w:divBdr>
    </w:div>
    <w:div w:id="1194728688">
      <w:bodyDiv w:val="1"/>
      <w:marLeft w:val="0"/>
      <w:marRight w:val="0"/>
      <w:marTop w:val="0"/>
      <w:marBottom w:val="0"/>
      <w:divBdr>
        <w:top w:val="none" w:sz="0" w:space="0" w:color="auto"/>
        <w:left w:val="none" w:sz="0" w:space="0" w:color="auto"/>
        <w:bottom w:val="none" w:sz="0" w:space="0" w:color="auto"/>
        <w:right w:val="none" w:sz="0" w:space="0" w:color="auto"/>
      </w:divBdr>
    </w:div>
    <w:div w:id="1203831632">
      <w:bodyDiv w:val="1"/>
      <w:marLeft w:val="0"/>
      <w:marRight w:val="0"/>
      <w:marTop w:val="0"/>
      <w:marBottom w:val="0"/>
      <w:divBdr>
        <w:top w:val="none" w:sz="0" w:space="0" w:color="auto"/>
        <w:left w:val="none" w:sz="0" w:space="0" w:color="auto"/>
        <w:bottom w:val="none" w:sz="0" w:space="0" w:color="auto"/>
        <w:right w:val="none" w:sz="0" w:space="0" w:color="auto"/>
      </w:divBdr>
    </w:div>
    <w:div w:id="1222790460">
      <w:bodyDiv w:val="1"/>
      <w:marLeft w:val="0"/>
      <w:marRight w:val="0"/>
      <w:marTop w:val="0"/>
      <w:marBottom w:val="0"/>
      <w:divBdr>
        <w:top w:val="none" w:sz="0" w:space="0" w:color="auto"/>
        <w:left w:val="none" w:sz="0" w:space="0" w:color="auto"/>
        <w:bottom w:val="none" w:sz="0" w:space="0" w:color="auto"/>
        <w:right w:val="none" w:sz="0" w:space="0" w:color="auto"/>
      </w:divBdr>
    </w:div>
    <w:div w:id="1255823987">
      <w:bodyDiv w:val="1"/>
      <w:marLeft w:val="0"/>
      <w:marRight w:val="0"/>
      <w:marTop w:val="0"/>
      <w:marBottom w:val="0"/>
      <w:divBdr>
        <w:top w:val="none" w:sz="0" w:space="0" w:color="auto"/>
        <w:left w:val="none" w:sz="0" w:space="0" w:color="auto"/>
        <w:bottom w:val="none" w:sz="0" w:space="0" w:color="auto"/>
        <w:right w:val="none" w:sz="0" w:space="0" w:color="auto"/>
      </w:divBdr>
    </w:div>
    <w:div w:id="1255866527">
      <w:bodyDiv w:val="1"/>
      <w:marLeft w:val="0"/>
      <w:marRight w:val="0"/>
      <w:marTop w:val="0"/>
      <w:marBottom w:val="0"/>
      <w:divBdr>
        <w:top w:val="none" w:sz="0" w:space="0" w:color="auto"/>
        <w:left w:val="none" w:sz="0" w:space="0" w:color="auto"/>
        <w:bottom w:val="none" w:sz="0" w:space="0" w:color="auto"/>
        <w:right w:val="none" w:sz="0" w:space="0" w:color="auto"/>
      </w:divBdr>
    </w:div>
    <w:div w:id="1266814343">
      <w:bodyDiv w:val="1"/>
      <w:marLeft w:val="0"/>
      <w:marRight w:val="0"/>
      <w:marTop w:val="0"/>
      <w:marBottom w:val="0"/>
      <w:divBdr>
        <w:top w:val="none" w:sz="0" w:space="0" w:color="auto"/>
        <w:left w:val="none" w:sz="0" w:space="0" w:color="auto"/>
        <w:bottom w:val="none" w:sz="0" w:space="0" w:color="auto"/>
        <w:right w:val="none" w:sz="0" w:space="0" w:color="auto"/>
      </w:divBdr>
    </w:div>
    <w:div w:id="1278177852">
      <w:bodyDiv w:val="1"/>
      <w:marLeft w:val="0"/>
      <w:marRight w:val="0"/>
      <w:marTop w:val="0"/>
      <w:marBottom w:val="0"/>
      <w:divBdr>
        <w:top w:val="none" w:sz="0" w:space="0" w:color="auto"/>
        <w:left w:val="none" w:sz="0" w:space="0" w:color="auto"/>
        <w:bottom w:val="none" w:sz="0" w:space="0" w:color="auto"/>
        <w:right w:val="none" w:sz="0" w:space="0" w:color="auto"/>
      </w:divBdr>
    </w:div>
    <w:div w:id="1282034068">
      <w:bodyDiv w:val="1"/>
      <w:marLeft w:val="0"/>
      <w:marRight w:val="0"/>
      <w:marTop w:val="0"/>
      <w:marBottom w:val="0"/>
      <w:divBdr>
        <w:top w:val="none" w:sz="0" w:space="0" w:color="auto"/>
        <w:left w:val="none" w:sz="0" w:space="0" w:color="auto"/>
        <w:bottom w:val="none" w:sz="0" w:space="0" w:color="auto"/>
        <w:right w:val="none" w:sz="0" w:space="0" w:color="auto"/>
      </w:divBdr>
    </w:div>
    <w:div w:id="1301350211">
      <w:bodyDiv w:val="1"/>
      <w:marLeft w:val="0"/>
      <w:marRight w:val="0"/>
      <w:marTop w:val="0"/>
      <w:marBottom w:val="0"/>
      <w:divBdr>
        <w:top w:val="none" w:sz="0" w:space="0" w:color="auto"/>
        <w:left w:val="none" w:sz="0" w:space="0" w:color="auto"/>
        <w:bottom w:val="none" w:sz="0" w:space="0" w:color="auto"/>
        <w:right w:val="none" w:sz="0" w:space="0" w:color="auto"/>
      </w:divBdr>
    </w:div>
    <w:div w:id="1310939784">
      <w:bodyDiv w:val="1"/>
      <w:marLeft w:val="0"/>
      <w:marRight w:val="0"/>
      <w:marTop w:val="0"/>
      <w:marBottom w:val="0"/>
      <w:divBdr>
        <w:top w:val="none" w:sz="0" w:space="0" w:color="auto"/>
        <w:left w:val="none" w:sz="0" w:space="0" w:color="auto"/>
        <w:bottom w:val="none" w:sz="0" w:space="0" w:color="auto"/>
        <w:right w:val="none" w:sz="0" w:space="0" w:color="auto"/>
      </w:divBdr>
    </w:div>
    <w:div w:id="1313292232">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sChild>
        <w:div w:id="2057704695">
          <w:marLeft w:val="0"/>
          <w:marRight w:val="0"/>
          <w:marTop w:val="0"/>
          <w:marBottom w:val="0"/>
          <w:divBdr>
            <w:top w:val="none" w:sz="0" w:space="0" w:color="auto"/>
            <w:left w:val="none" w:sz="0" w:space="0" w:color="auto"/>
            <w:bottom w:val="none" w:sz="0" w:space="0" w:color="auto"/>
            <w:right w:val="none" w:sz="0" w:space="0" w:color="auto"/>
          </w:divBdr>
          <w:divsChild>
            <w:div w:id="1907760393">
              <w:marLeft w:val="0"/>
              <w:marRight w:val="0"/>
              <w:marTop w:val="0"/>
              <w:marBottom w:val="0"/>
              <w:divBdr>
                <w:top w:val="none" w:sz="0" w:space="0" w:color="auto"/>
                <w:left w:val="none" w:sz="0" w:space="0" w:color="auto"/>
                <w:bottom w:val="none" w:sz="0" w:space="0" w:color="auto"/>
                <w:right w:val="none" w:sz="0" w:space="0" w:color="auto"/>
              </w:divBdr>
              <w:divsChild>
                <w:div w:id="352340006">
                  <w:marLeft w:val="0"/>
                  <w:marRight w:val="0"/>
                  <w:marTop w:val="0"/>
                  <w:marBottom w:val="0"/>
                  <w:divBdr>
                    <w:top w:val="none" w:sz="0" w:space="0" w:color="auto"/>
                    <w:left w:val="none" w:sz="0" w:space="0" w:color="auto"/>
                    <w:bottom w:val="none" w:sz="0" w:space="0" w:color="auto"/>
                    <w:right w:val="none" w:sz="0" w:space="0" w:color="auto"/>
                  </w:divBdr>
                  <w:divsChild>
                    <w:div w:id="1981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4377">
      <w:bodyDiv w:val="1"/>
      <w:marLeft w:val="0"/>
      <w:marRight w:val="0"/>
      <w:marTop w:val="0"/>
      <w:marBottom w:val="0"/>
      <w:divBdr>
        <w:top w:val="none" w:sz="0" w:space="0" w:color="auto"/>
        <w:left w:val="none" w:sz="0" w:space="0" w:color="auto"/>
        <w:bottom w:val="none" w:sz="0" w:space="0" w:color="auto"/>
        <w:right w:val="none" w:sz="0" w:space="0" w:color="auto"/>
      </w:divBdr>
    </w:div>
    <w:div w:id="1333024092">
      <w:bodyDiv w:val="1"/>
      <w:marLeft w:val="0"/>
      <w:marRight w:val="0"/>
      <w:marTop w:val="0"/>
      <w:marBottom w:val="0"/>
      <w:divBdr>
        <w:top w:val="none" w:sz="0" w:space="0" w:color="auto"/>
        <w:left w:val="none" w:sz="0" w:space="0" w:color="auto"/>
        <w:bottom w:val="none" w:sz="0" w:space="0" w:color="auto"/>
        <w:right w:val="none" w:sz="0" w:space="0" w:color="auto"/>
      </w:divBdr>
    </w:div>
    <w:div w:id="1337077466">
      <w:bodyDiv w:val="1"/>
      <w:marLeft w:val="0"/>
      <w:marRight w:val="0"/>
      <w:marTop w:val="0"/>
      <w:marBottom w:val="0"/>
      <w:divBdr>
        <w:top w:val="none" w:sz="0" w:space="0" w:color="auto"/>
        <w:left w:val="none" w:sz="0" w:space="0" w:color="auto"/>
        <w:bottom w:val="none" w:sz="0" w:space="0" w:color="auto"/>
        <w:right w:val="none" w:sz="0" w:space="0" w:color="auto"/>
      </w:divBdr>
    </w:div>
    <w:div w:id="1339964488">
      <w:bodyDiv w:val="1"/>
      <w:marLeft w:val="0"/>
      <w:marRight w:val="0"/>
      <w:marTop w:val="0"/>
      <w:marBottom w:val="0"/>
      <w:divBdr>
        <w:top w:val="none" w:sz="0" w:space="0" w:color="auto"/>
        <w:left w:val="none" w:sz="0" w:space="0" w:color="auto"/>
        <w:bottom w:val="none" w:sz="0" w:space="0" w:color="auto"/>
        <w:right w:val="none" w:sz="0" w:space="0" w:color="auto"/>
      </w:divBdr>
    </w:div>
    <w:div w:id="1347436872">
      <w:bodyDiv w:val="1"/>
      <w:marLeft w:val="0"/>
      <w:marRight w:val="0"/>
      <w:marTop w:val="0"/>
      <w:marBottom w:val="0"/>
      <w:divBdr>
        <w:top w:val="none" w:sz="0" w:space="0" w:color="auto"/>
        <w:left w:val="none" w:sz="0" w:space="0" w:color="auto"/>
        <w:bottom w:val="none" w:sz="0" w:space="0" w:color="auto"/>
        <w:right w:val="none" w:sz="0" w:space="0" w:color="auto"/>
      </w:divBdr>
    </w:div>
    <w:div w:id="1397895056">
      <w:bodyDiv w:val="1"/>
      <w:marLeft w:val="0"/>
      <w:marRight w:val="0"/>
      <w:marTop w:val="0"/>
      <w:marBottom w:val="0"/>
      <w:divBdr>
        <w:top w:val="none" w:sz="0" w:space="0" w:color="auto"/>
        <w:left w:val="none" w:sz="0" w:space="0" w:color="auto"/>
        <w:bottom w:val="none" w:sz="0" w:space="0" w:color="auto"/>
        <w:right w:val="none" w:sz="0" w:space="0" w:color="auto"/>
      </w:divBdr>
      <w:divsChild>
        <w:div w:id="1195970386">
          <w:marLeft w:val="0"/>
          <w:marRight w:val="0"/>
          <w:marTop w:val="0"/>
          <w:marBottom w:val="0"/>
          <w:divBdr>
            <w:top w:val="none" w:sz="0" w:space="0" w:color="auto"/>
            <w:left w:val="none" w:sz="0" w:space="0" w:color="auto"/>
            <w:bottom w:val="none" w:sz="0" w:space="0" w:color="auto"/>
            <w:right w:val="none" w:sz="0" w:space="0" w:color="auto"/>
          </w:divBdr>
          <w:divsChild>
            <w:div w:id="1781534890">
              <w:marLeft w:val="0"/>
              <w:marRight w:val="0"/>
              <w:marTop w:val="0"/>
              <w:marBottom w:val="0"/>
              <w:divBdr>
                <w:top w:val="none" w:sz="0" w:space="0" w:color="auto"/>
                <w:left w:val="none" w:sz="0" w:space="0" w:color="auto"/>
                <w:bottom w:val="none" w:sz="0" w:space="0" w:color="auto"/>
                <w:right w:val="none" w:sz="0" w:space="0" w:color="auto"/>
              </w:divBdr>
              <w:divsChild>
                <w:div w:id="2035226104">
                  <w:marLeft w:val="0"/>
                  <w:marRight w:val="0"/>
                  <w:marTop w:val="0"/>
                  <w:marBottom w:val="0"/>
                  <w:divBdr>
                    <w:top w:val="none" w:sz="0" w:space="0" w:color="auto"/>
                    <w:left w:val="none" w:sz="0" w:space="0" w:color="auto"/>
                    <w:bottom w:val="none" w:sz="0" w:space="0" w:color="auto"/>
                    <w:right w:val="none" w:sz="0" w:space="0" w:color="auto"/>
                  </w:divBdr>
                  <w:divsChild>
                    <w:div w:id="15148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2173">
      <w:bodyDiv w:val="1"/>
      <w:marLeft w:val="0"/>
      <w:marRight w:val="0"/>
      <w:marTop w:val="0"/>
      <w:marBottom w:val="0"/>
      <w:divBdr>
        <w:top w:val="none" w:sz="0" w:space="0" w:color="auto"/>
        <w:left w:val="none" w:sz="0" w:space="0" w:color="auto"/>
        <w:bottom w:val="none" w:sz="0" w:space="0" w:color="auto"/>
        <w:right w:val="none" w:sz="0" w:space="0" w:color="auto"/>
      </w:divBdr>
    </w:div>
    <w:div w:id="1420709908">
      <w:bodyDiv w:val="1"/>
      <w:marLeft w:val="0"/>
      <w:marRight w:val="0"/>
      <w:marTop w:val="0"/>
      <w:marBottom w:val="0"/>
      <w:divBdr>
        <w:top w:val="none" w:sz="0" w:space="0" w:color="auto"/>
        <w:left w:val="none" w:sz="0" w:space="0" w:color="auto"/>
        <w:bottom w:val="none" w:sz="0" w:space="0" w:color="auto"/>
        <w:right w:val="none" w:sz="0" w:space="0" w:color="auto"/>
      </w:divBdr>
    </w:div>
    <w:div w:id="1432513431">
      <w:bodyDiv w:val="1"/>
      <w:marLeft w:val="0"/>
      <w:marRight w:val="0"/>
      <w:marTop w:val="0"/>
      <w:marBottom w:val="0"/>
      <w:divBdr>
        <w:top w:val="none" w:sz="0" w:space="0" w:color="auto"/>
        <w:left w:val="none" w:sz="0" w:space="0" w:color="auto"/>
        <w:bottom w:val="none" w:sz="0" w:space="0" w:color="auto"/>
        <w:right w:val="none" w:sz="0" w:space="0" w:color="auto"/>
      </w:divBdr>
    </w:div>
    <w:div w:id="1433473332">
      <w:bodyDiv w:val="1"/>
      <w:marLeft w:val="0"/>
      <w:marRight w:val="0"/>
      <w:marTop w:val="0"/>
      <w:marBottom w:val="0"/>
      <w:divBdr>
        <w:top w:val="none" w:sz="0" w:space="0" w:color="auto"/>
        <w:left w:val="none" w:sz="0" w:space="0" w:color="auto"/>
        <w:bottom w:val="none" w:sz="0" w:space="0" w:color="auto"/>
        <w:right w:val="none" w:sz="0" w:space="0" w:color="auto"/>
      </w:divBdr>
    </w:div>
    <w:div w:id="1448311923">
      <w:bodyDiv w:val="1"/>
      <w:marLeft w:val="0"/>
      <w:marRight w:val="0"/>
      <w:marTop w:val="0"/>
      <w:marBottom w:val="0"/>
      <w:divBdr>
        <w:top w:val="none" w:sz="0" w:space="0" w:color="auto"/>
        <w:left w:val="none" w:sz="0" w:space="0" w:color="auto"/>
        <w:bottom w:val="none" w:sz="0" w:space="0" w:color="auto"/>
        <w:right w:val="none" w:sz="0" w:space="0" w:color="auto"/>
      </w:divBdr>
    </w:div>
    <w:div w:id="1457916175">
      <w:bodyDiv w:val="1"/>
      <w:marLeft w:val="0"/>
      <w:marRight w:val="0"/>
      <w:marTop w:val="0"/>
      <w:marBottom w:val="0"/>
      <w:divBdr>
        <w:top w:val="none" w:sz="0" w:space="0" w:color="auto"/>
        <w:left w:val="none" w:sz="0" w:space="0" w:color="auto"/>
        <w:bottom w:val="none" w:sz="0" w:space="0" w:color="auto"/>
        <w:right w:val="none" w:sz="0" w:space="0" w:color="auto"/>
      </w:divBdr>
    </w:div>
    <w:div w:id="1473012412">
      <w:bodyDiv w:val="1"/>
      <w:marLeft w:val="0"/>
      <w:marRight w:val="0"/>
      <w:marTop w:val="0"/>
      <w:marBottom w:val="0"/>
      <w:divBdr>
        <w:top w:val="none" w:sz="0" w:space="0" w:color="auto"/>
        <w:left w:val="none" w:sz="0" w:space="0" w:color="auto"/>
        <w:bottom w:val="none" w:sz="0" w:space="0" w:color="auto"/>
        <w:right w:val="none" w:sz="0" w:space="0" w:color="auto"/>
      </w:divBdr>
    </w:div>
    <w:div w:id="1491286032">
      <w:bodyDiv w:val="1"/>
      <w:marLeft w:val="0"/>
      <w:marRight w:val="0"/>
      <w:marTop w:val="0"/>
      <w:marBottom w:val="0"/>
      <w:divBdr>
        <w:top w:val="none" w:sz="0" w:space="0" w:color="auto"/>
        <w:left w:val="none" w:sz="0" w:space="0" w:color="auto"/>
        <w:bottom w:val="none" w:sz="0" w:space="0" w:color="auto"/>
        <w:right w:val="none" w:sz="0" w:space="0" w:color="auto"/>
      </w:divBdr>
    </w:div>
    <w:div w:id="1505514232">
      <w:bodyDiv w:val="1"/>
      <w:marLeft w:val="0"/>
      <w:marRight w:val="0"/>
      <w:marTop w:val="0"/>
      <w:marBottom w:val="0"/>
      <w:divBdr>
        <w:top w:val="none" w:sz="0" w:space="0" w:color="auto"/>
        <w:left w:val="none" w:sz="0" w:space="0" w:color="auto"/>
        <w:bottom w:val="none" w:sz="0" w:space="0" w:color="auto"/>
        <w:right w:val="none" w:sz="0" w:space="0" w:color="auto"/>
      </w:divBdr>
    </w:div>
    <w:div w:id="1517575950">
      <w:bodyDiv w:val="1"/>
      <w:marLeft w:val="0"/>
      <w:marRight w:val="0"/>
      <w:marTop w:val="0"/>
      <w:marBottom w:val="0"/>
      <w:divBdr>
        <w:top w:val="none" w:sz="0" w:space="0" w:color="auto"/>
        <w:left w:val="none" w:sz="0" w:space="0" w:color="auto"/>
        <w:bottom w:val="none" w:sz="0" w:space="0" w:color="auto"/>
        <w:right w:val="none" w:sz="0" w:space="0" w:color="auto"/>
      </w:divBdr>
    </w:div>
    <w:div w:id="1524902322">
      <w:bodyDiv w:val="1"/>
      <w:marLeft w:val="0"/>
      <w:marRight w:val="0"/>
      <w:marTop w:val="0"/>
      <w:marBottom w:val="0"/>
      <w:divBdr>
        <w:top w:val="none" w:sz="0" w:space="0" w:color="auto"/>
        <w:left w:val="none" w:sz="0" w:space="0" w:color="auto"/>
        <w:bottom w:val="none" w:sz="0" w:space="0" w:color="auto"/>
        <w:right w:val="none" w:sz="0" w:space="0" w:color="auto"/>
      </w:divBdr>
    </w:div>
    <w:div w:id="1539471617">
      <w:bodyDiv w:val="1"/>
      <w:marLeft w:val="0"/>
      <w:marRight w:val="0"/>
      <w:marTop w:val="0"/>
      <w:marBottom w:val="0"/>
      <w:divBdr>
        <w:top w:val="none" w:sz="0" w:space="0" w:color="auto"/>
        <w:left w:val="none" w:sz="0" w:space="0" w:color="auto"/>
        <w:bottom w:val="none" w:sz="0" w:space="0" w:color="auto"/>
        <w:right w:val="none" w:sz="0" w:space="0" w:color="auto"/>
      </w:divBdr>
    </w:div>
    <w:div w:id="1559315911">
      <w:bodyDiv w:val="1"/>
      <w:marLeft w:val="0"/>
      <w:marRight w:val="0"/>
      <w:marTop w:val="0"/>
      <w:marBottom w:val="0"/>
      <w:divBdr>
        <w:top w:val="none" w:sz="0" w:space="0" w:color="auto"/>
        <w:left w:val="none" w:sz="0" w:space="0" w:color="auto"/>
        <w:bottom w:val="none" w:sz="0" w:space="0" w:color="auto"/>
        <w:right w:val="none" w:sz="0" w:space="0" w:color="auto"/>
      </w:divBdr>
    </w:div>
    <w:div w:id="1560747489">
      <w:bodyDiv w:val="1"/>
      <w:marLeft w:val="0"/>
      <w:marRight w:val="0"/>
      <w:marTop w:val="0"/>
      <w:marBottom w:val="0"/>
      <w:divBdr>
        <w:top w:val="none" w:sz="0" w:space="0" w:color="auto"/>
        <w:left w:val="none" w:sz="0" w:space="0" w:color="auto"/>
        <w:bottom w:val="none" w:sz="0" w:space="0" w:color="auto"/>
        <w:right w:val="none" w:sz="0" w:space="0" w:color="auto"/>
      </w:divBdr>
    </w:div>
    <w:div w:id="1583760485">
      <w:bodyDiv w:val="1"/>
      <w:marLeft w:val="0"/>
      <w:marRight w:val="0"/>
      <w:marTop w:val="0"/>
      <w:marBottom w:val="0"/>
      <w:divBdr>
        <w:top w:val="none" w:sz="0" w:space="0" w:color="auto"/>
        <w:left w:val="none" w:sz="0" w:space="0" w:color="auto"/>
        <w:bottom w:val="none" w:sz="0" w:space="0" w:color="auto"/>
        <w:right w:val="none" w:sz="0" w:space="0" w:color="auto"/>
      </w:divBdr>
    </w:div>
    <w:div w:id="1613976880">
      <w:bodyDiv w:val="1"/>
      <w:marLeft w:val="0"/>
      <w:marRight w:val="0"/>
      <w:marTop w:val="0"/>
      <w:marBottom w:val="0"/>
      <w:divBdr>
        <w:top w:val="none" w:sz="0" w:space="0" w:color="auto"/>
        <w:left w:val="none" w:sz="0" w:space="0" w:color="auto"/>
        <w:bottom w:val="none" w:sz="0" w:space="0" w:color="auto"/>
        <w:right w:val="none" w:sz="0" w:space="0" w:color="auto"/>
      </w:divBdr>
    </w:div>
    <w:div w:id="1624114742">
      <w:bodyDiv w:val="1"/>
      <w:marLeft w:val="0"/>
      <w:marRight w:val="0"/>
      <w:marTop w:val="0"/>
      <w:marBottom w:val="0"/>
      <w:divBdr>
        <w:top w:val="none" w:sz="0" w:space="0" w:color="auto"/>
        <w:left w:val="none" w:sz="0" w:space="0" w:color="auto"/>
        <w:bottom w:val="none" w:sz="0" w:space="0" w:color="auto"/>
        <w:right w:val="none" w:sz="0" w:space="0" w:color="auto"/>
      </w:divBdr>
    </w:div>
    <w:div w:id="1627656249">
      <w:bodyDiv w:val="1"/>
      <w:marLeft w:val="0"/>
      <w:marRight w:val="0"/>
      <w:marTop w:val="0"/>
      <w:marBottom w:val="0"/>
      <w:divBdr>
        <w:top w:val="none" w:sz="0" w:space="0" w:color="auto"/>
        <w:left w:val="none" w:sz="0" w:space="0" w:color="auto"/>
        <w:bottom w:val="none" w:sz="0" w:space="0" w:color="auto"/>
        <w:right w:val="none" w:sz="0" w:space="0" w:color="auto"/>
      </w:divBdr>
    </w:div>
    <w:div w:id="1644777793">
      <w:bodyDiv w:val="1"/>
      <w:marLeft w:val="0"/>
      <w:marRight w:val="0"/>
      <w:marTop w:val="0"/>
      <w:marBottom w:val="0"/>
      <w:divBdr>
        <w:top w:val="none" w:sz="0" w:space="0" w:color="auto"/>
        <w:left w:val="none" w:sz="0" w:space="0" w:color="auto"/>
        <w:bottom w:val="none" w:sz="0" w:space="0" w:color="auto"/>
        <w:right w:val="none" w:sz="0" w:space="0" w:color="auto"/>
      </w:divBdr>
    </w:div>
    <w:div w:id="1662463115">
      <w:bodyDiv w:val="1"/>
      <w:marLeft w:val="0"/>
      <w:marRight w:val="0"/>
      <w:marTop w:val="0"/>
      <w:marBottom w:val="0"/>
      <w:divBdr>
        <w:top w:val="none" w:sz="0" w:space="0" w:color="auto"/>
        <w:left w:val="none" w:sz="0" w:space="0" w:color="auto"/>
        <w:bottom w:val="none" w:sz="0" w:space="0" w:color="auto"/>
        <w:right w:val="none" w:sz="0" w:space="0" w:color="auto"/>
      </w:divBdr>
    </w:div>
    <w:div w:id="1663199018">
      <w:bodyDiv w:val="1"/>
      <w:marLeft w:val="0"/>
      <w:marRight w:val="0"/>
      <w:marTop w:val="0"/>
      <w:marBottom w:val="0"/>
      <w:divBdr>
        <w:top w:val="none" w:sz="0" w:space="0" w:color="auto"/>
        <w:left w:val="none" w:sz="0" w:space="0" w:color="auto"/>
        <w:bottom w:val="none" w:sz="0" w:space="0" w:color="auto"/>
        <w:right w:val="none" w:sz="0" w:space="0" w:color="auto"/>
      </w:divBdr>
    </w:div>
    <w:div w:id="1664358107">
      <w:bodyDiv w:val="1"/>
      <w:marLeft w:val="0"/>
      <w:marRight w:val="0"/>
      <w:marTop w:val="0"/>
      <w:marBottom w:val="0"/>
      <w:divBdr>
        <w:top w:val="none" w:sz="0" w:space="0" w:color="auto"/>
        <w:left w:val="none" w:sz="0" w:space="0" w:color="auto"/>
        <w:bottom w:val="none" w:sz="0" w:space="0" w:color="auto"/>
        <w:right w:val="none" w:sz="0" w:space="0" w:color="auto"/>
      </w:divBdr>
    </w:div>
    <w:div w:id="1664895608">
      <w:bodyDiv w:val="1"/>
      <w:marLeft w:val="0"/>
      <w:marRight w:val="0"/>
      <w:marTop w:val="0"/>
      <w:marBottom w:val="0"/>
      <w:divBdr>
        <w:top w:val="none" w:sz="0" w:space="0" w:color="auto"/>
        <w:left w:val="none" w:sz="0" w:space="0" w:color="auto"/>
        <w:bottom w:val="none" w:sz="0" w:space="0" w:color="auto"/>
        <w:right w:val="none" w:sz="0" w:space="0" w:color="auto"/>
      </w:divBdr>
    </w:div>
    <w:div w:id="1665552159">
      <w:bodyDiv w:val="1"/>
      <w:marLeft w:val="0"/>
      <w:marRight w:val="0"/>
      <w:marTop w:val="0"/>
      <w:marBottom w:val="0"/>
      <w:divBdr>
        <w:top w:val="none" w:sz="0" w:space="0" w:color="auto"/>
        <w:left w:val="none" w:sz="0" w:space="0" w:color="auto"/>
        <w:bottom w:val="none" w:sz="0" w:space="0" w:color="auto"/>
        <w:right w:val="none" w:sz="0" w:space="0" w:color="auto"/>
      </w:divBdr>
    </w:div>
    <w:div w:id="1667126366">
      <w:bodyDiv w:val="1"/>
      <w:marLeft w:val="0"/>
      <w:marRight w:val="0"/>
      <w:marTop w:val="0"/>
      <w:marBottom w:val="0"/>
      <w:divBdr>
        <w:top w:val="none" w:sz="0" w:space="0" w:color="auto"/>
        <w:left w:val="none" w:sz="0" w:space="0" w:color="auto"/>
        <w:bottom w:val="none" w:sz="0" w:space="0" w:color="auto"/>
        <w:right w:val="none" w:sz="0" w:space="0" w:color="auto"/>
      </w:divBdr>
    </w:div>
    <w:div w:id="1667436525">
      <w:bodyDiv w:val="1"/>
      <w:marLeft w:val="0"/>
      <w:marRight w:val="0"/>
      <w:marTop w:val="0"/>
      <w:marBottom w:val="0"/>
      <w:divBdr>
        <w:top w:val="none" w:sz="0" w:space="0" w:color="auto"/>
        <w:left w:val="none" w:sz="0" w:space="0" w:color="auto"/>
        <w:bottom w:val="none" w:sz="0" w:space="0" w:color="auto"/>
        <w:right w:val="none" w:sz="0" w:space="0" w:color="auto"/>
      </w:divBdr>
    </w:div>
    <w:div w:id="1672442627">
      <w:bodyDiv w:val="1"/>
      <w:marLeft w:val="0"/>
      <w:marRight w:val="0"/>
      <w:marTop w:val="0"/>
      <w:marBottom w:val="0"/>
      <w:divBdr>
        <w:top w:val="none" w:sz="0" w:space="0" w:color="auto"/>
        <w:left w:val="none" w:sz="0" w:space="0" w:color="auto"/>
        <w:bottom w:val="none" w:sz="0" w:space="0" w:color="auto"/>
        <w:right w:val="none" w:sz="0" w:space="0" w:color="auto"/>
      </w:divBdr>
    </w:div>
    <w:div w:id="1673294307">
      <w:bodyDiv w:val="1"/>
      <w:marLeft w:val="0"/>
      <w:marRight w:val="0"/>
      <w:marTop w:val="0"/>
      <w:marBottom w:val="0"/>
      <w:divBdr>
        <w:top w:val="none" w:sz="0" w:space="0" w:color="auto"/>
        <w:left w:val="none" w:sz="0" w:space="0" w:color="auto"/>
        <w:bottom w:val="none" w:sz="0" w:space="0" w:color="auto"/>
        <w:right w:val="none" w:sz="0" w:space="0" w:color="auto"/>
      </w:divBdr>
    </w:div>
    <w:div w:id="1683971774">
      <w:bodyDiv w:val="1"/>
      <w:marLeft w:val="0"/>
      <w:marRight w:val="0"/>
      <w:marTop w:val="0"/>
      <w:marBottom w:val="0"/>
      <w:divBdr>
        <w:top w:val="none" w:sz="0" w:space="0" w:color="auto"/>
        <w:left w:val="none" w:sz="0" w:space="0" w:color="auto"/>
        <w:bottom w:val="none" w:sz="0" w:space="0" w:color="auto"/>
        <w:right w:val="none" w:sz="0" w:space="0" w:color="auto"/>
      </w:divBdr>
    </w:div>
    <w:div w:id="1689215616">
      <w:bodyDiv w:val="1"/>
      <w:marLeft w:val="0"/>
      <w:marRight w:val="0"/>
      <w:marTop w:val="0"/>
      <w:marBottom w:val="0"/>
      <w:divBdr>
        <w:top w:val="none" w:sz="0" w:space="0" w:color="auto"/>
        <w:left w:val="none" w:sz="0" w:space="0" w:color="auto"/>
        <w:bottom w:val="none" w:sz="0" w:space="0" w:color="auto"/>
        <w:right w:val="none" w:sz="0" w:space="0" w:color="auto"/>
      </w:divBdr>
    </w:div>
    <w:div w:id="1689989995">
      <w:bodyDiv w:val="1"/>
      <w:marLeft w:val="0"/>
      <w:marRight w:val="0"/>
      <w:marTop w:val="0"/>
      <w:marBottom w:val="0"/>
      <w:divBdr>
        <w:top w:val="none" w:sz="0" w:space="0" w:color="auto"/>
        <w:left w:val="none" w:sz="0" w:space="0" w:color="auto"/>
        <w:bottom w:val="none" w:sz="0" w:space="0" w:color="auto"/>
        <w:right w:val="none" w:sz="0" w:space="0" w:color="auto"/>
      </w:divBdr>
    </w:div>
    <w:div w:id="1690449831">
      <w:bodyDiv w:val="1"/>
      <w:marLeft w:val="0"/>
      <w:marRight w:val="0"/>
      <w:marTop w:val="0"/>
      <w:marBottom w:val="0"/>
      <w:divBdr>
        <w:top w:val="none" w:sz="0" w:space="0" w:color="auto"/>
        <w:left w:val="none" w:sz="0" w:space="0" w:color="auto"/>
        <w:bottom w:val="none" w:sz="0" w:space="0" w:color="auto"/>
        <w:right w:val="none" w:sz="0" w:space="0" w:color="auto"/>
      </w:divBdr>
    </w:div>
    <w:div w:id="1702508211">
      <w:bodyDiv w:val="1"/>
      <w:marLeft w:val="0"/>
      <w:marRight w:val="0"/>
      <w:marTop w:val="0"/>
      <w:marBottom w:val="0"/>
      <w:divBdr>
        <w:top w:val="none" w:sz="0" w:space="0" w:color="auto"/>
        <w:left w:val="none" w:sz="0" w:space="0" w:color="auto"/>
        <w:bottom w:val="none" w:sz="0" w:space="0" w:color="auto"/>
        <w:right w:val="none" w:sz="0" w:space="0" w:color="auto"/>
      </w:divBdr>
    </w:div>
    <w:div w:id="1703820116">
      <w:bodyDiv w:val="1"/>
      <w:marLeft w:val="0"/>
      <w:marRight w:val="0"/>
      <w:marTop w:val="0"/>
      <w:marBottom w:val="0"/>
      <w:divBdr>
        <w:top w:val="none" w:sz="0" w:space="0" w:color="auto"/>
        <w:left w:val="none" w:sz="0" w:space="0" w:color="auto"/>
        <w:bottom w:val="none" w:sz="0" w:space="0" w:color="auto"/>
        <w:right w:val="none" w:sz="0" w:space="0" w:color="auto"/>
      </w:divBdr>
    </w:div>
    <w:div w:id="1710034055">
      <w:bodyDiv w:val="1"/>
      <w:marLeft w:val="0"/>
      <w:marRight w:val="0"/>
      <w:marTop w:val="0"/>
      <w:marBottom w:val="0"/>
      <w:divBdr>
        <w:top w:val="none" w:sz="0" w:space="0" w:color="auto"/>
        <w:left w:val="none" w:sz="0" w:space="0" w:color="auto"/>
        <w:bottom w:val="none" w:sz="0" w:space="0" w:color="auto"/>
        <w:right w:val="none" w:sz="0" w:space="0" w:color="auto"/>
      </w:divBdr>
    </w:div>
    <w:div w:id="1721440022">
      <w:bodyDiv w:val="1"/>
      <w:marLeft w:val="0"/>
      <w:marRight w:val="0"/>
      <w:marTop w:val="0"/>
      <w:marBottom w:val="0"/>
      <w:divBdr>
        <w:top w:val="none" w:sz="0" w:space="0" w:color="auto"/>
        <w:left w:val="none" w:sz="0" w:space="0" w:color="auto"/>
        <w:bottom w:val="none" w:sz="0" w:space="0" w:color="auto"/>
        <w:right w:val="none" w:sz="0" w:space="0" w:color="auto"/>
      </w:divBdr>
    </w:div>
    <w:div w:id="1730112912">
      <w:bodyDiv w:val="1"/>
      <w:marLeft w:val="0"/>
      <w:marRight w:val="0"/>
      <w:marTop w:val="0"/>
      <w:marBottom w:val="0"/>
      <w:divBdr>
        <w:top w:val="none" w:sz="0" w:space="0" w:color="auto"/>
        <w:left w:val="none" w:sz="0" w:space="0" w:color="auto"/>
        <w:bottom w:val="none" w:sz="0" w:space="0" w:color="auto"/>
        <w:right w:val="none" w:sz="0" w:space="0" w:color="auto"/>
      </w:divBdr>
    </w:div>
    <w:div w:id="1735159460">
      <w:bodyDiv w:val="1"/>
      <w:marLeft w:val="0"/>
      <w:marRight w:val="0"/>
      <w:marTop w:val="0"/>
      <w:marBottom w:val="0"/>
      <w:divBdr>
        <w:top w:val="none" w:sz="0" w:space="0" w:color="auto"/>
        <w:left w:val="none" w:sz="0" w:space="0" w:color="auto"/>
        <w:bottom w:val="none" w:sz="0" w:space="0" w:color="auto"/>
        <w:right w:val="none" w:sz="0" w:space="0" w:color="auto"/>
      </w:divBdr>
    </w:div>
    <w:div w:id="1736006784">
      <w:bodyDiv w:val="1"/>
      <w:marLeft w:val="0"/>
      <w:marRight w:val="0"/>
      <w:marTop w:val="0"/>
      <w:marBottom w:val="0"/>
      <w:divBdr>
        <w:top w:val="none" w:sz="0" w:space="0" w:color="auto"/>
        <w:left w:val="none" w:sz="0" w:space="0" w:color="auto"/>
        <w:bottom w:val="none" w:sz="0" w:space="0" w:color="auto"/>
        <w:right w:val="none" w:sz="0" w:space="0" w:color="auto"/>
      </w:divBdr>
    </w:div>
    <w:div w:id="1741562289">
      <w:bodyDiv w:val="1"/>
      <w:marLeft w:val="0"/>
      <w:marRight w:val="0"/>
      <w:marTop w:val="0"/>
      <w:marBottom w:val="0"/>
      <w:divBdr>
        <w:top w:val="none" w:sz="0" w:space="0" w:color="auto"/>
        <w:left w:val="none" w:sz="0" w:space="0" w:color="auto"/>
        <w:bottom w:val="none" w:sz="0" w:space="0" w:color="auto"/>
        <w:right w:val="none" w:sz="0" w:space="0" w:color="auto"/>
      </w:divBdr>
    </w:div>
    <w:div w:id="1747611162">
      <w:bodyDiv w:val="1"/>
      <w:marLeft w:val="0"/>
      <w:marRight w:val="0"/>
      <w:marTop w:val="0"/>
      <w:marBottom w:val="0"/>
      <w:divBdr>
        <w:top w:val="none" w:sz="0" w:space="0" w:color="auto"/>
        <w:left w:val="none" w:sz="0" w:space="0" w:color="auto"/>
        <w:bottom w:val="none" w:sz="0" w:space="0" w:color="auto"/>
        <w:right w:val="none" w:sz="0" w:space="0" w:color="auto"/>
      </w:divBdr>
    </w:div>
    <w:div w:id="1752701463">
      <w:bodyDiv w:val="1"/>
      <w:marLeft w:val="0"/>
      <w:marRight w:val="0"/>
      <w:marTop w:val="0"/>
      <w:marBottom w:val="0"/>
      <w:divBdr>
        <w:top w:val="none" w:sz="0" w:space="0" w:color="auto"/>
        <w:left w:val="none" w:sz="0" w:space="0" w:color="auto"/>
        <w:bottom w:val="none" w:sz="0" w:space="0" w:color="auto"/>
        <w:right w:val="none" w:sz="0" w:space="0" w:color="auto"/>
      </w:divBdr>
    </w:div>
    <w:div w:id="1753353338">
      <w:bodyDiv w:val="1"/>
      <w:marLeft w:val="0"/>
      <w:marRight w:val="0"/>
      <w:marTop w:val="0"/>
      <w:marBottom w:val="0"/>
      <w:divBdr>
        <w:top w:val="none" w:sz="0" w:space="0" w:color="auto"/>
        <w:left w:val="none" w:sz="0" w:space="0" w:color="auto"/>
        <w:bottom w:val="none" w:sz="0" w:space="0" w:color="auto"/>
        <w:right w:val="none" w:sz="0" w:space="0" w:color="auto"/>
      </w:divBdr>
    </w:div>
    <w:div w:id="1759524315">
      <w:bodyDiv w:val="1"/>
      <w:marLeft w:val="0"/>
      <w:marRight w:val="0"/>
      <w:marTop w:val="0"/>
      <w:marBottom w:val="0"/>
      <w:divBdr>
        <w:top w:val="none" w:sz="0" w:space="0" w:color="auto"/>
        <w:left w:val="none" w:sz="0" w:space="0" w:color="auto"/>
        <w:bottom w:val="none" w:sz="0" w:space="0" w:color="auto"/>
        <w:right w:val="none" w:sz="0" w:space="0" w:color="auto"/>
      </w:divBdr>
    </w:div>
    <w:div w:id="1779369804">
      <w:bodyDiv w:val="1"/>
      <w:marLeft w:val="0"/>
      <w:marRight w:val="0"/>
      <w:marTop w:val="0"/>
      <w:marBottom w:val="0"/>
      <w:divBdr>
        <w:top w:val="none" w:sz="0" w:space="0" w:color="auto"/>
        <w:left w:val="none" w:sz="0" w:space="0" w:color="auto"/>
        <w:bottom w:val="none" w:sz="0" w:space="0" w:color="auto"/>
        <w:right w:val="none" w:sz="0" w:space="0" w:color="auto"/>
      </w:divBdr>
    </w:div>
    <w:div w:id="1784686781">
      <w:bodyDiv w:val="1"/>
      <w:marLeft w:val="0"/>
      <w:marRight w:val="0"/>
      <w:marTop w:val="0"/>
      <w:marBottom w:val="0"/>
      <w:divBdr>
        <w:top w:val="none" w:sz="0" w:space="0" w:color="auto"/>
        <w:left w:val="none" w:sz="0" w:space="0" w:color="auto"/>
        <w:bottom w:val="none" w:sz="0" w:space="0" w:color="auto"/>
        <w:right w:val="none" w:sz="0" w:space="0" w:color="auto"/>
      </w:divBdr>
    </w:div>
    <w:div w:id="1787236064">
      <w:bodyDiv w:val="1"/>
      <w:marLeft w:val="0"/>
      <w:marRight w:val="0"/>
      <w:marTop w:val="0"/>
      <w:marBottom w:val="0"/>
      <w:divBdr>
        <w:top w:val="none" w:sz="0" w:space="0" w:color="auto"/>
        <w:left w:val="none" w:sz="0" w:space="0" w:color="auto"/>
        <w:bottom w:val="none" w:sz="0" w:space="0" w:color="auto"/>
        <w:right w:val="none" w:sz="0" w:space="0" w:color="auto"/>
      </w:divBdr>
    </w:div>
    <w:div w:id="1790734336">
      <w:bodyDiv w:val="1"/>
      <w:marLeft w:val="0"/>
      <w:marRight w:val="0"/>
      <w:marTop w:val="0"/>
      <w:marBottom w:val="0"/>
      <w:divBdr>
        <w:top w:val="none" w:sz="0" w:space="0" w:color="auto"/>
        <w:left w:val="none" w:sz="0" w:space="0" w:color="auto"/>
        <w:bottom w:val="none" w:sz="0" w:space="0" w:color="auto"/>
        <w:right w:val="none" w:sz="0" w:space="0" w:color="auto"/>
      </w:divBdr>
      <w:divsChild>
        <w:div w:id="1242832847">
          <w:marLeft w:val="0"/>
          <w:marRight w:val="0"/>
          <w:marTop w:val="0"/>
          <w:marBottom w:val="0"/>
          <w:divBdr>
            <w:top w:val="none" w:sz="0" w:space="0" w:color="auto"/>
            <w:left w:val="none" w:sz="0" w:space="0" w:color="auto"/>
            <w:bottom w:val="none" w:sz="0" w:space="0" w:color="auto"/>
            <w:right w:val="none" w:sz="0" w:space="0" w:color="auto"/>
          </w:divBdr>
          <w:divsChild>
            <w:div w:id="2120681141">
              <w:marLeft w:val="0"/>
              <w:marRight w:val="0"/>
              <w:marTop w:val="0"/>
              <w:marBottom w:val="0"/>
              <w:divBdr>
                <w:top w:val="none" w:sz="0" w:space="0" w:color="auto"/>
                <w:left w:val="none" w:sz="0" w:space="0" w:color="auto"/>
                <w:bottom w:val="none" w:sz="0" w:space="0" w:color="auto"/>
                <w:right w:val="none" w:sz="0" w:space="0" w:color="auto"/>
              </w:divBdr>
              <w:divsChild>
                <w:div w:id="693456998">
                  <w:marLeft w:val="0"/>
                  <w:marRight w:val="0"/>
                  <w:marTop w:val="0"/>
                  <w:marBottom w:val="0"/>
                  <w:divBdr>
                    <w:top w:val="none" w:sz="0" w:space="0" w:color="auto"/>
                    <w:left w:val="none" w:sz="0" w:space="0" w:color="auto"/>
                    <w:bottom w:val="none" w:sz="0" w:space="0" w:color="auto"/>
                    <w:right w:val="none" w:sz="0" w:space="0" w:color="auto"/>
                  </w:divBdr>
                  <w:divsChild>
                    <w:div w:id="3925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9915">
      <w:bodyDiv w:val="1"/>
      <w:marLeft w:val="0"/>
      <w:marRight w:val="0"/>
      <w:marTop w:val="0"/>
      <w:marBottom w:val="0"/>
      <w:divBdr>
        <w:top w:val="none" w:sz="0" w:space="0" w:color="auto"/>
        <w:left w:val="none" w:sz="0" w:space="0" w:color="auto"/>
        <w:bottom w:val="none" w:sz="0" w:space="0" w:color="auto"/>
        <w:right w:val="none" w:sz="0" w:space="0" w:color="auto"/>
      </w:divBdr>
    </w:div>
    <w:div w:id="1805199617">
      <w:bodyDiv w:val="1"/>
      <w:marLeft w:val="0"/>
      <w:marRight w:val="0"/>
      <w:marTop w:val="0"/>
      <w:marBottom w:val="0"/>
      <w:divBdr>
        <w:top w:val="none" w:sz="0" w:space="0" w:color="auto"/>
        <w:left w:val="none" w:sz="0" w:space="0" w:color="auto"/>
        <w:bottom w:val="none" w:sz="0" w:space="0" w:color="auto"/>
        <w:right w:val="none" w:sz="0" w:space="0" w:color="auto"/>
      </w:divBdr>
    </w:div>
    <w:div w:id="1808552279">
      <w:bodyDiv w:val="1"/>
      <w:marLeft w:val="0"/>
      <w:marRight w:val="0"/>
      <w:marTop w:val="0"/>
      <w:marBottom w:val="0"/>
      <w:divBdr>
        <w:top w:val="none" w:sz="0" w:space="0" w:color="auto"/>
        <w:left w:val="none" w:sz="0" w:space="0" w:color="auto"/>
        <w:bottom w:val="none" w:sz="0" w:space="0" w:color="auto"/>
        <w:right w:val="none" w:sz="0" w:space="0" w:color="auto"/>
      </w:divBdr>
    </w:div>
    <w:div w:id="1809276335">
      <w:bodyDiv w:val="1"/>
      <w:marLeft w:val="0"/>
      <w:marRight w:val="0"/>
      <w:marTop w:val="0"/>
      <w:marBottom w:val="0"/>
      <w:divBdr>
        <w:top w:val="none" w:sz="0" w:space="0" w:color="auto"/>
        <w:left w:val="none" w:sz="0" w:space="0" w:color="auto"/>
        <w:bottom w:val="none" w:sz="0" w:space="0" w:color="auto"/>
        <w:right w:val="none" w:sz="0" w:space="0" w:color="auto"/>
      </w:divBdr>
    </w:div>
    <w:div w:id="1823501004">
      <w:bodyDiv w:val="1"/>
      <w:marLeft w:val="0"/>
      <w:marRight w:val="0"/>
      <w:marTop w:val="0"/>
      <w:marBottom w:val="0"/>
      <w:divBdr>
        <w:top w:val="none" w:sz="0" w:space="0" w:color="auto"/>
        <w:left w:val="none" w:sz="0" w:space="0" w:color="auto"/>
        <w:bottom w:val="none" w:sz="0" w:space="0" w:color="auto"/>
        <w:right w:val="none" w:sz="0" w:space="0" w:color="auto"/>
      </w:divBdr>
    </w:div>
    <w:div w:id="1825509481">
      <w:bodyDiv w:val="1"/>
      <w:marLeft w:val="0"/>
      <w:marRight w:val="0"/>
      <w:marTop w:val="0"/>
      <w:marBottom w:val="0"/>
      <w:divBdr>
        <w:top w:val="none" w:sz="0" w:space="0" w:color="auto"/>
        <w:left w:val="none" w:sz="0" w:space="0" w:color="auto"/>
        <w:bottom w:val="none" w:sz="0" w:space="0" w:color="auto"/>
        <w:right w:val="none" w:sz="0" w:space="0" w:color="auto"/>
      </w:divBdr>
    </w:div>
    <w:div w:id="1841117621">
      <w:bodyDiv w:val="1"/>
      <w:marLeft w:val="0"/>
      <w:marRight w:val="0"/>
      <w:marTop w:val="0"/>
      <w:marBottom w:val="0"/>
      <w:divBdr>
        <w:top w:val="none" w:sz="0" w:space="0" w:color="auto"/>
        <w:left w:val="none" w:sz="0" w:space="0" w:color="auto"/>
        <w:bottom w:val="none" w:sz="0" w:space="0" w:color="auto"/>
        <w:right w:val="none" w:sz="0" w:space="0" w:color="auto"/>
      </w:divBdr>
    </w:div>
    <w:div w:id="1849757762">
      <w:bodyDiv w:val="1"/>
      <w:marLeft w:val="0"/>
      <w:marRight w:val="0"/>
      <w:marTop w:val="0"/>
      <w:marBottom w:val="0"/>
      <w:divBdr>
        <w:top w:val="none" w:sz="0" w:space="0" w:color="auto"/>
        <w:left w:val="none" w:sz="0" w:space="0" w:color="auto"/>
        <w:bottom w:val="none" w:sz="0" w:space="0" w:color="auto"/>
        <w:right w:val="none" w:sz="0" w:space="0" w:color="auto"/>
      </w:divBdr>
    </w:div>
    <w:div w:id="1862282054">
      <w:bodyDiv w:val="1"/>
      <w:marLeft w:val="0"/>
      <w:marRight w:val="0"/>
      <w:marTop w:val="0"/>
      <w:marBottom w:val="0"/>
      <w:divBdr>
        <w:top w:val="none" w:sz="0" w:space="0" w:color="auto"/>
        <w:left w:val="none" w:sz="0" w:space="0" w:color="auto"/>
        <w:bottom w:val="none" w:sz="0" w:space="0" w:color="auto"/>
        <w:right w:val="none" w:sz="0" w:space="0" w:color="auto"/>
      </w:divBdr>
    </w:div>
    <w:div w:id="1878277984">
      <w:bodyDiv w:val="1"/>
      <w:marLeft w:val="0"/>
      <w:marRight w:val="0"/>
      <w:marTop w:val="0"/>
      <w:marBottom w:val="0"/>
      <w:divBdr>
        <w:top w:val="none" w:sz="0" w:space="0" w:color="auto"/>
        <w:left w:val="none" w:sz="0" w:space="0" w:color="auto"/>
        <w:bottom w:val="none" w:sz="0" w:space="0" w:color="auto"/>
        <w:right w:val="none" w:sz="0" w:space="0" w:color="auto"/>
      </w:divBdr>
    </w:div>
    <w:div w:id="1896743389">
      <w:bodyDiv w:val="1"/>
      <w:marLeft w:val="0"/>
      <w:marRight w:val="0"/>
      <w:marTop w:val="0"/>
      <w:marBottom w:val="0"/>
      <w:divBdr>
        <w:top w:val="none" w:sz="0" w:space="0" w:color="auto"/>
        <w:left w:val="none" w:sz="0" w:space="0" w:color="auto"/>
        <w:bottom w:val="none" w:sz="0" w:space="0" w:color="auto"/>
        <w:right w:val="none" w:sz="0" w:space="0" w:color="auto"/>
      </w:divBdr>
    </w:div>
    <w:div w:id="1896893045">
      <w:bodyDiv w:val="1"/>
      <w:marLeft w:val="0"/>
      <w:marRight w:val="0"/>
      <w:marTop w:val="0"/>
      <w:marBottom w:val="0"/>
      <w:divBdr>
        <w:top w:val="none" w:sz="0" w:space="0" w:color="auto"/>
        <w:left w:val="none" w:sz="0" w:space="0" w:color="auto"/>
        <w:bottom w:val="none" w:sz="0" w:space="0" w:color="auto"/>
        <w:right w:val="none" w:sz="0" w:space="0" w:color="auto"/>
      </w:divBdr>
    </w:div>
    <w:div w:id="1913275792">
      <w:bodyDiv w:val="1"/>
      <w:marLeft w:val="0"/>
      <w:marRight w:val="0"/>
      <w:marTop w:val="0"/>
      <w:marBottom w:val="0"/>
      <w:divBdr>
        <w:top w:val="none" w:sz="0" w:space="0" w:color="auto"/>
        <w:left w:val="none" w:sz="0" w:space="0" w:color="auto"/>
        <w:bottom w:val="none" w:sz="0" w:space="0" w:color="auto"/>
        <w:right w:val="none" w:sz="0" w:space="0" w:color="auto"/>
      </w:divBdr>
    </w:div>
    <w:div w:id="1921065581">
      <w:bodyDiv w:val="1"/>
      <w:marLeft w:val="0"/>
      <w:marRight w:val="0"/>
      <w:marTop w:val="0"/>
      <w:marBottom w:val="0"/>
      <w:divBdr>
        <w:top w:val="none" w:sz="0" w:space="0" w:color="auto"/>
        <w:left w:val="none" w:sz="0" w:space="0" w:color="auto"/>
        <w:bottom w:val="none" w:sz="0" w:space="0" w:color="auto"/>
        <w:right w:val="none" w:sz="0" w:space="0" w:color="auto"/>
      </w:divBdr>
    </w:div>
    <w:div w:id="1925456205">
      <w:bodyDiv w:val="1"/>
      <w:marLeft w:val="0"/>
      <w:marRight w:val="0"/>
      <w:marTop w:val="0"/>
      <w:marBottom w:val="0"/>
      <w:divBdr>
        <w:top w:val="none" w:sz="0" w:space="0" w:color="auto"/>
        <w:left w:val="none" w:sz="0" w:space="0" w:color="auto"/>
        <w:bottom w:val="none" w:sz="0" w:space="0" w:color="auto"/>
        <w:right w:val="none" w:sz="0" w:space="0" w:color="auto"/>
      </w:divBdr>
    </w:div>
    <w:div w:id="1928270709">
      <w:bodyDiv w:val="1"/>
      <w:marLeft w:val="0"/>
      <w:marRight w:val="0"/>
      <w:marTop w:val="0"/>
      <w:marBottom w:val="0"/>
      <w:divBdr>
        <w:top w:val="none" w:sz="0" w:space="0" w:color="auto"/>
        <w:left w:val="none" w:sz="0" w:space="0" w:color="auto"/>
        <w:bottom w:val="none" w:sz="0" w:space="0" w:color="auto"/>
        <w:right w:val="none" w:sz="0" w:space="0" w:color="auto"/>
      </w:divBdr>
    </w:div>
    <w:div w:id="1930312861">
      <w:bodyDiv w:val="1"/>
      <w:marLeft w:val="0"/>
      <w:marRight w:val="0"/>
      <w:marTop w:val="0"/>
      <w:marBottom w:val="0"/>
      <w:divBdr>
        <w:top w:val="none" w:sz="0" w:space="0" w:color="auto"/>
        <w:left w:val="none" w:sz="0" w:space="0" w:color="auto"/>
        <w:bottom w:val="none" w:sz="0" w:space="0" w:color="auto"/>
        <w:right w:val="none" w:sz="0" w:space="0" w:color="auto"/>
      </w:divBdr>
    </w:div>
    <w:div w:id="1941136176">
      <w:bodyDiv w:val="1"/>
      <w:marLeft w:val="0"/>
      <w:marRight w:val="0"/>
      <w:marTop w:val="0"/>
      <w:marBottom w:val="0"/>
      <w:divBdr>
        <w:top w:val="none" w:sz="0" w:space="0" w:color="auto"/>
        <w:left w:val="none" w:sz="0" w:space="0" w:color="auto"/>
        <w:bottom w:val="none" w:sz="0" w:space="0" w:color="auto"/>
        <w:right w:val="none" w:sz="0" w:space="0" w:color="auto"/>
      </w:divBdr>
    </w:div>
    <w:div w:id="1955749905">
      <w:bodyDiv w:val="1"/>
      <w:marLeft w:val="0"/>
      <w:marRight w:val="0"/>
      <w:marTop w:val="0"/>
      <w:marBottom w:val="0"/>
      <w:divBdr>
        <w:top w:val="none" w:sz="0" w:space="0" w:color="auto"/>
        <w:left w:val="none" w:sz="0" w:space="0" w:color="auto"/>
        <w:bottom w:val="none" w:sz="0" w:space="0" w:color="auto"/>
        <w:right w:val="none" w:sz="0" w:space="0" w:color="auto"/>
      </w:divBdr>
    </w:div>
    <w:div w:id="1957372197">
      <w:bodyDiv w:val="1"/>
      <w:marLeft w:val="0"/>
      <w:marRight w:val="0"/>
      <w:marTop w:val="0"/>
      <w:marBottom w:val="0"/>
      <w:divBdr>
        <w:top w:val="none" w:sz="0" w:space="0" w:color="auto"/>
        <w:left w:val="none" w:sz="0" w:space="0" w:color="auto"/>
        <w:bottom w:val="none" w:sz="0" w:space="0" w:color="auto"/>
        <w:right w:val="none" w:sz="0" w:space="0" w:color="auto"/>
      </w:divBdr>
    </w:div>
    <w:div w:id="1959795165">
      <w:bodyDiv w:val="1"/>
      <w:marLeft w:val="0"/>
      <w:marRight w:val="0"/>
      <w:marTop w:val="0"/>
      <w:marBottom w:val="0"/>
      <w:divBdr>
        <w:top w:val="none" w:sz="0" w:space="0" w:color="auto"/>
        <w:left w:val="none" w:sz="0" w:space="0" w:color="auto"/>
        <w:bottom w:val="none" w:sz="0" w:space="0" w:color="auto"/>
        <w:right w:val="none" w:sz="0" w:space="0" w:color="auto"/>
      </w:divBdr>
    </w:div>
    <w:div w:id="1977417858">
      <w:bodyDiv w:val="1"/>
      <w:marLeft w:val="0"/>
      <w:marRight w:val="0"/>
      <w:marTop w:val="0"/>
      <w:marBottom w:val="0"/>
      <w:divBdr>
        <w:top w:val="none" w:sz="0" w:space="0" w:color="auto"/>
        <w:left w:val="none" w:sz="0" w:space="0" w:color="auto"/>
        <w:bottom w:val="none" w:sz="0" w:space="0" w:color="auto"/>
        <w:right w:val="none" w:sz="0" w:space="0" w:color="auto"/>
      </w:divBdr>
    </w:div>
    <w:div w:id="1984458488">
      <w:bodyDiv w:val="1"/>
      <w:marLeft w:val="0"/>
      <w:marRight w:val="0"/>
      <w:marTop w:val="0"/>
      <w:marBottom w:val="0"/>
      <w:divBdr>
        <w:top w:val="none" w:sz="0" w:space="0" w:color="auto"/>
        <w:left w:val="none" w:sz="0" w:space="0" w:color="auto"/>
        <w:bottom w:val="none" w:sz="0" w:space="0" w:color="auto"/>
        <w:right w:val="none" w:sz="0" w:space="0" w:color="auto"/>
      </w:divBdr>
      <w:divsChild>
        <w:div w:id="2096396766">
          <w:marLeft w:val="0"/>
          <w:marRight w:val="0"/>
          <w:marTop w:val="0"/>
          <w:marBottom w:val="0"/>
          <w:divBdr>
            <w:top w:val="none" w:sz="0" w:space="0" w:color="auto"/>
            <w:left w:val="none" w:sz="0" w:space="0" w:color="auto"/>
            <w:bottom w:val="none" w:sz="0" w:space="0" w:color="auto"/>
            <w:right w:val="none" w:sz="0" w:space="0" w:color="auto"/>
          </w:divBdr>
          <w:divsChild>
            <w:div w:id="1903178825">
              <w:marLeft w:val="0"/>
              <w:marRight w:val="0"/>
              <w:marTop w:val="0"/>
              <w:marBottom w:val="0"/>
              <w:divBdr>
                <w:top w:val="none" w:sz="0" w:space="0" w:color="auto"/>
                <w:left w:val="none" w:sz="0" w:space="0" w:color="auto"/>
                <w:bottom w:val="none" w:sz="0" w:space="0" w:color="auto"/>
                <w:right w:val="none" w:sz="0" w:space="0" w:color="auto"/>
              </w:divBdr>
              <w:divsChild>
                <w:div w:id="152524575">
                  <w:marLeft w:val="0"/>
                  <w:marRight w:val="0"/>
                  <w:marTop w:val="0"/>
                  <w:marBottom w:val="0"/>
                  <w:divBdr>
                    <w:top w:val="none" w:sz="0" w:space="0" w:color="auto"/>
                    <w:left w:val="none" w:sz="0" w:space="0" w:color="auto"/>
                    <w:bottom w:val="none" w:sz="0" w:space="0" w:color="auto"/>
                    <w:right w:val="none" w:sz="0" w:space="0" w:color="auto"/>
                  </w:divBdr>
                  <w:divsChild>
                    <w:div w:id="2111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52068">
      <w:bodyDiv w:val="1"/>
      <w:marLeft w:val="0"/>
      <w:marRight w:val="0"/>
      <w:marTop w:val="0"/>
      <w:marBottom w:val="0"/>
      <w:divBdr>
        <w:top w:val="none" w:sz="0" w:space="0" w:color="auto"/>
        <w:left w:val="none" w:sz="0" w:space="0" w:color="auto"/>
        <w:bottom w:val="none" w:sz="0" w:space="0" w:color="auto"/>
        <w:right w:val="none" w:sz="0" w:space="0" w:color="auto"/>
      </w:divBdr>
    </w:div>
    <w:div w:id="1991132016">
      <w:bodyDiv w:val="1"/>
      <w:marLeft w:val="0"/>
      <w:marRight w:val="0"/>
      <w:marTop w:val="0"/>
      <w:marBottom w:val="0"/>
      <w:divBdr>
        <w:top w:val="none" w:sz="0" w:space="0" w:color="auto"/>
        <w:left w:val="none" w:sz="0" w:space="0" w:color="auto"/>
        <w:bottom w:val="none" w:sz="0" w:space="0" w:color="auto"/>
        <w:right w:val="none" w:sz="0" w:space="0" w:color="auto"/>
      </w:divBdr>
    </w:div>
    <w:div w:id="1991399169">
      <w:bodyDiv w:val="1"/>
      <w:marLeft w:val="0"/>
      <w:marRight w:val="0"/>
      <w:marTop w:val="0"/>
      <w:marBottom w:val="0"/>
      <w:divBdr>
        <w:top w:val="none" w:sz="0" w:space="0" w:color="auto"/>
        <w:left w:val="none" w:sz="0" w:space="0" w:color="auto"/>
        <w:bottom w:val="none" w:sz="0" w:space="0" w:color="auto"/>
        <w:right w:val="none" w:sz="0" w:space="0" w:color="auto"/>
      </w:divBdr>
    </w:div>
    <w:div w:id="1999531116">
      <w:bodyDiv w:val="1"/>
      <w:marLeft w:val="0"/>
      <w:marRight w:val="0"/>
      <w:marTop w:val="0"/>
      <w:marBottom w:val="0"/>
      <w:divBdr>
        <w:top w:val="none" w:sz="0" w:space="0" w:color="auto"/>
        <w:left w:val="none" w:sz="0" w:space="0" w:color="auto"/>
        <w:bottom w:val="none" w:sz="0" w:space="0" w:color="auto"/>
        <w:right w:val="none" w:sz="0" w:space="0" w:color="auto"/>
      </w:divBdr>
    </w:div>
    <w:div w:id="2010062744">
      <w:bodyDiv w:val="1"/>
      <w:marLeft w:val="0"/>
      <w:marRight w:val="0"/>
      <w:marTop w:val="0"/>
      <w:marBottom w:val="0"/>
      <w:divBdr>
        <w:top w:val="none" w:sz="0" w:space="0" w:color="auto"/>
        <w:left w:val="none" w:sz="0" w:space="0" w:color="auto"/>
        <w:bottom w:val="none" w:sz="0" w:space="0" w:color="auto"/>
        <w:right w:val="none" w:sz="0" w:space="0" w:color="auto"/>
      </w:divBdr>
    </w:div>
    <w:div w:id="2021857740">
      <w:bodyDiv w:val="1"/>
      <w:marLeft w:val="0"/>
      <w:marRight w:val="0"/>
      <w:marTop w:val="0"/>
      <w:marBottom w:val="0"/>
      <w:divBdr>
        <w:top w:val="none" w:sz="0" w:space="0" w:color="auto"/>
        <w:left w:val="none" w:sz="0" w:space="0" w:color="auto"/>
        <w:bottom w:val="none" w:sz="0" w:space="0" w:color="auto"/>
        <w:right w:val="none" w:sz="0" w:space="0" w:color="auto"/>
      </w:divBdr>
    </w:div>
    <w:div w:id="2029527681">
      <w:bodyDiv w:val="1"/>
      <w:marLeft w:val="0"/>
      <w:marRight w:val="0"/>
      <w:marTop w:val="0"/>
      <w:marBottom w:val="0"/>
      <w:divBdr>
        <w:top w:val="none" w:sz="0" w:space="0" w:color="auto"/>
        <w:left w:val="none" w:sz="0" w:space="0" w:color="auto"/>
        <w:bottom w:val="none" w:sz="0" w:space="0" w:color="auto"/>
        <w:right w:val="none" w:sz="0" w:space="0" w:color="auto"/>
      </w:divBdr>
    </w:div>
    <w:div w:id="2052608337">
      <w:bodyDiv w:val="1"/>
      <w:marLeft w:val="0"/>
      <w:marRight w:val="0"/>
      <w:marTop w:val="0"/>
      <w:marBottom w:val="0"/>
      <w:divBdr>
        <w:top w:val="none" w:sz="0" w:space="0" w:color="auto"/>
        <w:left w:val="none" w:sz="0" w:space="0" w:color="auto"/>
        <w:bottom w:val="none" w:sz="0" w:space="0" w:color="auto"/>
        <w:right w:val="none" w:sz="0" w:space="0" w:color="auto"/>
      </w:divBdr>
    </w:div>
    <w:div w:id="2082680488">
      <w:bodyDiv w:val="1"/>
      <w:marLeft w:val="0"/>
      <w:marRight w:val="0"/>
      <w:marTop w:val="0"/>
      <w:marBottom w:val="0"/>
      <w:divBdr>
        <w:top w:val="none" w:sz="0" w:space="0" w:color="auto"/>
        <w:left w:val="none" w:sz="0" w:space="0" w:color="auto"/>
        <w:bottom w:val="none" w:sz="0" w:space="0" w:color="auto"/>
        <w:right w:val="none" w:sz="0" w:space="0" w:color="auto"/>
      </w:divBdr>
    </w:div>
    <w:div w:id="2084526182">
      <w:bodyDiv w:val="1"/>
      <w:marLeft w:val="0"/>
      <w:marRight w:val="0"/>
      <w:marTop w:val="0"/>
      <w:marBottom w:val="0"/>
      <w:divBdr>
        <w:top w:val="none" w:sz="0" w:space="0" w:color="auto"/>
        <w:left w:val="none" w:sz="0" w:space="0" w:color="auto"/>
        <w:bottom w:val="none" w:sz="0" w:space="0" w:color="auto"/>
        <w:right w:val="none" w:sz="0" w:space="0" w:color="auto"/>
      </w:divBdr>
    </w:div>
    <w:div w:id="2098137795">
      <w:bodyDiv w:val="1"/>
      <w:marLeft w:val="0"/>
      <w:marRight w:val="0"/>
      <w:marTop w:val="0"/>
      <w:marBottom w:val="0"/>
      <w:divBdr>
        <w:top w:val="none" w:sz="0" w:space="0" w:color="auto"/>
        <w:left w:val="none" w:sz="0" w:space="0" w:color="auto"/>
        <w:bottom w:val="none" w:sz="0" w:space="0" w:color="auto"/>
        <w:right w:val="none" w:sz="0" w:space="0" w:color="auto"/>
      </w:divBdr>
    </w:div>
    <w:div w:id="2098360821">
      <w:bodyDiv w:val="1"/>
      <w:marLeft w:val="0"/>
      <w:marRight w:val="0"/>
      <w:marTop w:val="0"/>
      <w:marBottom w:val="0"/>
      <w:divBdr>
        <w:top w:val="none" w:sz="0" w:space="0" w:color="auto"/>
        <w:left w:val="none" w:sz="0" w:space="0" w:color="auto"/>
        <w:bottom w:val="none" w:sz="0" w:space="0" w:color="auto"/>
        <w:right w:val="none" w:sz="0" w:space="0" w:color="auto"/>
      </w:divBdr>
    </w:div>
    <w:div w:id="2130270900">
      <w:bodyDiv w:val="1"/>
      <w:marLeft w:val="0"/>
      <w:marRight w:val="0"/>
      <w:marTop w:val="0"/>
      <w:marBottom w:val="0"/>
      <w:divBdr>
        <w:top w:val="none" w:sz="0" w:space="0" w:color="auto"/>
        <w:left w:val="none" w:sz="0" w:space="0" w:color="auto"/>
        <w:bottom w:val="none" w:sz="0" w:space="0" w:color="auto"/>
        <w:right w:val="none" w:sz="0" w:space="0" w:color="auto"/>
      </w:divBdr>
    </w:div>
    <w:div w:id="2130470453">
      <w:bodyDiv w:val="1"/>
      <w:marLeft w:val="0"/>
      <w:marRight w:val="0"/>
      <w:marTop w:val="0"/>
      <w:marBottom w:val="0"/>
      <w:divBdr>
        <w:top w:val="none" w:sz="0" w:space="0" w:color="auto"/>
        <w:left w:val="none" w:sz="0" w:space="0" w:color="auto"/>
        <w:bottom w:val="none" w:sz="0" w:space="0" w:color="auto"/>
        <w:right w:val="none" w:sz="0" w:space="0" w:color="auto"/>
      </w:divBdr>
    </w:div>
    <w:div w:id="2133551914">
      <w:bodyDiv w:val="1"/>
      <w:marLeft w:val="0"/>
      <w:marRight w:val="0"/>
      <w:marTop w:val="0"/>
      <w:marBottom w:val="0"/>
      <w:divBdr>
        <w:top w:val="none" w:sz="0" w:space="0" w:color="auto"/>
        <w:left w:val="none" w:sz="0" w:space="0" w:color="auto"/>
        <w:bottom w:val="none" w:sz="0" w:space="0" w:color="auto"/>
        <w:right w:val="none" w:sz="0" w:space="0" w:color="auto"/>
      </w:divBdr>
    </w:div>
    <w:div w:id="2137871187">
      <w:bodyDiv w:val="1"/>
      <w:marLeft w:val="0"/>
      <w:marRight w:val="0"/>
      <w:marTop w:val="0"/>
      <w:marBottom w:val="0"/>
      <w:divBdr>
        <w:top w:val="none" w:sz="0" w:space="0" w:color="auto"/>
        <w:left w:val="none" w:sz="0" w:space="0" w:color="auto"/>
        <w:bottom w:val="none" w:sz="0" w:space="0" w:color="auto"/>
        <w:right w:val="none" w:sz="0" w:space="0" w:color="auto"/>
      </w:divBdr>
    </w:div>
    <w:div w:id="2138798368">
      <w:bodyDiv w:val="1"/>
      <w:marLeft w:val="0"/>
      <w:marRight w:val="0"/>
      <w:marTop w:val="0"/>
      <w:marBottom w:val="0"/>
      <w:divBdr>
        <w:top w:val="none" w:sz="0" w:space="0" w:color="auto"/>
        <w:left w:val="none" w:sz="0" w:space="0" w:color="auto"/>
        <w:bottom w:val="none" w:sz="0" w:space="0" w:color="auto"/>
        <w:right w:val="none" w:sz="0" w:space="0" w:color="auto"/>
      </w:divBdr>
    </w:div>
    <w:div w:id="2141532869">
      <w:bodyDiv w:val="1"/>
      <w:marLeft w:val="0"/>
      <w:marRight w:val="0"/>
      <w:marTop w:val="0"/>
      <w:marBottom w:val="0"/>
      <w:divBdr>
        <w:top w:val="none" w:sz="0" w:space="0" w:color="auto"/>
        <w:left w:val="none" w:sz="0" w:space="0" w:color="auto"/>
        <w:bottom w:val="none" w:sz="0" w:space="0" w:color="auto"/>
        <w:right w:val="none" w:sz="0" w:space="0" w:color="auto"/>
      </w:divBdr>
    </w:div>
    <w:div w:id="21465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footer" Target="footer7.xml"/><Relationship Id="rId26" Type="http://schemas.openxmlformats.org/officeDocument/2006/relationships/footer" Target="footer14.xml"/><Relationship Id="rId39" Type="http://schemas.openxmlformats.org/officeDocument/2006/relationships/image" Target="media/image12.png"/><Relationship Id="rId21" Type="http://schemas.openxmlformats.org/officeDocument/2006/relationships/footer" Target="footer10.xml"/><Relationship Id="rId34" Type="http://schemas.openxmlformats.org/officeDocument/2006/relationships/image" Target="media/image7.png"/><Relationship Id="rId42" Type="http://schemas.openxmlformats.org/officeDocument/2006/relationships/footer" Target="footer1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D:\Master%20Data%20Science\TFM\PEC\PEC2\dario_marting_garcia_carretero_TFM.docx" TargetMode="External"/><Relationship Id="rId28" Type="http://schemas.openxmlformats.org/officeDocument/2006/relationships/footer" Target="footer16.xml"/><Relationship Id="rId36" Type="http://schemas.openxmlformats.org/officeDocument/2006/relationships/image" Target="media/image9.png"/><Relationship Id="rId10" Type="http://schemas.openxmlformats.org/officeDocument/2006/relationships/image" Target="https://i.creativecommons.org/l/by/4.0/88x31.png" TargetMode="External"/><Relationship Id="rId19" Type="http://schemas.openxmlformats.org/officeDocument/2006/relationships/footer" Target="footer8.xm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5.xm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footer" Target="footer2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33" Type="http://schemas.openxmlformats.org/officeDocument/2006/relationships/image" Target="media/image6.png"/><Relationship Id="rId38" Type="http://schemas.openxmlformats.org/officeDocument/2006/relationships/image" Target="media/image11.png"/><Relationship Id="rId20" Type="http://schemas.openxmlformats.org/officeDocument/2006/relationships/footer" Target="footer9.xml"/><Relationship Id="rId41" Type="http://schemas.openxmlformats.org/officeDocument/2006/relationships/footer" Target="footer1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Zaf19</b:Tag>
    <b:SourceType>JournalArticle</b:SourceType>
    <b:Guid>{00FA186C-4E73-4215-AC26-664204FA9483}</b:Guid>
    <b:Title>IRESE: An intelligent rare-event detection system using unsupervised learning on the IoT edge</b:Title>
    <b:Year>2019</b:Year>
    <b:Author>
      <b:Author>
        <b:NameList>
          <b:Person>
            <b:Last>Janjua</b:Last>
            <b:First>Z.H.</b:First>
          </b:Person>
          <b:Person>
            <b:Last>Vecchio</b:Last>
            <b:First>M.</b:First>
          </b:Person>
          <b:Person>
            <b:Last>Antonini</b:Last>
            <b:First>M.</b:First>
          </b:Person>
          <b:Person>
            <b:Last>Antonelli</b:Last>
            <b:First>F</b:First>
          </b:Person>
        </b:NameList>
      </b:Author>
    </b:Author>
    <b:JournalName>Engineering Applications of Artificial Intelligence</b:JournalName>
    <b:Pages>41-50</b:Pages>
    <b:Volume>84</b:Volume>
    <b:RefOrder>2</b:RefOrder>
  </b:Source>
  <b:Source>
    <b:Tag>Cha15</b:Tag>
    <b:SourceType>ConferenceProceedings</b:SourceType>
    <b:Guid>{5DFD8F6B-9951-4D12-A7D5-D9A424DC85B7}</b:Guid>
    <b:Title>Anomaly detection in ECG time signals via deep long short-term memory networks</b:Title>
    <b:Year>2015</b:Year>
    <b:City>Paris</b:City>
    <b:Author>
      <b:Author>
        <b:NameList>
          <b:Person>
            <b:Last>Chauhan</b:Last>
            <b:First>S.</b:First>
          </b:Person>
          <b:Person>
            <b:Last>Vig</b:Last>
            <b:First>L.</b:First>
          </b:Person>
        </b:NameList>
      </b:Author>
    </b:Author>
    <b:ConferenceName>IEEE International Conference on Data Science and Advanced Analytics (DSAA)</b:ConferenceName>
    <b:RefOrder>3</b:RefOrder>
  </b:Source>
  <b:Source>
    <b:Tag>Lak04</b:Tag>
    <b:SourceType>JournalArticle</b:SourceType>
    <b:Guid>{A27EC0E0-70C7-43FF-90E2-9457A0EF1DDD}</b:Guid>
    <b:Title>Diagnosing Network-Wide Traffic Anomalies</b:Title>
    <b:Year>2004</b:Year>
    <b:Author>
      <b:Author>
        <b:NameList>
          <b:Person>
            <b:Last>Lakhina</b:Last>
            <b:First>Anukool</b:First>
          </b:Person>
          <b:Person>
            <b:Last>Crovella</b:Last>
            <b:First>Mark</b:First>
          </b:Person>
          <b:Person>
            <b:Last>Diot</b:Last>
            <b:First>Christophe</b:First>
          </b:Person>
        </b:NameList>
      </b:Author>
    </b:Author>
    <b:JournalName>Computer Communication Review</b:JournalName>
    <b:Volume>34</b:Volume>
    <b:RefOrder>4</b:RefOrder>
  </b:Source>
  <b:Source>
    <b:Tag>LiD18</b:Tag>
    <b:SourceType>ConferenceProceedings</b:SourceType>
    <b:Guid>{B6B511BC-038E-428A-A89E-48C96A8BA6D3}</b:Guid>
    <b:Author>
      <b:Author>
        <b:NameList>
          <b:Person>
            <b:Last>Li</b:Last>
            <b:First>Dan</b:First>
          </b:Person>
          <b:Person>
            <b:Last>Chen</b:Last>
            <b:First>Dacheng</b:First>
          </b:Person>
          <b:Person>
            <b:Last>Goh</b:Last>
            <b:First>Jonathan</b:First>
          </b:Person>
          <b:Person>
            <b:Last>Ng</b:Last>
            <b:First>See</b:First>
            <b:Middle>kiong</b:Middle>
          </b:Person>
        </b:NameList>
      </b:Author>
    </b:Author>
    <b:Title>Anomaly Detection with Generative Adversarial Networks for Multivariate Time Series</b:Title>
    <b:Year>2018</b:Year>
    <b:ConferenceName>International Workshop on Big Data</b:ConferenceName>
    <b:City>London</b:City>
    <b:RefOrder>5</b:RefOrder>
  </b:Source>
  <b:Source>
    <b:Tag>Erf16</b:Tag>
    <b:SourceType>JournalArticle</b:SourceType>
    <b:Guid>{A759EC12-D7D1-42E7-9C8B-783A9EB2486E}</b:Guid>
    <b:Title>High-dimensional and large-scale anomaly detection using a linear one-class SVM with deep learning</b:Title>
    <b:Year>2016</b:Year>
    <b:Author>
      <b:Author>
        <b:NameList>
          <b:Person>
            <b:Last>Erfani</b:Last>
            <b:First>Sarah</b:First>
            <b:Middle>M.</b:Middle>
          </b:Person>
          <b:Person>
            <b:Last>Rajasegarar</b:Last>
            <b:First>Sutharshan</b:First>
          </b:Person>
          <b:Person>
            <b:Last>Karunasekera</b:Last>
            <b:First>Shanika</b:First>
          </b:Person>
          <b:Person>
            <b:Last>Leckie</b:Last>
            <b:First>Christopher</b:First>
          </b:Person>
        </b:NameList>
      </b:Author>
    </b:Author>
    <b:JournalName>Pattern Recognition</b:JournalName>
    <b:Pages>121-134</b:Pages>
    <b:Volume>58</b:Volume>
    <b:RefOrder>6</b:RefOrder>
  </b:Source>
  <b:Source>
    <b:Tag>Liu12</b:Tag>
    <b:SourceType>JournalArticle</b:SourceType>
    <b:Guid>{3F238144-0B23-4264-83DB-16DDDAB33FD8}</b:Guid>
    <b:Author>
      <b:Author>
        <b:NameList>
          <b:Person>
            <b:Last>Liu</b:Last>
            <b:First>Fei</b:First>
            <b:Middle>Tony</b:Middle>
          </b:Person>
          <b:Person>
            <b:Last>Ting</b:Last>
            <b:First>Kai</b:First>
          </b:Person>
          <b:Person>
            <b:Last>Zhou</b:Last>
            <b:First>Zhi-Hua</b:First>
          </b:Person>
        </b:NameList>
      </b:Author>
    </b:Author>
    <b:Title>Isolation-Based Anomaly Detection</b:Title>
    <b:JournalName>ACM Transactions on Knowledge Discovery From Data - TKDD</b:JournalName>
    <b:Year>2012</b:Year>
    <b:Pages>1-39</b:Pages>
    <b:Volume>6</b:Volume>
    <b:RefOrder>7</b:RefOrder>
  </b:Source>
  <b:Source>
    <b:Tag>Har18</b:Tag>
    <b:SourceType>JournalArticle</b:SourceType>
    <b:Guid>{2F68B969-BFCE-4298-A253-B50525C92BB3}</b:Guid>
    <b:Author>
      <b:Author>
        <b:NameList>
          <b:Person>
            <b:Last>Hariri</b:Last>
            <b:First>Sahand</b:First>
          </b:Person>
          <b:Person>
            <b:Last>Carrasco Kind</b:Last>
            <b:First>Matias</b:First>
          </b:Person>
          <b:Person>
            <b:Last>Brunner</b:Last>
            <b:First>Robert</b:First>
            <b:Middle>J.</b:Middle>
          </b:Person>
        </b:NameList>
      </b:Author>
    </b:Author>
    <b:Title>Extended Isolation Forest</b:Title>
    <b:Year>2018</b:Year>
    <b:RefOrder>8</b:RefOrder>
  </b:Source>
  <b:Source>
    <b:Tag>Haw02</b:Tag>
    <b:SourceType>JournalArticle</b:SourceType>
    <b:Guid>{A32F595F-69B8-4193-B33D-E8E226B0942B}</b:Guid>
    <b:Title>Outlier Detection Using Replicator Neural Networks</b:Title>
    <b:JournalName>Data Warehousing and Knowledge Discovery</b:JournalName>
    <b:Year>2002</b:Year>
    <b:Pages>170-180</b:Pages>
    <b:Author>
      <b:Author>
        <b:NameList>
          <b:Person>
            <b:Last>Hawkins</b:Last>
            <b:First>Simon</b:First>
          </b:Person>
          <b:Person>
            <b:Last>He</b:Last>
            <b:First>Hongxing</b:First>
          </b:Person>
          <b:Person>
            <b:Last>Williams</b:Last>
            <b:First>Graham</b:First>
          </b:Person>
          <b:Person>
            <b:Last>Baxter</b:Last>
            <b:First>Rohan</b:First>
          </b:Person>
        </b:NameList>
      </b:Author>
    </b:Author>
    <b:RefOrder>9</b:RefOrder>
  </b:Source>
  <b:Source>
    <b:Tag>McM16</b:Tag>
    <b:SourceType>JournalArticle</b:SourceType>
    <b:Guid>{5717160F-3565-4F9D-9A86-4EB57046B7E9}</b:Guid>
    <b:Title>Communication-Efficient Learning of Deep Networks from Decentralized Data</b:Title>
    <b:Year>2016</b:Year>
    <b:Author>
      <b:Author>
        <b:NameList>
          <b:Person>
            <b:Last>McMahan</b:Last>
            <b:First>H.</b:First>
            <b:Middle>Brendan</b:Middle>
          </b:Person>
          <b:Person>
            <b:Last>Moore</b:Last>
            <b:First>Eider</b:First>
          </b:Person>
          <b:Person>
            <b:Last>Ramage</b:Last>
            <b:First>Daniel</b:First>
          </b:Person>
          <b:Person>
            <b:Last>Hampson</b:Last>
            <b:First>Seth</b:First>
          </b:Person>
          <b:Person>
            <b:Last>Agüera y Arcas</b:Last>
            <b:First>Blaise</b:First>
          </b:Person>
        </b:NameList>
      </b:Author>
    </b:Author>
    <b:RefOrder>10</b:RefOrder>
  </b:Source>
  <b:Source>
    <b:Tag>Yan19</b:Tag>
    <b:SourceType>JournalArticle</b:SourceType>
    <b:Guid>{904FC3E8-FBF2-4A1A-9281-CFE2130D90EF}</b:Guid>
    <b:Author>
      <b:Author>
        <b:NameList>
          <b:Person>
            <b:Last>Yang</b:Last>
            <b:First>Qiang</b:First>
          </b:Person>
          <b:Person>
            <b:Last>Liu</b:Last>
            <b:First>Yang</b:First>
          </b:Person>
          <b:Person>
            <b:Last>Chen</b:Last>
            <b:First>Tianjian</b:First>
          </b:Person>
          <b:Person>
            <b:Last>Tong</b:Last>
            <b:First>Yongxin</b:First>
          </b:Person>
        </b:NameList>
      </b:Author>
    </b:Author>
    <b:Title>Federated Machine Learning: Concept and Applications</b:Title>
    <b:Year>2019</b:Year>
    <b:RefOrder>11</b:RefOrder>
  </b:Source>
  <b:Source>
    <b:Tag>She18</b:Tag>
    <b:SourceType>JournalArticle</b:SourceType>
    <b:Guid>{E998677B-6BBB-4BBB-977D-12CE69664B8D}</b:Guid>
    <b:Author>
      <b:Author>
        <b:NameList>
          <b:Person>
            <b:Last>Sheller</b:Last>
            <b:First>Micah</b:First>
            <b:Middle>J</b:Middle>
          </b:Person>
          <b:Person>
            <b:Last>Reina</b:Last>
            <b:First>G</b:First>
            <b:Middle>Anthony</b:Middle>
          </b:Person>
          <b:Person>
            <b:Last>Edwards</b:Last>
            <b:First>Brandon</b:First>
          </b:Person>
          <b:Person>
            <b:Last>Martin</b:Last>
            <b:First>Jason</b:First>
          </b:Person>
          <b:Person>
            <b:Last>Bakas</b:Last>
            <b:First>Spyridon</b:First>
          </b:Person>
        </b:NameList>
      </b:Author>
    </b:Author>
    <b:Title>Multi-Institutional Deep Learning Modeling Without Sharing Patient Data: A Feasibility Study on Brain Tumor Segmentation</b:Title>
    <b:Year>2018</b:Year>
    <b:RefOrder>13</b:RefOrder>
  </b:Source>
  <b:Source>
    <b:Tag>Flo19</b:Tag>
    <b:SourceType>InternetSite</b:SourceType>
    <b:Guid>{ED628210-71F9-4E83-930C-8CE12832D6F0}</b:Guid>
    <b:Author>
      <b:Author>
        <b:NameList>
          <b:Person>
            <b:Last>Hartmann</b:Last>
            <b:First>Florian</b:First>
          </b:Person>
        </b:NameList>
      </b:Author>
    </b:Author>
    <b:YearAccessed>2019</b:YearAccessed>
    <b:MonthAccessed>10</b:MonthAccessed>
    <b:DayAccessed>15</b:DayAccessed>
    <b:URL>https://florian.github.io/federated-learning/</b:URL>
    <b:RefOrder>1</b:RefOrder>
  </b:Source>
  <b:Source>
    <b:Tag>Gon</b:Tag>
    <b:SourceType>InternetSite</b:SourceType>
    <b:Guid>{A28E49BA-EBBE-4A9A-999B-D2046CDC9905}</b:Guid>
    <b:Author>
      <b:Author>
        <b:NameList>
          <b:Person>
            <b:Last>Gonfalonieri</b:Last>
            <b:First>Alexandre</b:First>
          </b:Person>
        </b:NameList>
      </b:Author>
    </b:Author>
    <b:Title>Towards Data Science</b:Title>
    <b:URL>https://towardsdatascience.com/federated-learning-a-new-ai-business-model-ec6b4141b1bf</b:URL>
    <b:RefOrder>12</b:RefOrder>
  </b:Source>
  <b:Source>
    <b:Tag>Uni19</b:Tag>
    <b:SourceType>InternetSite</b:SourceType>
    <b:Guid>{B10E2E42-3F49-440E-8AB3-FEE145C1CBDE}</b:Guid>
    <b:Author>
      <b:Author>
        <b:NameList>
          <b:Person>
            <b:Last>Valencia</b:Last>
            <b:First>Universidad</b:First>
            <b:Middle>Internacional de</b:Middle>
          </b:Person>
        </b:NameList>
      </b:Author>
    </b:Author>
    <b:Title>www.universidadviu.es</b:Title>
    <b:YearAccessed>2019</b:YearAccessed>
    <b:MonthAccessed>12</b:MonthAccessed>
    <b:DayAccessed>15</b:DayAccessed>
    <b:URL>https://www.universidadviu.es/python-para-big-data-motivos-para-elegirlo/</b:URL>
    <b:RefOrder>14</b:RefOrder>
  </b:Source>
  <b:Source>
    <b:Tag>ASa</b:Tag>
    <b:SourceType>ConferenceProceedings</b:SourceType>
    <b:Guid>{CCE2162D-3F56-470F-8BA0-BFD70CC4ACE4}</b:Guid>
    <b:Author>
      <b:Author>
        <b:NameList>
          <b:Person>
            <b:Last>A. Saxena</b:Last>
            <b:First>K.</b:First>
            <b:Middle>Goebel, D. Simon, N. Eklund</b:Middle>
          </b:Person>
        </b:NameList>
      </b:Author>
    </b:Author>
    <b:Title>Damage propagation modeling for aircraft engine run-to-failure simulation</b:Title>
    <b:Year>2008</b:Year>
    <b:ConferenceName>International Conference on Prognostics and Health Management,</b:ConferenceName>
    <b:City>Denver, CO, USA</b:City>
    <b:RefOrder>15</b:RefOrder>
  </b:Source>
</b:Sources>
</file>

<file path=customXml/itemProps1.xml><?xml version="1.0" encoding="utf-8"?>
<ds:datastoreItem xmlns:ds="http://schemas.openxmlformats.org/officeDocument/2006/customXml" ds:itemID="{AE8A1E1E-F414-480F-BC7F-BE2056501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4240</TotalTime>
  <Pages>27</Pages>
  <Words>4819</Words>
  <Characters>27471</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de eventos anómalos en un entorno industrial mediante el uso de técnicas de Federated Learning</vt:lpstr>
      <vt:lpstr>Treball Final (Plantilla)</vt:lpstr>
    </vt:vector>
  </TitlesOfParts>
  <Company/>
  <LinksUpToDate>false</LinksUpToDate>
  <CharactersWithSpaces>32226</CharactersWithSpaces>
  <SharedDoc>false</SharedDoc>
  <HLinks>
    <vt:vector size="114" baseType="variant">
      <vt:variant>
        <vt:i4>1703994</vt:i4>
      </vt:variant>
      <vt:variant>
        <vt:i4>89</vt:i4>
      </vt:variant>
      <vt:variant>
        <vt:i4>0</vt:i4>
      </vt:variant>
      <vt:variant>
        <vt:i4>5</vt:i4>
      </vt:variant>
      <vt:variant>
        <vt:lpwstr/>
      </vt:variant>
      <vt:variant>
        <vt:lpwstr>_Toc368261783</vt:lpwstr>
      </vt:variant>
      <vt:variant>
        <vt:i4>1703994</vt:i4>
      </vt:variant>
      <vt:variant>
        <vt:i4>83</vt:i4>
      </vt:variant>
      <vt:variant>
        <vt:i4>0</vt:i4>
      </vt:variant>
      <vt:variant>
        <vt:i4>5</vt:i4>
      </vt:variant>
      <vt:variant>
        <vt:lpwstr/>
      </vt:variant>
      <vt:variant>
        <vt:lpwstr>_Toc368261782</vt:lpwstr>
      </vt:variant>
      <vt:variant>
        <vt:i4>1703994</vt:i4>
      </vt:variant>
      <vt:variant>
        <vt:i4>77</vt:i4>
      </vt:variant>
      <vt:variant>
        <vt:i4>0</vt:i4>
      </vt:variant>
      <vt:variant>
        <vt:i4>5</vt:i4>
      </vt:variant>
      <vt:variant>
        <vt:lpwstr/>
      </vt:variant>
      <vt:variant>
        <vt:lpwstr>_Toc368261781</vt:lpwstr>
      </vt:variant>
      <vt:variant>
        <vt:i4>1703994</vt:i4>
      </vt:variant>
      <vt:variant>
        <vt:i4>71</vt:i4>
      </vt:variant>
      <vt:variant>
        <vt:i4>0</vt:i4>
      </vt:variant>
      <vt:variant>
        <vt:i4>5</vt:i4>
      </vt:variant>
      <vt:variant>
        <vt:lpwstr/>
      </vt:variant>
      <vt:variant>
        <vt:lpwstr>_Toc368261780</vt:lpwstr>
      </vt:variant>
      <vt:variant>
        <vt:i4>1376314</vt:i4>
      </vt:variant>
      <vt:variant>
        <vt:i4>65</vt:i4>
      </vt:variant>
      <vt:variant>
        <vt:i4>0</vt:i4>
      </vt:variant>
      <vt:variant>
        <vt:i4>5</vt:i4>
      </vt:variant>
      <vt:variant>
        <vt:lpwstr/>
      </vt:variant>
      <vt:variant>
        <vt:lpwstr>_Toc368261779</vt:lpwstr>
      </vt:variant>
      <vt:variant>
        <vt:i4>1376314</vt:i4>
      </vt:variant>
      <vt:variant>
        <vt:i4>59</vt:i4>
      </vt:variant>
      <vt:variant>
        <vt:i4>0</vt:i4>
      </vt:variant>
      <vt:variant>
        <vt:i4>5</vt:i4>
      </vt:variant>
      <vt:variant>
        <vt:lpwstr/>
      </vt:variant>
      <vt:variant>
        <vt:lpwstr>_Toc368261778</vt:lpwstr>
      </vt:variant>
      <vt:variant>
        <vt:i4>1376314</vt:i4>
      </vt:variant>
      <vt:variant>
        <vt:i4>53</vt:i4>
      </vt:variant>
      <vt:variant>
        <vt:i4>0</vt:i4>
      </vt:variant>
      <vt:variant>
        <vt:i4>5</vt:i4>
      </vt:variant>
      <vt:variant>
        <vt:lpwstr/>
      </vt:variant>
      <vt:variant>
        <vt:lpwstr>_Toc368261777</vt:lpwstr>
      </vt:variant>
      <vt:variant>
        <vt:i4>1376314</vt:i4>
      </vt:variant>
      <vt:variant>
        <vt:i4>47</vt:i4>
      </vt:variant>
      <vt:variant>
        <vt:i4>0</vt:i4>
      </vt:variant>
      <vt:variant>
        <vt:i4>5</vt:i4>
      </vt:variant>
      <vt:variant>
        <vt:lpwstr/>
      </vt:variant>
      <vt:variant>
        <vt:lpwstr>_Toc368261776</vt:lpwstr>
      </vt:variant>
      <vt:variant>
        <vt:i4>1376314</vt:i4>
      </vt:variant>
      <vt:variant>
        <vt:i4>41</vt:i4>
      </vt:variant>
      <vt:variant>
        <vt:i4>0</vt:i4>
      </vt:variant>
      <vt:variant>
        <vt:i4>5</vt:i4>
      </vt:variant>
      <vt:variant>
        <vt:lpwstr/>
      </vt:variant>
      <vt:variant>
        <vt:lpwstr>_Toc368261775</vt:lpwstr>
      </vt:variant>
      <vt:variant>
        <vt:i4>1376314</vt:i4>
      </vt:variant>
      <vt:variant>
        <vt:i4>35</vt:i4>
      </vt:variant>
      <vt:variant>
        <vt:i4>0</vt:i4>
      </vt:variant>
      <vt:variant>
        <vt:i4>5</vt:i4>
      </vt:variant>
      <vt:variant>
        <vt:lpwstr/>
      </vt:variant>
      <vt:variant>
        <vt:lpwstr>_Toc368261774</vt:lpwstr>
      </vt:variant>
      <vt:variant>
        <vt:i4>1376314</vt:i4>
      </vt:variant>
      <vt:variant>
        <vt:i4>29</vt:i4>
      </vt:variant>
      <vt:variant>
        <vt:i4>0</vt:i4>
      </vt:variant>
      <vt:variant>
        <vt:i4>5</vt:i4>
      </vt:variant>
      <vt:variant>
        <vt:lpwstr/>
      </vt:variant>
      <vt:variant>
        <vt:lpwstr>_Toc368261773</vt:lpwstr>
      </vt:variant>
      <vt:variant>
        <vt:i4>1376314</vt:i4>
      </vt:variant>
      <vt:variant>
        <vt:i4>23</vt:i4>
      </vt:variant>
      <vt:variant>
        <vt:i4>0</vt:i4>
      </vt:variant>
      <vt:variant>
        <vt:i4>5</vt:i4>
      </vt:variant>
      <vt:variant>
        <vt:lpwstr/>
      </vt:variant>
      <vt:variant>
        <vt:lpwstr>_Toc368261772</vt:lpwstr>
      </vt:variant>
      <vt:variant>
        <vt:i4>3014714</vt:i4>
      </vt:variant>
      <vt:variant>
        <vt:i4>18</vt:i4>
      </vt:variant>
      <vt:variant>
        <vt:i4>0</vt:i4>
      </vt:variant>
      <vt:variant>
        <vt:i4>5</vt:i4>
      </vt:variant>
      <vt:variant>
        <vt:lpwstr>http://creativecommons.org/licenses/by/3.0/es/</vt:lpwstr>
      </vt:variant>
      <vt:variant>
        <vt:lpwstr/>
      </vt:variant>
      <vt:variant>
        <vt:i4>4784205</vt:i4>
      </vt:variant>
      <vt:variant>
        <vt:i4>15</vt:i4>
      </vt:variant>
      <vt:variant>
        <vt:i4>0</vt:i4>
      </vt:variant>
      <vt:variant>
        <vt:i4>5</vt:i4>
      </vt:variant>
      <vt:variant>
        <vt:lpwstr>http://creativecommons.org/licenses/by-sa/3.0/es/</vt:lpwstr>
      </vt:variant>
      <vt:variant>
        <vt:lpwstr/>
      </vt:variant>
      <vt:variant>
        <vt:i4>5505096</vt:i4>
      </vt:variant>
      <vt:variant>
        <vt:i4>12</vt:i4>
      </vt:variant>
      <vt:variant>
        <vt:i4>0</vt:i4>
      </vt:variant>
      <vt:variant>
        <vt:i4>5</vt:i4>
      </vt:variant>
      <vt:variant>
        <vt:lpwstr>http://creativecommons.org/licenses/by-nd/3.0/es/</vt:lpwstr>
      </vt:variant>
      <vt:variant>
        <vt:lpwstr/>
      </vt:variant>
      <vt:variant>
        <vt:i4>5505103</vt:i4>
      </vt:variant>
      <vt:variant>
        <vt:i4>9</vt:i4>
      </vt:variant>
      <vt:variant>
        <vt:i4>0</vt:i4>
      </vt:variant>
      <vt:variant>
        <vt:i4>5</vt:i4>
      </vt:variant>
      <vt:variant>
        <vt:lpwstr>http://creativecommons.org/licenses/by-nc/3.0/es/</vt:lpwstr>
      </vt:variant>
      <vt:variant>
        <vt:lpwstr/>
      </vt:variant>
      <vt:variant>
        <vt:i4>786439</vt:i4>
      </vt:variant>
      <vt:variant>
        <vt:i4>6</vt:i4>
      </vt:variant>
      <vt:variant>
        <vt:i4>0</vt:i4>
      </vt:variant>
      <vt:variant>
        <vt:i4>5</vt:i4>
      </vt:variant>
      <vt:variant>
        <vt:lpwstr>http://creativecommons.org/licenses/by-nc-sa/3.0/es/</vt:lpwstr>
      </vt:variant>
      <vt:variant>
        <vt:lpwstr/>
      </vt:variant>
      <vt:variant>
        <vt:i4>589850</vt:i4>
      </vt:variant>
      <vt:variant>
        <vt:i4>3</vt:i4>
      </vt:variant>
      <vt:variant>
        <vt:i4>0</vt:i4>
      </vt:variant>
      <vt:variant>
        <vt:i4>5</vt:i4>
      </vt:variant>
      <vt:variant>
        <vt:lpwstr>http://creativecommons.org/licenses/by-nc-nd/3.0/es/</vt:lpwstr>
      </vt:variant>
      <vt:variant>
        <vt:lpwstr/>
      </vt:variant>
      <vt:variant>
        <vt:i4>589850</vt:i4>
      </vt:variant>
      <vt:variant>
        <vt:i4>0</vt:i4>
      </vt:variant>
      <vt:variant>
        <vt:i4>0</vt:i4>
      </vt:variant>
      <vt:variant>
        <vt:i4>5</vt:i4>
      </vt:variant>
      <vt:variant>
        <vt:lpwstr>http://creativecommons.org/licenses/by-nc-nd/3.0/es/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eventos anómalos en un entorno industrial mediante el uso de técnicas de Federated Learning</dc:title>
  <dc:subject/>
  <dc:creator>Darío M.</dc:creator>
  <cp:keywords/>
  <cp:lastModifiedBy>Dario García</cp:lastModifiedBy>
  <cp:revision>244</cp:revision>
  <cp:lastPrinted>2019-10-20T18:10:00Z</cp:lastPrinted>
  <dcterms:created xsi:type="dcterms:W3CDTF">2019-10-13T17:34:00Z</dcterms:created>
  <dcterms:modified xsi:type="dcterms:W3CDTF">2019-12-16T14:08:00Z</dcterms:modified>
</cp:coreProperties>
</file>