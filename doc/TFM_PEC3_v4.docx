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25581F19" w14:textId="26CB4E5D" w:rsidR="001C5533"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487561" w:history="1">
        <w:r w:rsidR="001C5533" w:rsidRPr="00D920ED">
          <w:rPr>
            <w:rStyle w:val="Hipervnculo"/>
            <w:noProof/>
          </w:rPr>
          <w:t>1. Introducción</w:t>
        </w:r>
        <w:r w:rsidR="001C5533">
          <w:rPr>
            <w:noProof/>
          </w:rPr>
          <w:tab/>
        </w:r>
        <w:r w:rsidR="001C5533">
          <w:rPr>
            <w:noProof/>
          </w:rPr>
          <w:fldChar w:fldCharType="begin"/>
        </w:r>
        <w:r w:rsidR="001C5533">
          <w:rPr>
            <w:noProof/>
          </w:rPr>
          <w:instrText xml:space="preserve"> PAGEREF _Toc27487561 \h </w:instrText>
        </w:r>
        <w:r w:rsidR="001C5533">
          <w:rPr>
            <w:noProof/>
          </w:rPr>
        </w:r>
        <w:r w:rsidR="001C5533">
          <w:rPr>
            <w:noProof/>
          </w:rPr>
          <w:fldChar w:fldCharType="separate"/>
        </w:r>
        <w:r w:rsidR="001C5533">
          <w:rPr>
            <w:noProof/>
          </w:rPr>
          <w:t>1</w:t>
        </w:r>
        <w:r w:rsidR="001C5533">
          <w:rPr>
            <w:noProof/>
          </w:rPr>
          <w:fldChar w:fldCharType="end"/>
        </w:r>
      </w:hyperlink>
    </w:p>
    <w:p w14:paraId="40ADBFAC" w14:textId="2F3A31D1"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2" w:history="1">
        <w:r w:rsidRPr="00D920ED">
          <w:rPr>
            <w:rStyle w:val="Hipervnculo"/>
            <w:noProof/>
          </w:rPr>
          <w:t>1.1 Contexto y justificación del Trabajo</w:t>
        </w:r>
        <w:r>
          <w:rPr>
            <w:noProof/>
          </w:rPr>
          <w:tab/>
        </w:r>
        <w:r>
          <w:rPr>
            <w:noProof/>
          </w:rPr>
          <w:fldChar w:fldCharType="begin"/>
        </w:r>
        <w:r>
          <w:rPr>
            <w:noProof/>
          </w:rPr>
          <w:instrText xml:space="preserve"> PAGEREF _Toc27487562 \h </w:instrText>
        </w:r>
        <w:r>
          <w:rPr>
            <w:noProof/>
          </w:rPr>
        </w:r>
        <w:r>
          <w:rPr>
            <w:noProof/>
          </w:rPr>
          <w:fldChar w:fldCharType="separate"/>
        </w:r>
        <w:r>
          <w:rPr>
            <w:noProof/>
          </w:rPr>
          <w:t>1</w:t>
        </w:r>
        <w:r>
          <w:rPr>
            <w:noProof/>
          </w:rPr>
          <w:fldChar w:fldCharType="end"/>
        </w:r>
      </w:hyperlink>
    </w:p>
    <w:p w14:paraId="649F0F29" w14:textId="0DCA6F56"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3" w:history="1">
        <w:r w:rsidRPr="00D920ED">
          <w:rPr>
            <w:rStyle w:val="Hipervnculo"/>
            <w:noProof/>
          </w:rPr>
          <w:t>1.2 Objetivos del Trabajo</w:t>
        </w:r>
        <w:r>
          <w:rPr>
            <w:noProof/>
          </w:rPr>
          <w:tab/>
        </w:r>
        <w:r>
          <w:rPr>
            <w:noProof/>
          </w:rPr>
          <w:fldChar w:fldCharType="begin"/>
        </w:r>
        <w:r>
          <w:rPr>
            <w:noProof/>
          </w:rPr>
          <w:instrText xml:space="preserve"> PAGEREF _Toc27487563 \h </w:instrText>
        </w:r>
        <w:r>
          <w:rPr>
            <w:noProof/>
          </w:rPr>
        </w:r>
        <w:r>
          <w:rPr>
            <w:noProof/>
          </w:rPr>
          <w:fldChar w:fldCharType="separate"/>
        </w:r>
        <w:r>
          <w:rPr>
            <w:noProof/>
          </w:rPr>
          <w:t>1</w:t>
        </w:r>
        <w:r>
          <w:rPr>
            <w:noProof/>
          </w:rPr>
          <w:fldChar w:fldCharType="end"/>
        </w:r>
      </w:hyperlink>
    </w:p>
    <w:p w14:paraId="45158464" w14:textId="71EE0A3D"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4" w:history="1">
        <w:r w:rsidRPr="00D920ED">
          <w:rPr>
            <w:rStyle w:val="Hipervnculo"/>
            <w:noProof/>
          </w:rPr>
          <w:t>1.3 Enfoque y método seguido</w:t>
        </w:r>
        <w:r>
          <w:rPr>
            <w:noProof/>
          </w:rPr>
          <w:tab/>
        </w:r>
        <w:r>
          <w:rPr>
            <w:noProof/>
          </w:rPr>
          <w:fldChar w:fldCharType="begin"/>
        </w:r>
        <w:r>
          <w:rPr>
            <w:noProof/>
          </w:rPr>
          <w:instrText xml:space="preserve"> PAGEREF _Toc27487564 \h </w:instrText>
        </w:r>
        <w:r>
          <w:rPr>
            <w:noProof/>
          </w:rPr>
        </w:r>
        <w:r>
          <w:rPr>
            <w:noProof/>
          </w:rPr>
          <w:fldChar w:fldCharType="separate"/>
        </w:r>
        <w:r>
          <w:rPr>
            <w:noProof/>
          </w:rPr>
          <w:t>2</w:t>
        </w:r>
        <w:r>
          <w:rPr>
            <w:noProof/>
          </w:rPr>
          <w:fldChar w:fldCharType="end"/>
        </w:r>
      </w:hyperlink>
    </w:p>
    <w:p w14:paraId="6584CAC4" w14:textId="4947E11B"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5" w:history="1">
        <w:r w:rsidRPr="00D920ED">
          <w:rPr>
            <w:rStyle w:val="Hipervnculo"/>
            <w:noProof/>
          </w:rPr>
          <w:t>1.4 Planificación del Trabajo</w:t>
        </w:r>
        <w:r>
          <w:rPr>
            <w:noProof/>
          </w:rPr>
          <w:tab/>
        </w:r>
        <w:r>
          <w:rPr>
            <w:noProof/>
          </w:rPr>
          <w:fldChar w:fldCharType="begin"/>
        </w:r>
        <w:r>
          <w:rPr>
            <w:noProof/>
          </w:rPr>
          <w:instrText xml:space="preserve"> PAGEREF _Toc27487565 \h </w:instrText>
        </w:r>
        <w:r>
          <w:rPr>
            <w:noProof/>
          </w:rPr>
        </w:r>
        <w:r>
          <w:rPr>
            <w:noProof/>
          </w:rPr>
          <w:fldChar w:fldCharType="separate"/>
        </w:r>
        <w:r>
          <w:rPr>
            <w:noProof/>
          </w:rPr>
          <w:t>3</w:t>
        </w:r>
        <w:r>
          <w:rPr>
            <w:noProof/>
          </w:rPr>
          <w:fldChar w:fldCharType="end"/>
        </w:r>
      </w:hyperlink>
    </w:p>
    <w:p w14:paraId="3263A442" w14:textId="61167D0B"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6" w:history="1">
        <w:r w:rsidRPr="00D920ED">
          <w:rPr>
            <w:rStyle w:val="Hipervnculo"/>
            <w:noProof/>
          </w:rPr>
          <w:t>1.5 Breve sumario de productos obtenidos</w:t>
        </w:r>
        <w:r>
          <w:rPr>
            <w:noProof/>
          </w:rPr>
          <w:tab/>
        </w:r>
        <w:r>
          <w:rPr>
            <w:noProof/>
          </w:rPr>
          <w:fldChar w:fldCharType="begin"/>
        </w:r>
        <w:r>
          <w:rPr>
            <w:noProof/>
          </w:rPr>
          <w:instrText xml:space="preserve"> PAGEREF _Toc27487566 \h </w:instrText>
        </w:r>
        <w:r>
          <w:rPr>
            <w:noProof/>
          </w:rPr>
        </w:r>
        <w:r>
          <w:rPr>
            <w:noProof/>
          </w:rPr>
          <w:fldChar w:fldCharType="separate"/>
        </w:r>
        <w:r>
          <w:rPr>
            <w:noProof/>
          </w:rPr>
          <w:t>4</w:t>
        </w:r>
        <w:r>
          <w:rPr>
            <w:noProof/>
          </w:rPr>
          <w:fldChar w:fldCharType="end"/>
        </w:r>
      </w:hyperlink>
    </w:p>
    <w:p w14:paraId="33A156C3" w14:textId="795C73AF"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7" w:history="1">
        <w:r w:rsidRPr="00D920ED">
          <w:rPr>
            <w:rStyle w:val="Hipervnculo"/>
            <w:noProof/>
          </w:rPr>
          <w:t>1.6 Breve descripción de los otros capítulos de la memoria</w:t>
        </w:r>
        <w:r>
          <w:rPr>
            <w:noProof/>
          </w:rPr>
          <w:tab/>
        </w:r>
        <w:r>
          <w:rPr>
            <w:noProof/>
          </w:rPr>
          <w:fldChar w:fldCharType="begin"/>
        </w:r>
        <w:r>
          <w:rPr>
            <w:noProof/>
          </w:rPr>
          <w:instrText xml:space="preserve"> PAGEREF _Toc27487567 \h </w:instrText>
        </w:r>
        <w:r>
          <w:rPr>
            <w:noProof/>
          </w:rPr>
        </w:r>
        <w:r>
          <w:rPr>
            <w:noProof/>
          </w:rPr>
          <w:fldChar w:fldCharType="separate"/>
        </w:r>
        <w:r>
          <w:rPr>
            <w:noProof/>
          </w:rPr>
          <w:t>4</w:t>
        </w:r>
        <w:r>
          <w:rPr>
            <w:noProof/>
          </w:rPr>
          <w:fldChar w:fldCharType="end"/>
        </w:r>
      </w:hyperlink>
    </w:p>
    <w:p w14:paraId="4F8A4810" w14:textId="2B92F884"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68" w:history="1">
        <w:r w:rsidRPr="00D920ED">
          <w:rPr>
            <w:rStyle w:val="Hipervnculo"/>
            <w:noProof/>
          </w:rPr>
          <w:t>2. Estudio del estado del arte</w:t>
        </w:r>
        <w:r>
          <w:rPr>
            <w:noProof/>
          </w:rPr>
          <w:tab/>
        </w:r>
        <w:r>
          <w:rPr>
            <w:noProof/>
          </w:rPr>
          <w:fldChar w:fldCharType="begin"/>
        </w:r>
        <w:r>
          <w:rPr>
            <w:noProof/>
          </w:rPr>
          <w:instrText xml:space="preserve"> PAGEREF _Toc27487568 \h </w:instrText>
        </w:r>
        <w:r>
          <w:rPr>
            <w:noProof/>
          </w:rPr>
        </w:r>
        <w:r>
          <w:rPr>
            <w:noProof/>
          </w:rPr>
          <w:fldChar w:fldCharType="separate"/>
        </w:r>
        <w:r>
          <w:rPr>
            <w:noProof/>
          </w:rPr>
          <w:t>5</w:t>
        </w:r>
        <w:r>
          <w:rPr>
            <w:noProof/>
          </w:rPr>
          <w:fldChar w:fldCharType="end"/>
        </w:r>
      </w:hyperlink>
    </w:p>
    <w:p w14:paraId="06FB63C2" w14:textId="74CF3786"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69" w:history="1">
        <w:r w:rsidRPr="00D920ED">
          <w:rPr>
            <w:rStyle w:val="Hipervnculo"/>
            <w:noProof/>
          </w:rPr>
          <w:t>2.1 Detección de eventos anómalos</w:t>
        </w:r>
        <w:r>
          <w:rPr>
            <w:noProof/>
          </w:rPr>
          <w:tab/>
        </w:r>
        <w:r>
          <w:rPr>
            <w:noProof/>
          </w:rPr>
          <w:fldChar w:fldCharType="begin"/>
        </w:r>
        <w:r>
          <w:rPr>
            <w:noProof/>
          </w:rPr>
          <w:instrText xml:space="preserve"> PAGEREF _Toc27487569 \h </w:instrText>
        </w:r>
        <w:r>
          <w:rPr>
            <w:noProof/>
          </w:rPr>
        </w:r>
        <w:r>
          <w:rPr>
            <w:noProof/>
          </w:rPr>
          <w:fldChar w:fldCharType="separate"/>
        </w:r>
        <w:r>
          <w:rPr>
            <w:noProof/>
          </w:rPr>
          <w:t>5</w:t>
        </w:r>
        <w:r>
          <w:rPr>
            <w:noProof/>
          </w:rPr>
          <w:fldChar w:fldCharType="end"/>
        </w:r>
      </w:hyperlink>
    </w:p>
    <w:p w14:paraId="752ECA10" w14:textId="3CA8A88F"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70" w:history="1">
        <w:r w:rsidRPr="00D920ED">
          <w:rPr>
            <w:rStyle w:val="Hipervnculo"/>
            <w:noProof/>
          </w:rPr>
          <w:t xml:space="preserve">2.2 </w:t>
        </w:r>
        <w:r w:rsidRPr="00D920ED">
          <w:rPr>
            <w:rStyle w:val="Hipervnculo"/>
            <w:noProof/>
            <w:lang w:val="en-US"/>
          </w:rPr>
          <w:t>Federated Learning</w:t>
        </w:r>
        <w:r>
          <w:rPr>
            <w:noProof/>
          </w:rPr>
          <w:tab/>
        </w:r>
        <w:r>
          <w:rPr>
            <w:noProof/>
          </w:rPr>
          <w:fldChar w:fldCharType="begin"/>
        </w:r>
        <w:r>
          <w:rPr>
            <w:noProof/>
          </w:rPr>
          <w:instrText xml:space="preserve"> PAGEREF _Toc27487570 \h </w:instrText>
        </w:r>
        <w:r>
          <w:rPr>
            <w:noProof/>
          </w:rPr>
        </w:r>
        <w:r>
          <w:rPr>
            <w:noProof/>
          </w:rPr>
          <w:fldChar w:fldCharType="separate"/>
        </w:r>
        <w:r>
          <w:rPr>
            <w:noProof/>
          </w:rPr>
          <w:t>10</w:t>
        </w:r>
        <w:r>
          <w:rPr>
            <w:noProof/>
          </w:rPr>
          <w:fldChar w:fldCharType="end"/>
        </w:r>
      </w:hyperlink>
    </w:p>
    <w:p w14:paraId="1F0AB7AF" w14:textId="2CB6E87B"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71" w:history="1">
        <w:r w:rsidRPr="00D920ED">
          <w:rPr>
            <w:rStyle w:val="Hipervnculo"/>
            <w:noProof/>
          </w:rPr>
          <w:t>2.3 Novedades propuestas</w:t>
        </w:r>
        <w:r>
          <w:rPr>
            <w:noProof/>
          </w:rPr>
          <w:tab/>
        </w:r>
        <w:r>
          <w:rPr>
            <w:noProof/>
          </w:rPr>
          <w:fldChar w:fldCharType="begin"/>
        </w:r>
        <w:r>
          <w:rPr>
            <w:noProof/>
          </w:rPr>
          <w:instrText xml:space="preserve"> PAGEREF _Toc27487571 \h </w:instrText>
        </w:r>
        <w:r>
          <w:rPr>
            <w:noProof/>
          </w:rPr>
        </w:r>
        <w:r>
          <w:rPr>
            <w:noProof/>
          </w:rPr>
          <w:fldChar w:fldCharType="separate"/>
        </w:r>
        <w:r>
          <w:rPr>
            <w:noProof/>
          </w:rPr>
          <w:t>11</w:t>
        </w:r>
        <w:r>
          <w:rPr>
            <w:noProof/>
          </w:rPr>
          <w:fldChar w:fldCharType="end"/>
        </w:r>
      </w:hyperlink>
    </w:p>
    <w:p w14:paraId="79356F64" w14:textId="7A9FE5FD"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72" w:history="1">
        <w:r w:rsidRPr="00D920ED">
          <w:rPr>
            <w:rStyle w:val="Hipervnculo"/>
            <w:noProof/>
            <w:lang w:val="en-US"/>
          </w:rPr>
          <w:t xml:space="preserve">3. </w:t>
        </w:r>
        <w:r w:rsidRPr="00D920ED">
          <w:rPr>
            <w:rStyle w:val="Hipervnculo"/>
            <w:noProof/>
          </w:rPr>
          <w:t>Diseño e implementación del trabajo</w:t>
        </w:r>
        <w:r>
          <w:rPr>
            <w:noProof/>
          </w:rPr>
          <w:tab/>
        </w:r>
        <w:r>
          <w:rPr>
            <w:noProof/>
          </w:rPr>
          <w:fldChar w:fldCharType="begin"/>
        </w:r>
        <w:r>
          <w:rPr>
            <w:noProof/>
          </w:rPr>
          <w:instrText xml:space="preserve"> PAGEREF _Toc27487572 \h </w:instrText>
        </w:r>
        <w:r>
          <w:rPr>
            <w:noProof/>
          </w:rPr>
        </w:r>
        <w:r>
          <w:rPr>
            <w:noProof/>
          </w:rPr>
          <w:fldChar w:fldCharType="separate"/>
        </w:r>
        <w:r>
          <w:rPr>
            <w:noProof/>
          </w:rPr>
          <w:t>12</w:t>
        </w:r>
        <w:r>
          <w:rPr>
            <w:noProof/>
          </w:rPr>
          <w:fldChar w:fldCharType="end"/>
        </w:r>
      </w:hyperlink>
    </w:p>
    <w:p w14:paraId="11FF3FB9" w14:textId="2A54AF55"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73" w:history="1">
        <w:r w:rsidRPr="00D920ED">
          <w:rPr>
            <w:rStyle w:val="Hipervnculo"/>
            <w:noProof/>
          </w:rPr>
          <w:t>3.1 Consideraciones previas</w:t>
        </w:r>
        <w:r>
          <w:rPr>
            <w:noProof/>
          </w:rPr>
          <w:tab/>
        </w:r>
        <w:r>
          <w:rPr>
            <w:noProof/>
          </w:rPr>
          <w:fldChar w:fldCharType="begin"/>
        </w:r>
        <w:r>
          <w:rPr>
            <w:noProof/>
          </w:rPr>
          <w:instrText xml:space="preserve"> PAGEREF _Toc27487573 \h </w:instrText>
        </w:r>
        <w:r>
          <w:rPr>
            <w:noProof/>
          </w:rPr>
        </w:r>
        <w:r>
          <w:rPr>
            <w:noProof/>
          </w:rPr>
          <w:fldChar w:fldCharType="separate"/>
        </w:r>
        <w:r>
          <w:rPr>
            <w:noProof/>
          </w:rPr>
          <w:t>12</w:t>
        </w:r>
        <w:r>
          <w:rPr>
            <w:noProof/>
          </w:rPr>
          <w:fldChar w:fldCharType="end"/>
        </w:r>
      </w:hyperlink>
    </w:p>
    <w:p w14:paraId="083C615F" w14:textId="0F0D30D4"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74" w:history="1">
        <w:r w:rsidRPr="00D920ED">
          <w:rPr>
            <w:rStyle w:val="Hipervnculo"/>
            <w:noProof/>
          </w:rPr>
          <w:t>3.2 Preparación del entorno de trabajo</w:t>
        </w:r>
        <w:r>
          <w:rPr>
            <w:noProof/>
          </w:rPr>
          <w:tab/>
        </w:r>
        <w:r>
          <w:rPr>
            <w:noProof/>
          </w:rPr>
          <w:fldChar w:fldCharType="begin"/>
        </w:r>
        <w:r>
          <w:rPr>
            <w:noProof/>
          </w:rPr>
          <w:instrText xml:space="preserve"> PAGEREF _Toc27487574 \h </w:instrText>
        </w:r>
        <w:r>
          <w:rPr>
            <w:noProof/>
          </w:rPr>
        </w:r>
        <w:r>
          <w:rPr>
            <w:noProof/>
          </w:rPr>
          <w:fldChar w:fldCharType="separate"/>
        </w:r>
        <w:r>
          <w:rPr>
            <w:noProof/>
          </w:rPr>
          <w:t>12</w:t>
        </w:r>
        <w:r>
          <w:rPr>
            <w:noProof/>
          </w:rPr>
          <w:fldChar w:fldCharType="end"/>
        </w:r>
      </w:hyperlink>
    </w:p>
    <w:p w14:paraId="0F701FBA" w14:textId="3778A331" w:rsidR="001C5533" w:rsidRDefault="001C5533">
      <w:pPr>
        <w:pStyle w:val="TDC2"/>
        <w:tabs>
          <w:tab w:val="right" w:leader="dot" w:pos="8493"/>
        </w:tabs>
        <w:rPr>
          <w:rFonts w:asciiTheme="minorHAnsi" w:eastAsiaTheme="minorEastAsia" w:hAnsiTheme="minorHAnsi" w:cstheme="minorBidi"/>
          <w:noProof/>
          <w:sz w:val="22"/>
          <w:szCs w:val="22"/>
          <w:lang w:val="en-US" w:eastAsia="en-US"/>
        </w:rPr>
      </w:pPr>
      <w:hyperlink w:anchor="_Toc27487575" w:history="1">
        <w:r w:rsidRPr="00D920ED">
          <w:rPr>
            <w:rStyle w:val="Hipervnculo"/>
            <w:noProof/>
          </w:rPr>
          <w:t>3.3 Implementación del software de simulación</w:t>
        </w:r>
        <w:r>
          <w:rPr>
            <w:noProof/>
          </w:rPr>
          <w:tab/>
        </w:r>
        <w:r>
          <w:rPr>
            <w:noProof/>
          </w:rPr>
          <w:fldChar w:fldCharType="begin"/>
        </w:r>
        <w:r>
          <w:rPr>
            <w:noProof/>
          </w:rPr>
          <w:instrText xml:space="preserve"> PAGEREF _Toc27487575 \h </w:instrText>
        </w:r>
        <w:r>
          <w:rPr>
            <w:noProof/>
          </w:rPr>
        </w:r>
        <w:r>
          <w:rPr>
            <w:noProof/>
          </w:rPr>
          <w:fldChar w:fldCharType="separate"/>
        </w:r>
        <w:r>
          <w:rPr>
            <w:noProof/>
          </w:rPr>
          <w:t>13</w:t>
        </w:r>
        <w:r>
          <w:rPr>
            <w:noProof/>
          </w:rPr>
          <w:fldChar w:fldCharType="end"/>
        </w:r>
      </w:hyperlink>
    </w:p>
    <w:p w14:paraId="5B7DEE79" w14:textId="52C7A465" w:rsidR="001C5533" w:rsidRDefault="001C5533">
      <w:pPr>
        <w:pStyle w:val="TDC3"/>
        <w:rPr>
          <w:rFonts w:asciiTheme="minorHAnsi" w:eastAsiaTheme="minorEastAsia" w:hAnsiTheme="minorHAnsi" w:cstheme="minorBidi"/>
          <w:noProof/>
          <w:sz w:val="22"/>
          <w:szCs w:val="22"/>
          <w:lang w:val="en-US" w:eastAsia="en-US"/>
        </w:rPr>
      </w:pPr>
      <w:hyperlink w:anchor="_Toc27487576" w:history="1">
        <w:r w:rsidRPr="00D920ED">
          <w:rPr>
            <w:rStyle w:val="Hipervnculo"/>
            <w:noProof/>
          </w:rPr>
          <w:t>3.3.1 Introducción</w:t>
        </w:r>
        <w:r>
          <w:rPr>
            <w:noProof/>
          </w:rPr>
          <w:tab/>
        </w:r>
        <w:r>
          <w:rPr>
            <w:noProof/>
          </w:rPr>
          <w:fldChar w:fldCharType="begin"/>
        </w:r>
        <w:r>
          <w:rPr>
            <w:noProof/>
          </w:rPr>
          <w:instrText xml:space="preserve"> PAGEREF _Toc27487576 \h </w:instrText>
        </w:r>
        <w:r>
          <w:rPr>
            <w:noProof/>
          </w:rPr>
        </w:r>
        <w:r>
          <w:rPr>
            <w:noProof/>
          </w:rPr>
          <w:fldChar w:fldCharType="separate"/>
        </w:r>
        <w:r>
          <w:rPr>
            <w:noProof/>
          </w:rPr>
          <w:t>13</w:t>
        </w:r>
        <w:r>
          <w:rPr>
            <w:noProof/>
          </w:rPr>
          <w:fldChar w:fldCharType="end"/>
        </w:r>
      </w:hyperlink>
    </w:p>
    <w:p w14:paraId="093271E0" w14:textId="4C2D5BF7" w:rsidR="001C5533" w:rsidRDefault="001C5533">
      <w:pPr>
        <w:pStyle w:val="TDC3"/>
        <w:rPr>
          <w:rFonts w:asciiTheme="minorHAnsi" w:eastAsiaTheme="minorEastAsia" w:hAnsiTheme="minorHAnsi" w:cstheme="minorBidi"/>
          <w:noProof/>
          <w:sz w:val="22"/>
          <w:szCs w:val="22"/>
          <w:lang w:val="en-US" w:eastAsia="en-US"/>
        </w:rPr>
      </w:pPr>
      <w:hyperlink w:anchor="_Toc27487577" w:history="1">
        <w:r w:rsidRPr="00D920ED">
          <w:rPr>
            <w:rStyle w:val="Hipervnculo"/>
            <w:noProof/>
          </w:rPr>
          <w:t>3.3.2 Caracterización de la degradación de las máquinas</w:t>
        </w:r>
        <w:r>
          <w:rPr>
            <w:noProof/>
          </w:rPr>
          <w:tab/>
        </w:r>
        <w:r>
          <w:rPr>
            <w:noProof/>
          </w:rPr>
          <w:fldChar w:fldCharType="begin"/>
        </w:r>
        <w:r>
          <w:rPr>
            <w:noProof/>
          </w:rPr>
          <w:instrText xml:space="preserve"> PAGEREF _Toc27487577 \h </w:instrText>
        </w:r>
        <w:r>
          <w:rPr>
            <w:noProof/>
          </w:rPr>
        </w:r>
        <w:r>
          <w:rPr>
            <w:noProof/>
          </w:rPr>
          <w:fldChar w:fldCharType="separate"/>
        </w:r>
        <w:r>
          <w:rPr>
            <w:noProof/>
          </w:rPr>
          <w:t>13</w:t>
        </w:r>
        <w:r>
          <w:rPr>
            <w:noProof/>
          </w:rPr>
          <w:fldChar w:fldCharType="end"/>
        </w:r>
      </w:hyperlink>
    </w:p>
    <w:p w14:paraId="6F4750A6" w14:textId="6113EB0B" w:rsidR="001C5533" w:rsidRDefault="001C5533">
      <w:pPr>
        <w:pStyle w:val="TDC3"/>
        <w:rPr>
          <w:rFonts w:asciiTheme="minorHAnsi" w:eastAsiaTheme="minorEastAsia" w:hAnsiTheme="minorHAnsi" w:cstheme="minorBidi"/>
          <w:noProof/>
          <w:sz w:val="22"/>
          <w:szCs w:val="22"/>
          <w:lang w:val="en-US" w:eastAsia="en-US"/>
        </w:rPr>
      </w:pPr>
      <w:hyperlink w:anchor="_Toc27487578" w:history="1">
        <w:r w:rsidRPr="00D920ED">
          <w:rPr>
            <w:rStyle w:val="Hipervnculo"/>
            <w:noProof/>
          </w:rPr>
          <w:t>3.3.3</w:t>
        </w:r>
        <w:r w:rsidRPr="001C5533">
          <w:rPr>
            <w:rStyle w:val="Hipervnculo"/>
            <w:noProof/>
            <w:u w:val="none"/>
          </w:rPr>
          <w:t xml:space="preserve"> </w:t>
        </w:r>
        <w:r w:rsidRPr="00D920ED">
          <w:rPr>
            <w:rStyle w:val="Hipervnculo"/>
            <w:noProof/>
          </w:rPr>
          <w:t>Evolución de las condiciones opera</w:t>
        </w:r>
        <w:r w:rsidRPr="00D920ED">
          <w:rPr>
            <w:rStyle w:val="Hipervnculo"/>
            <w:noProof/>
          </w:rPr>
          <w:t>c</w:t>
        </w:r>
        <w:r w:rsidRPr="00D920ED">
          <w:rPr>
            <w:rStyle w:val="Hipervnculo"/>
            <w:noProof/>
          </w:rPr>
          <w:t>ionales en función de la degradación</w:t>
        </w:r>
        <w:r>
          <w:rPr>
            <w:noProof/>
          </w:rPr>
          <w:tab/>
        </w:r>
        <w:r>
          <w:rPr>
            <w:noProof/>
          </w:rPr>
          <w:fldChar w:fldCharType="begin"/>
        </w:r>
        <w:r>
          <w:rPr>
            <w:noProof/>
          </w:rPr>
          <w:instrText xml:space="preserve"> PAGEREF _Toc27487578 \h </w:instrText>
        </w:r>
        <w:r>
          <w:rPr>
            <w:noProof/>
          </w:rPr>
        </w:r>
        <w:r>
          <w:rPr>
            <w:noProof/>
          </w:rPr>
          <w:fldChar w:fldCharType="separate"/>
        </w:r>
        <w:r>
          <w:rPr>
            <w:noProof/>
          </w:rPr>
          <w:t>14</w:t>
        </w:r>
        <w:r>
          <w:rPr>
            <w:noProof/>
          </w:rPr>
          <w:fldChar w:fldCharType="end"/>
        </w:r>
      </w:hyperlink>
    </w:p>
    <w:p w14:paraId="1DEDEBF0" w14:textId="4589DF89"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79" w:history="1">
        <w:r w:rsidRPr="00D920ED">
          <w:rPr>
            <w:rStyle w:val="Hipervnculo"/>
            <w:noProof/>
          </w:rPr>
          <w:t>4. Conclusiones</w:t>
        </w:r>
        <w:r>
          <w:rPr>
            <w:noProof/>
          </w:rPr>
          <w:tab/>
        </w:r>
        <w:r>
          <w:rPr>
            <w:noProof/>
          </w:rPr>
          <w:fldChar w:fldCharType="begin"/>
        </w:r>
        <w:r>
          <w:rPr>
            <w:noProof/>
          </w:rPr>
          <w:instrText xml:space="preserve"> PAGEREF _Toc27487579 \h </w:instrText>
        </w:r>
        <w:r>
          <w:rPr>
            <w:noProof/>
          </w:rPr>
        </w:r>
        <w:r>
          <w:rPr>
            <w:noProof/>
          </w:rPr>
          <w:fldChar w:fldCharType="separate"/>
        </w:r>
        <w:r>
          <w:rPr>
            <w:noProof/>
          </w:rPr>
          <w:t>19</w:t>
        </w:r>
        <w:r>
          <w:rPr>
            <w:noProof/>
          </w:rPr>
          <w:fldChar w:fldCharType="end"/>
        </w:r>
      </w:hyperlink>
    </w:p>
    <w:p w14:paraId="4B8124F0" w14:textId="49B83D8B"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80" w:history="1">
        <w:r w:rsidRPr="00D920ED">
          <w:rPr>
            <w:rStyle w:val="Hipervnculo"/>
            <w:noProof/>
          </w:rPr>
          <w:t>4. Glosario</w:t>
        </w:r>
        <w:r>
          <w:rPr>
            <w:noProof/>
          </w:rPr>
          <w:tab/>
        </w:r>
        <w:r>
          <w:rPr>
            <w:noProof/>
          </w:rPr>
          <w:fldChar w:fldCharType="begin"/>
        </w:r>
        <w:r>
          <w:rPr>
            <w:noProof/>
          </w:rPr>
          <w:instrText xml:space="preserve"> PAGEREF _Toc27487580 \h </w:instrText>
        </w:r>
        <w:r>
          <w:rPr>
            <w:noProof/>
          </w:rPr>
        </w:r>
        <w:r>
          <w:rPr>
            <w:noProof/>
          </w:rPr>
          <w:fldChar w:fldCharType="separate"/>
        </w:r>
        <w:r>
          <w:rPr>
            <w:noProof/>
          </w:rPr>
          <w:t>20</w:t>
        </w:r>
        <w:r>
          <w:rPr>
            <w:noProof/>
          </w:rPr>
          <w:fldChar w:fldCharType="end"/>
        </w:r>
      </w:hyperlink>
    </w:p>
    <w:p w14:paraId="3472E15B" w14:textId="357E16E2"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81" w:history="1">
        <w:r w:rsidRPr="00D920ED">
          <w:rPr>
            <w:rStyle w:val="Hipervnculo"/>
            <w:noProof/>
          </w:rPr>
          <w:t>5. Bibliografía</w:t>
        </w:r>
        <w:r>
          <w:rPr>
            <w:noProof/>
          </w:rPr>
          <w:tab/>
        </w:r>
        <w:r>
          <w:rPr>
            <w:noProof/>
          </w:rPr>
          <w:fldChar w:fldCharType="begin"/>
        </w:r>
        <w:r>
          <w:rPr>
            <w:noProof/>
          </w:rPr>
          <w:instrText xml:space="preserve"> PAGEREF _Toc27487581 \h </w:instrText>
        </w:r>
        <w:r>
          <w:rPr>
            <w:noProof/>
          </w:rPr>
        </w:r>
        <w:r>
          <w:rPr>
            <w:noProof/>
          </w:rPr>
          <w:fldChar w:fldCharType="separate"/>
        </w:r>
        <w:r>
          <w:rPr>
            <w:noProof/>
          </w:rPr>
          <w:t>21</w:t>
        </w:r>
        <w:r>
          <w:rPr>
            <w:noProof/>
          </w:rPr>
          <w:fldChar w:fldCharType="end"/>
        </w:r>
      </w:hyperlink>
    </w:p>
    <w:p w14:paraId="363C358D" w14:textId="67ADEAA2" w:rsidR="001C5533" w:rsidRDefault="001C5533">
      <w:pPr>
        <w:pStyle w:val="TDC1"/>
        <w:tabs>
          <w:tab w:val="right" w:leader="dot" w:pos="8493"/>
        </w:tabs>
        <w:rPr>
          <w:rFonts w:asciiTheme="minorHAnsi" w:eastAsiaTheme="minorEastAsia" w:hAnsiTheme="minorHAnsi" w:cstheme="minorBidi"/>
          <w:noProof/>
          <w:sz w:val="22"/>
          <w:szCs w:val="22"/>
          <w:lang w:val="en-US" w:eastAsia="en-US"/>
        </w:rPr>
      </w:pPr>
      <w:hyperlink w:anchor="_Toc27487582" w:history="1">
        <w:r w:rsidRPr="00D920ED">
          <w:rPr>
            <w:rStyle w:val="Hipervnculo"/>
            <w:noProof/>
          </w:rPr>
          <w:t>6. Anexos</w:t>
        </w:r>
        <w:r>
          <w:rPr>
            <w:noProof/>
          </w:rPr>
          <w:tab/>
        </w:r>
        <w:r>
          <w:rPr>
            <w:noProof/>
          </w:rPr>
          <w:fldChar w:fldCharType="begin"/>
        </w:r>
        <w:r>
          <w:rPr>
            <w:noProof/>
          </w:rPr>
          <w:instrText xml:space="preserve"> PAGEREF _Toc27487582 \h </w:instrText>
        </w:r>
        <w:r>
          <w:rPr>
            <w:noProof/>
          </w:rPr>
        </w:r>
        <w:r>
          <w:rPr>
            <w:noProof/>
          </w:rPr>
          <w:fldChar w:fldCharType="separate"/>
        </w:r>
        <w:r>
          <w:rPr>
            <w:noProof/>
          </w:rPr>
          <w:t>23</w:t>
        </w:r>
        <w:r>
          <w:rPr>
            <w:noProof/>
          </w:rPr>
          <w:fldChar w:fldCharType="end"/>
        </w:r>
      </w:hyperlink>
    </w:p>
    <w:p w14:paraId="157D92E0" w14:textId="49ED07FC"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18983EC2" w14:textId="55792C43" w:rsidR="00642797"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76153" w:history="1">
        <w:r w:rsidR="00642797" w:rsidRPr="006C358A">
          <w:rPr>
            <w:rStyle w:val="Hipervnculo"/>
            <w:noProof/>
          </w:rPr>
          <w:t>Fig. 1 Los fallos no controlados pueden tener resultados catastróficos</w:t>
        </w:r>
        <w:r w:rsidR="00642797">
          <w:rPr>
            <w:noProof/>
            <w:webHidden/>
          </w:rPr>
          <w:tab/>
        </w:r>
        <w:r w:rsidR="00642797">
          <w:rPr>
            <w:noProof/>
            <w:webHidden/>
          </w:rPr>
          <w:fldChar w:fldCharType="begin"/>
        </w:r>
        <w:r w:rsidR="00642797">
          <w:rPr>
            <w:noProof/>
            <w:webHidden/>
          </w:rPr>
          <w:instrText xml:space="preserve"> PAGEREF _Toc27476153 \h </w:instrText>
        </w:r>
        <w:r w:rsidR="00642797">
          <w:rPr>
            <w:noProof/>
            <w:webHidden/>
          </w:rPr>
        </w:r>
        <w:r w:rsidR="00642797">
          <w:rPr>
            <w:noProof/>
            <w:webHidden/>
          </w:rPr>
          <w:fldChar w:fldCharType="separate"/>
        </w:r>
        <w:r w:rsidR="00642797">
          <w:rPr>
            <w:noProof/>
            <w:webHidden/>
          </w:rPr>
          <w:t>1</w:t>
        </w:r>
        <w:r w:rsidR="00642797">
          <w:rPr>
            <w:noProof/>
            <w:webHidden/>
          </w:rPr>
          <w:fldChar w:fldCharType="end"/>
        </w:r>
      </w:hyperlink>
    </w:p>
    <w:p w14:paraId="23AC5D56" w14:textId="216B9232"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4" w:history="1">
        <w:r w:rsidRPr="006C358A">
          <w:rPr>
            <w:rStyle w:val="Hipervnculo"/>
            <w:noProof/>
          </w:rPr>
          <w:t>Fig. 2 Planificación del trabajo</w:t>
        </w:r>
        <w:r>
          <w:rPr>
            <w:noProof/>
            <w:webHidden/>
          </w:rPr>
          <w:tab/>
        </w:r>
        <w:r>
          <w:rPr>
            <w:noProof/>
            <w:webHidden/>
          </w:rPr>
          <w:fldChar w:fldCharType="begin"/>
        </w:r>
        <w:r>
          <w:rPr>
            <w:noProof/>
            <w:webHidden/>
          </w:rPr>
          <w:instrText xml:space="preserve"> PAGEREF _Toc27476154 \h </w:instrText>
        </w:r>
        <w:r>
          <w:rPr>
            <w:noProof/>
            <w:webHidden/>
          </w:rPr>
        </w:r>
        <w:r>
          <w:rPr>
            <w:noProof/>
            <w:webHidden/>
          </w:rPr>
          <w:fldChar w:fldCharType="separate"/>
        </w:r>
        <w:r>
          <w:rPr>
            <w:noProof/>
            <w:webHidden/>
          </w:rPr>
          <w:t>4</w:t>
        </w:r>
        <w:r>
          <w:rPr>
            <w:noProof/>
            <w:webHidden/>
          </w:rPr>
          <w:fldChar w:fldCharType="end"/>
        </w:r>
      </w:hyperlink>
    </w:p>
    <w:p w14:paraId="26858350" w14:textId="4CF3C6B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5" w:history="1">
        <w:r w:rsidRPr="006C358A">
          <w:rPr>
            <w:rStyle w:val="Hipervnculo"/>
            <w:noProof/>
          </w:rPr>
          <w:t xml:space="preserve">Fig. 3 IRESE </w:t>
        </w:r>
        <w:r w:rsidRPr="006C358A">
          <w:rPr>
            <w:rStyle w:val="Hipervnculo"/>
            <w:noProof/>
            <w:lang w:val="en-GB"/>
          </w:rPr>
          <w:t>framework</w:t>
        </w:r>
        <w:r>
          <w:rPr>
            <w:noProof/>
            <w:webHidden/>
          </w:rPr>
          <w:tab/>
        </w:r>
        <w:r>
          <w:rPr>
            <w:noProof/>
            <w:webHidden/>
          </w:rPr>
          <w:fldChar w:fldCharType="begin"/>
        </w:r>
        <w:r>
          <w:rPr>
            <w:noProof/>
            <w:webHidden/>
          </w:rPr>
          <w:instrText xml:space="preserve"> PAGEREF _Toc27476155 \h </w:instrText>
        </w:r>
        <w:r>
          <w:rPr>
            <w:noProof/>
            <w:webHidden/>
          </w:rPr>
        </w:r>
        <w:r>
          <w:rPr>
            <w:noProof/>
            <w:webHidden/>
          </w:rPr>
          <w:fldChar w:fldCharType="separate"/>
        </w:r>
        <w:r>
          <w:rPr>
            <w:noProof/>
            <w:webHidden/>
          </w:rPr>
          <w:t>5</w:t>
        </w:r>
        <w:r>
          <w:rPr>
            <w:noProof/>
            <w:webHidden/>
          </w:rPr>
          <w:fldChar w:fldCharType="end"/>
        </w:r>
      </w:hyperlink>
    </w:p>
    <w:p w14:paraId="6B0B4A15" w14:textId="202B84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6" w:history="1">
        <w:r w:rsidRPr="006C358A">
          <w:rPr>
            <w:rStyle w:val="Hipervnculo"/>
            <w:noProof/>
          </w:rPr>
          <w:t>Fig. 4 Arquitectura de la red propuesta</w:t>
        </w:r>
        <w:r>
          <w:rPr>
            <w:noProof/>
            <w:webHidden/>
          </w:rPr>
          <w:tab/>
        </w:r>
        <w:r>
          <w:rPr>
            <w:noProof/>
            <w:webHidden/>
          </w:rPr>
          <w:fldChar w:fldCharType="begin"/>
        </w:r>
        <w:r>
          <w:rPr>
            <w:noProof/>
            <w:webHidden/>
          </w:rPr>
          <w:instrText xml:space="preserve"> PAGEREF _Toc27476156 \h </w:instrText>
        </w:r>
        <w:r>
          <w:rPr>
            <w:noProof/>
            <w:webHidden/>
          </w:rPr>
        </w:r>
        <w:r>
          <w:rPr>
            <w:noProof/>
            <w:webHidden/>
          </w:rPr>
          <w:fldChar w:fldCharType="separate"/>
        </w:r>
        <w:r>
          <w:rPr>
            <w:noProof/>
            <w:webHidden/>
          </w:rPr>
          <w:t>6</w:t>
        </w:r>
        <w:r>
          <w:rPr>
            <w:noProof/>
            <w:webHidden/>
          </w:rPr>
          <w:fldChar w:fldCharType="end"/>
        </w:r>
      </w:hyperlink>
    </w:p>
    <w:p w14:paraId="2B260669" w14:textId="71EA687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7" w:history="1">
        <w:r w:rsidRPr="006C358A">
          <w:rPr>
            <w:rStyle w:val="Hipervnculo"/>
            <w:noProof/>
          </w:rPr>
          <w:t>Fig. 5 Proyecciones PCA de los datos temporales</w:t>
        </w:r>
        <w:r>
          <w:rPr>
            <w:noProof/>
            <w:webHidden/>
          </w:rPr>
          <w:tab/>
        </w:r>
        <w:r>
          <w:rPr>
            <w:noProof/>
            <w:webHidden/>
          </w:rPr>
          <w:fldChar w:fldCharType="begin"/>
        </w:r>
        <w:r>
          <w:rPr>
            <w:noProof/>
            <w:webHidden/>
          </w:rPr>
          <w:instrText xml:space="preserve"> PAGEREF _Toc27476157 \h </w:instrText>
        </w:r>
        <w:r>
          <w:rPr>
            <w:noProof/>
            <w:webHidden/>
          </w:rPr>
        </w:r>
        <w:r>
          <w:rPr>
            <w:noProof/>
            <w:webHidden/>
          </w:rPr>
          <w:fldChar w:fldCharType="separate"/>
        </w:r>
        <w:r>
          <w:rPr>
            <w:noProof/>
            <w:webHidden/>
          </w:rPr>
          <w:t>7</w:t>
        </w:r>
        <w:r>
          <w:rPr>
            <w:noProof/>
            <w:webHidden/>
          </w:rPr>
          <w:fldChar w:fldCharType="end"/>
        </w:r>
      </w:hyperlink>
    </w:p>
    <w:p w14:paraId="6CD0AA81" w14:textId="4FB8B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8" w:history="1">
        <w:r w:rsidRPr="006C358A">
          <w:rPr>
            <w:rStyle w:val="Hipervnculo"/>
            <w:noProof/>
          </w:rPr>
          <w:t>Fig. 6 Arquitectura GAN propuesta</w:t>
        </w:r>
        <w:r>
          <w:rPr>
            <w:noProof/>
            <w:webHidden/>
          </w:rPr>
          <w:tab/>
        </w:r>
        <w:r>
          <w:rPr>
            <w:noProof/>
            <w:webHidden/>
          </w:rPr>
          <w:fldChar w:fldCharType="begin"/>
        </w:r>
        <w:r>
          <w:rPr>
            <w:noProof/>
            <w:webHidden/>
          </w:rPr>
          <w:instrText xml:space="preserve"> PAGEREF _Toc27476158 \h </w:instrText>
        </w:r>
        <w:r>
          <w:rPr>
            <w:noProof/>
            <w:webHidden/>
          </w:rPr>
        </w:r>
        <w:r>
          <w:rPr>
            <w:noProof/>
            <w:webHidden/>
          </w:rPr>
          <w:fldChar w:fldCharType="separate"/>
        </w:r>
        <w:r>
          <w:rPr>
            <w:noProof/>
            <w:webHidden/>
          </w:rPr>
          <w:t>7</w:t>
        </w:r>
        <w:r>
          <w:rPr>
            <w:noProof/>
            <w:webHidden/>
          </w:rPr>
          <w:fldChar w:fldCharType="end"/>
        </w:r>
      </w:hyperlink>
    </w:p>
    <w:p w14:paraId="1C2A1831" w14:textId="5740E93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9" w:history="1">
        <w:r w:rsidRPr="006C358A">
          <w:rPr>
            <w:rStyle w:val="Hipervnculo"/>
            <w:noProof/>
          </w:rPr>
          <w:t>Fig. 7 Modelo híbrido propuesto</w:t>
        </w:r>
        <w:r>
          <w:rPr>
            <w:noProof/>
            <w:webHidden/>
          </w:rPr>
          <w:tab/>
        </w:r>
        <w:r>
          <w:rPr>
            <w:noProof/>
            <w:webHidden/>
          </w:rPr>
          <w:fldChar w:fldCharType="begin"/>
        </w:r>
        <w:r>
          <w:rPr>
            <w:noProof/>
            <w:webHidden/>
          </w:rPr>
          <w:instrText xml:space="preserve"> PAGEREF _Toc27476159 \h </w:instrText>
        </w:r>
        <w:r>
          <w:rPr>
            <w:noProof/>
            <w:webHidden/>
          </w:rPr>
        </w:r>
        <w:r>
          <w:rPr>
            <w:noProof/>
            <w:webHidden/>
          </w:rPr>
          <w:fldChar w:fldCharType="separate"/>
        </w:r>
        <w:r>
          <w:rPr>
            <w:noProof/>
            <w:webHidden/>
          </w:rPr>
          <w:t>8</w:t>
        </w:r>
        <w:r>
          <w:rPr>
            <w:noProof/>
            <w:webHidden/>
          </w:rPr>
          <w:fldChar w:fldCharType="end"/>
        </w:r>
      </w:hyperlink>
    </w:p>
    <w:p w14:paraId="15EED70F" w14:textId="17E61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0" w:history="1">
        <w:r w:rsidRPr="006C358A">
          <w:rPr>
            <w:rStyle w:val="Hipervnculo"/>
            <w:noProof/>
          </w:rPr>
          <w:t>Fig. 8 Identificación de una instancia normal (izquierda) y una anormal (derecha)</w:t>
        </w:r>
        <w:r>
          <w:rPr>
            <w:noProof/>
            <w:webHidden/>
          </w:rPr>
          <w:tab/>
        </w:r>
        <w:r>
          <w:rPr>
            <w:noProof/>
            <w:webHidden/>
          </w:rPr>
          <w:fldChar w:fldCharType="begin"/>
        </w:r>
        <w:r>
          <w:rPr>
            <w:noProof/>
            <w:webHidden/>
          </w:rPr>
          <w:instrText xml:space="preserve"> PAGEREF _Toc27476160 \h </w:instrText>
        </w:r>
        <w:r>
          <w:rPr>
            <w:noProof/>
            <w:webHidden/>
          </w:rPr>
        </w:r>
        <w:r>
          <w:rPr>
            <w:noProof/>
            <w:webHidden/>
          </w:rPr>
          <w:fldChar w:fldCharType="separate"/>
        </w:r>
        <w:r>
          <w:rPr>
            <w:noProof/>
            <w:webHidden/>
          </w:rPr>
          <w:t>9</w:t>
        </w:r>
        <w:r>
          <w:rPr>
            <w:noProof/>
            <w:webHidden/>
          </w:rPr>
          <w:fldChar w:fldCharType="end"/>
        </w:r>
      </w:hyperlink>
    </w:p>
    <w:p w14:paraId="06BD2A54" w14:textId="025C4561"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1" w:history="1">
        <w:r w:rsidRPr="006C358A">
          <w:rPr>
            <w:rStyle w:val="Hipervnculo"/>
            <w:noProof/>
          </w:rPr>
          <w:t xml:space="preserve">Fig. 9 Arquitectura de una </w:t>
        </w:r>
        <w:r w:rsidRPr="006C358A">
          <w:rPr>
            <w:rStyle w:val="Hipervnculo"/>
            <w:noProof/>
            <w:lang w:val="en-US"/>
          </w:rPr>
          <w:t xml:space="preserve">Replicator Neural Network </w:t>
        </w:r>
        <w:r w:rsidRPr="006C358A">
          <w:rPr>
            <w:rStyle w:val="Hipervnculo"/>
            <w:noProof/>
          </w:rPr>
          <w:t>(izquierda) y función de activación de la capa intermedia (derecha)</w:t>
        </w:r>
        <w:r>
          <w:rPr>
            <w:noProof/>
            <w:webHidden/>
          </w:rPr>
          <w:tab/>
        </w:r>
        <w:r>
          <w:rPr>
            <w:noProof/>
            <w:webHidden/>
          </w:rPr>
          <w:fldChar w:fldCharType="begin"/>
        </w:r>
        <w:r>
          <w:rPr>
            <w:noProof/>
            <w:webHidden/>
          </w:rPr>
          <w:instrText xml:space="preserve"> PAGEREF _Toc27476161 \h </w:instrText>
        </w:r>
        <w:r>
          <w:rPr>
            <w:noProof/>
            <w:webHidden/>
          </w:rPr>
        </w:r>
        <w:r>
          <w:rPr>
            <w:noProof/>
            <w:webHidden/>
          </w:rPr>
          <w:fldChar w:fldCharType="separate"/>
        </w:r>
        <w:r>
          <w:rPr>
            <w:noProof/>
            <w:webHidden/>
          </w:rPr>
          <w:t>9</w:t>
        </w:r>
        <w:r>
          <w:rPr>
            <w:noProof/>
            <w:webHidden/>
          </w:rPr>
          <w:fldChar w:fldCharType="end"/>
        </w:r>
      </w:hyperlink>
    </w:p>
    <w:p w14:paraId="220D7DC2" w14:textId="1A2073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2" w:history="1">
        <w:r w:rsidRPr="006C358A">
          <w:rPr>
            <w:rStyle w:val="Hipervnculo"/>
            <w:noProof/>
          </w:rPr>
          <w:t>Fig. 10 Cada dispositivo personaliza el modelo localmente (A). Las actualizaciones de muchos usuarios se agregan (B) para actualizar el modelo global que se compartirá con todos los usuarios (C), después de lo cual se repite el proceso.</w:t>
        </w:r>
        <w:r>
          <w:rPr>
            <w:noProof/>
            <w:webHidden/>
          </w:rPr>
          <w:tab/>
        </w:r>
        <w:r>
          <w:rPr>
            <w:noProof/>
            <w:webHidden/>
          </w:rPr>
          <w:fldChar w:fldCharType="begin"/>
        </w:r>
        <w:r>
          <w:rPr>
            <w:noProof/>
            <w:webHidden/>
          </w:rPr>
          <w:instrText xml:space="preserve"> PAGEREF _Toc27476162 \h </w:instrText>
        </w:r>
        <w:r>
          <w:rPr>
            <w:noProof/>
            <w:webHidden/>
          </w:rPr>
        </w:r>
        <w:r>
          <w:rPr>
            <w:noProof/>
            <w:webHidden/>
          </w:rPr>
          <w:fldChar w:fldCharType="separate"/>
        </w:r>
        <w:r>
          <w:rPr>
            <w:noProof/>
            <w:webHidden/>
          </w:rPr>
          <w:t>10</w:t>
        </w:r>
        <w:r>
          <w:rPr>
            <w:noProof/>
            <w:webHidden/>
          </w:rPr>
          <w:fldChar w:fldCharType="end"/>
        </w:r>
      </w:hyperlink>
    </w:p>
    <w:p w14:paraId="7A9E3984" w14:textId="549C0703"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3" w:history="1">
        <w:r w:rsidRPr="006C358A">
          <w:rPr>
            <w:rStyle w:val="Hipervnculo"/>
            <w:noProof/>
          </w:rPr>
          <w:t>Fig. 11 Arquitectura de la U-Net utilizada</w:t>
        </w:r>
        <w:r>
          <w:rPr>
            <w:noProof/>
            <w:webHidden/>
          </w:rPr>
          <w:tab/>
        </w:r>
        <w:r>
          <w:rPr>
            <w:noProof/>
            <w:webHidden/>
          </w:rPr>
          <w:fldChar w:fldCharType="begin"/>
        </w:r>
        <w:r>
          <w:rPr>
            <w:noProof/>
            <w:webHidden/>
          </w:rPr>
          <w:instrText xml:space="preserve"> PAGEREF _Toc27476163 \h </w:instrText>
        </w:r>
        <w:r>
          <w:rPr>
            <w:noProof/>
            <w:webHidden/>
          </w:rPr>
        </w:r>
        <w:r>
          <w:rPr>
            <w:noProof/>
            <w:webHidden/>
          </w:rPr>
          <w:fldChar w:fldCharType="separate"/>
        </w:r>
        <w:r>
          <w:rPr>
            <w:noProof/>
            <w:webHidden/>
          </w:rPr>
          <w:t>11</w:t>
        </w:r>
        <w:r>
          <w:rPr>
            <w:noProof/>
            <w:webHidden/>
          </w:rPr>
          <w:fldChar w:fldCharType="end"/>
        </w:r>
      </w:hyperlink>
    </w:p>
    <w:p w14:paraId="23116614" w14:textId="5BEDA9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4" w:history="1">
        <w:r w:rsidRPr="006C358A">
          <w:rPr>
            <w:rStyle w:val="Hipervnculo"/>
            <w:noProof/>
          </w:rPr>
          <w:t>Fig. 12 Curvas de degradación para diferentes parámetros</w:t>
        </w:r>
        <w:r>
          <w:rPr>
            <w:noProof/>
            <w:webHidden/>
          </w:rPr>
          <w:tab/>
        </w:r>
        <w:r>
          <w:rPr>
            <w:noProof/>
            <w:webHidden/>
          </w:rPr>
          <w:fldChar w:fldCharType="begin"/>
        </w:r>
        <w:r>
          <w:rPr>
            <w:noProof/>
            <w:webHidden/>
          </w:rPr>
          <w:instrText xml:space="preserve"> PAGEREF _Toc27476164 \h </w:instrText>
        </w:r>
        <w:r>
          <w:rPr>
            <w:noProof/>
            <w:webHidden/>
          </w:rPr>
        </w:r>
        <w:r>
          <w:rPr>
            <w:noProof/>
            <w:webHidden/>
          </w:rPr>
          <w:fldChar w:fldCharType="separate"/>
        </w:r>
        <w:r>
          <w:rPr>
            <w:noProof/>
            <w:webHidden/>
          </w:rPr>
          <w:t>14</w:t>
        </w:r>
        <w:r>
          <w:rPr>
            <w:noProof/>
            <w:webHidden/>
          </w:rPr>
          <w:fldChar w:fldCharType="end"/>
        </w:r>
      </w:hyperlink>
    </w:p>
    <w:p w14:paraId="6D85E11C" w14:textId="13339D8C"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5" w:history="1">
        <w:r w:rsidRPr="006C358A">
          <w:rPr>
            <w:rStyle w:val="Hipervnculo"/>
            <w:noProof/>
          </w:rPr>
          <w:t>Fig. 13 Efecto de la degradación en la velocidad</w:t>
        </w:r>
        <w:r>
          <w:rPr>
            <w:noProof/>
            <w:webHidden/>
          </w:rPr>
          <w:tab/>
        </w:r>
        <w:r>
          <w:rPr>
            <w:noProof/>
            <w:webHidden/>
          </w:rPr>
          <w:fldChar w:fldCharType="begin"/>
        </w:r>
        <w:r>
          <w:rPr>
            <w:noProof/>
            <w:webHidden/>
          </w:rPr>
          <w:instrText xml:space="preserve"> PAGEREF _Toc27476165 \h </w:instrText>
        </w:r>
        <w:r>
          <w:rPr>
            <w:noProof/>
            <w:webHidden/>
          </w:rPr>
        </w:r>
        <w:r>
          <w:rPr>
            <w:noProof/>
            <w:webHidden/>
          </w:rPr>
          <w:fldChar w:fldCharType="separate"/>
        </w:r>
        <w:r>
          <w:rPr>
            <w:noProof/>
            <w:webHidden/>
          </w:rPr>
          <w:t>15</w:t>
        </w:r>
        <w:r>
          <w:rPr>
            <w:noProof/>
            <w:webHidden/>
          </w:rPr>
          <w:fldChar w:fldCharType="end"/>
        </w:r>
      </w:hyperlink>
    </w:p>
    <w:p w14:paraId="4419D2D4" w14:textId="36DEE829"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6" w:history="1">
        <w:r w:rsidRPr="006C358A">
          <w:rPr>
            <w:rStyle w:val="Hipervnculo"/>
            <w:noProof/>
          </w:rPr>
          <w:t>Fig. 14 Efecto de la degradación en la temperatura</w:t>
        </w:r>
        <w:r>
          <w:rPr>
            <w:noProof/>
            <w:webHidden/>
          </w:rPr>
          <w:tab/>
        </w:r>
        <w:r>
          <w:rPr>
            <w:noProof/>
            <w:webHidden/>
          </w:rPr>
          <w:fldChar w:fldCharType="begin"/>
        </w:r>
        <w:r>
          <w:rPr>
            <w:noProof/>
            <w:webHidden/>
          </w:rPr>
          <w:instrText xml:space="preserve"> PAGEREF _Toc27476166 \h </w:instrText>
        </w:r>
        <w:r>
          <w:rPr>
            <w:noProof/>
            <w:webHidden/>
          </w:rPr>
        </w:r>
        <w:r>
          <w:rPr>
            <w:noProof/>
            <w:webHidden/>
          </w:rPr>
          <w:fldChar w:fldCharType="separate"/>
        </w:r>
        <w:r>
          <w:rPr>
            <w:noProof/>
            <w:webHidden/>
          </w:rPr>
          <w:t>16</w:t>
        </w:r>
        <w:r>
          <w:rPr>
            <w:noProof/>
            <w:webHidden/>
          </w:rPr>
          <w:fldChar w:fldCharType="end"/>
        </w:r>
      </w:hyperlink>
    </w:p>
    <w:p w14:paraId="700D53D4" w14:textId="630D8445" w:rsidR="00F44E0A" w:rsidRDefault="0036102E">
      <w:pPr>
        <w:pStyle w:val="Textoindependiente"/>
      </w:pPr>
      <w:r>
        <w:fldChar w:fldCharType="end"/>
      </w:r>
    </w:p>
    <w:p w14:paraId="0F9ECAA6" w14:textId="04EC15CF" w:rsidR="00941789" w:rsidRDefault="00941789">
      <w:pPr>
        <w:pStyle w:val="Textoindependiente"/>
        <w:sectPr w:rsidR="00941789" w:rsidSect="00AA70D9">
          <w:footerReference w:type="even" r:id="rId22"/>
          <w:footerReference w:type="first" r:id="rId23"/>
          <w:footnotePr>
            <w:pos w:val="beneathText"/>
          </w:footnotePr>
          <w:type w:val="continuous"/>
          <w:pgSz w:w="11905" w:h="16837"/>
          <w:pgMar w:top="1418" w:right="1701" w:bottom="1418" w:left="1701" w:header="708" w:footer="709" w:gutter="0"/>
          <w:pgNumType w:fmt="lowerRoman"/>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84635D4" w:rsidR="00267FF4" w:rsidRDefault="00267FF4" w:rsidP="00267FF4">
      <w:pPr>
        <w:tabs>
          <w:tab w:val="left" w:pos="360"/>
        </w:tabs>
        <w:spacing w:line="360" w:lineRule="auto"/>
        <w:jc w:val="center"/>
        <w:rPr>
          <w:rFonts w:cs="Arial"/>
          <w:b/>
        </w:rPr>
      </w:pPr>
      <w:r>
        <w:rPr>
          <w:rFonts w:cs="Arial"/>
          <w:b/>
        </w:rPr>
        <w:lastRenderedPageBreak/>
        <w:t>Lista de ecuaciones</w:t>
      </w:r>
    </w:p>
    <w:p w14:paraId="188BDA2A" w14:textId="77777777" w:rsidR="00571FC6" w:rsidRDefault="00571FC6" w:rsidP="00267FF4">
      <w:pPr>
        <w:tabs>
          <w:tab w:val="left" w:pos="360"/>
        </w:tabs>
        <w:spacing w:line="360" w:lineRule="auto"/>
        <w:jc w:val="center"/>
        <w:rPr>
          <w:rFonts w:cs="Arial"/>
          <w:b/>
        </w:rPr>
      </w:pPr>
    </w:p>
    <w:p w14:paraId="4A9E7872" w14:textId="6D0FF28C" w:rsidR="00642797" w:rsidRDefault="00BD7DFA">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\c "Ecuación" </w:instrText>
      </w:r>
      <w:r>
        <w:rPr>
          <w:rFonts w:cs="Arial"/>
        </w:rPr>
        <w:fldChar w:fldCharType="separate"/>
      </w:r>
      <w:r w:rsidR="00642797">
        <w:rPr>
          <w:noProof/>
        </w:rPr>
        <w:t>(Ecuación 1)</w:t>
      </w:r>
      <w:r w:rsidR="00642797">
        <w:rPr>
          <w:noProof/>
        </w:rPr>
        <w:tab/>
      </w:r>
      <w:r w:rsidR="00642797">
        <w:rPr>
          <w:noProof/>
        </w:rPr>
        <w:fldChar w:fldCharType="begin"/>
      </w:r>
      <w:r w:rsidR="00642797">
        <w:rPr>
          <w:noProof/>
        </w:rPr>
        <w:instrText xml:space="preserve"> PAGEREF _Toc27476142 \h </w:instrText>
      </w:r>
      <w:r w:rsidR="00642797">
        <w:rPr>
          <w:noProof/>
        </w:rPr>
      </w:r>
      <w:r w:rsidR="00642797">
        <w:rPr>
          <w:noProof/>
        </w:rPr>
        <w:fldChar w:fldCharType="separate"/>
      </w:r>
      <w:r w:rsidR="00642797">
        <w:rPr>
          <w:noProof/>
        </w:rPr>
        <w:t>13</w:t>
      </w:r>
      <w:r w:rsidR="00642797">
        <w:rPr>
          <w:noProof/>
        </w:rPr>
        <w:fldChar w:fldCharType="end"/>
      </w:r>
    </w:p>
    <w:p w14:paraId="3C7F7BDD" w14:textId="3260AB4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2)</w:t>
      </w:r>
      <w:r>
        <w:rPr>
          <w:noProof/>
        </w:rPr>
        <w:tab/>
      </w:r>
      <w:r>
        <w:rPr>
          <w:noProof/>
        </w:rPr>
        <w:fldChar w:fldCharType="begin"/>
      </w:r>
      <w:r>
        <w:rPr>
          <w:noProof/>
        </w:rPr>
        <w:instrText xml:space="preserve"> PAGEREF _Toc27476143 \h </w:instrText>
      </w:r>
      <w:r>
        <w:rPr>
          <w:noProof/>
        </w:rPr>
      </w:r>
      <w:r>
        <w:rPr>
          <w:noProof/>
        </w:rPr>
        <w:fldChar w:fldCharType="separate"/>
      </w:r>
      <w:r>
        <w:rPr>
          <w:noProof/>
        </w:rPr>
        <w:t>15</w:t>
      </w:r>
      <w:r>
        <w:rPr>
          <w:noProof/>
        </w:rPr>
        <w:fldChar w:fldCharType="end"/>
      </w:r>
    </w:p>
    <w:p w14:paraId="01BFADF2" w14:textId="10BB41EF"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3)</w:t>
      </w:r>
      <w:r>
        <w:rPr>
          <w:noProof/>
        </w:rPr>
        <w:tab/>
      </w:r>
      <w:r>
        <w:rPr>
          <w:noProof/>
        </w:rPr>
        <w:fldChar w:fldCharType="begin"/>
      </w:r>
      <w:r>
        <w:rPr>
          <w:noProof/>
        </w:rPr>
        <w:instrText xml:space="preserve"> PAGEREF _Toc27476144 \h </w:instrText>
      </w:r>
      <w:r>
        <w:rPr>
          <w:noProof/>
        </w:rPr>
      </w:r>
      <w:r>
        <w:rPr>
          <w:noProof/>
        </w:rPr>
        <w:fldChar w:fldCharType="separate"/>
      </w:r>
      <w:r>
        <w:rPr>
          <w:noProof/>
        </w:rPr>
        <w:t>15</w:t>
      </w:r>
      <w:r>
        <w:rPr>
          <w:noProof/>
        </w:rPr>
        <w:fldChar w:fldCharType="end"/>
      </w:r>
    </w:p>
    <w:p w14:paraId="3180DC88" w14:textId="17782D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sidRPr="00D917DC">
        <w:rPr>
          <w:i/>
          <w:noProof/>
        </w:rPr>
        <w:t>(Ecuación 4)</w:t>
      </w:r>
      <w:r>
        <w:rPr>
          <w:noProof/>
        </w:rPr>
        <w:tab/>
      </w:r>
      <w:r>
        <w:rPr>
          <w:noProof/>
        </w:rPr>
        <w:fldChar w:fldCharType="begin"/>
      </w:r>
      <w:r>
        <w:rPr>
          <w:noProof/>
        </w:rPr>
        <w:instrText xml:space="preserve"> PAGEREF _Toc27476145 \h </w:instrText>
      </w:r>
      <w:r>
        <w:rPr>
          <w:noProof/>
        </w:rPr>
      </w:r>
      <w:r>
        <w:rPr>
          <w:noProof/>
        </w:rPr>
        <w:fldChar w:fldCharType="separate"/>
      </w:r>
      <w:r>
        <w:rPr>
          <w:noProof/>
        </w:rPr>
        <w:t>16</w:t>
      </w:r>
      <w:r>
        <w:rPr>
          <w:noProof/>
        </w:rPr>
        <w:fldChar w:fldCharType="end"/>
      </w:r>
    </w:p>
    <w:p w14:paraId="3799090D" w14:textId="56AF96A0"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5)</w:t>
      </w:r>
      <w:r>
        <w:rPr>
          <w:noProof/>
        </w:rPr>
        <w:tab/>
      </w:r>
      <w:r>
        <w:rPr>
          <w:noProof/>
        </w:rPr>
        <w:fldChar w:fldCharType="begin"/>
      </w:r>
      <w:r>
        <w:rPr>
          <w:noProof/>
        </w:rPr>
        <w:instrText xml:space="preserve"> PAGEREF _Toc27476146 \h </w:instrText>
      </w:r>
      <w:r>
        <w:rPr>
          <w:noProof/>
        </w:rPr>
      </w:r>
      <w:r>
        <w:rPr>
          <w:noProof/>
        </w:rPr>
        <w:fldChar w:fldCharType="separate"/>
      </w:r>
      <w:r>
        <w:rPr>
          <w:noProof/>
        </w:rPr>
        <w:t>16</w:t>
      </w:r>
      <w:r>
        <w:rPr>
          <w:noProof/>
        </w:rPr>
        <w:fldChar w:fldCharType="end"/>
      </w:r>
    </w:p>
    <w:p w14:paraId="0DB011C3" w14:textId="7B782132" w:rsidR="0056446D" w:rsidRDefault="00BD7DFA">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285303D3" w14:textId="195F29DB" w:rsidR="0061143F"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97229" w:history="1">
        <w:r w:rsidR="0061143F" w:rsidRPr="00347D5B">
          <w:rPr>
            <w:rStyle w:val="Hipervnculo"/>
            <w:noProof/>
          </w:rPr>
          <w:t>Tabla 1 Fragmento de archivo de telemetría</w:t>
        </w:r>
        <w:r w:rsidR="0061143F">
          <w:rPr>
            <w:noProof/>
            <w:webHidden/>
          </w:rPr>
          <w:tab/>
        </w:r>
        <w:r w:rsidR="0061143F">
          <w:rPr>
            <w:noProof/>
            <w:webHidden/>
          </w:rPr>
          <w:fldChar w:fldCharType="begin"/>
        </w:r>
        <w:r w:rsidR="0061143F">
          <w:rPr>
            <w:noProof/>
            <w:webHidden/>
          </w:rPr>
          <w:instrText xml:space="preserve"> PAGEREF _Toc27497229 \h </w:instrText>
        </w:r>
        <w:r w:rsidR="0061143F">
          <w:rPr>
            <w:noProof/>
            <w:webHidden/>
          </w:rPr>
        </w:r>
        <w:r w:rsidR="0061143F">
          <w:rPr>
            <w:noProof/>
            <w:webHidden/>
          </w:rPr>
          <w:fldChar w:fldCharType="separate"/>
        </w:r>
        <w:r w:rsidR="0061143F">
          <w:rPr>
            <w:noProof/>
            <w:webHidden/>
          </w:rPr>
          <w:t>19</w:t>
        </w:r>
        <w:r w:rsidR="0061143F">
          <w:rPr>
            <w:noProof/>
            <w:webHidden/>
          </w:rPr>
          <w:fldChar w:fldCharType="end"/>
        </w:r>
      </w:hyperlink>
    </w:p>
    <w:p w14:paraId="13C68EAC" w14:textId="2AF5ABF2"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0" w:history="1">
        <w:r w:rsidRPr="00347D5B">
          <w:rPr>
            <w:rStyle w:val="Hipervnculo"/>
            <w:noProof/>
          </w:rPr>
          <w:t>Tabla 2 Fragmento del registro de mantenimiento</w:t>
        </w:r>
        <w:r>
          <w:rPr>
            <w:noProof/>
            <w:webHidden/>
          </w:rPr>
          <w:tab/>
        </w:r>
        <w:r>
          <w:rPr>
            <w:noProof/>
            <w:webHidden/>
          </w:rPr>
          <w:fldChar w:fldCharType="begin"/>
        </w:r>
        <w:r>
          <w:rPr>
            <w:noProof/>
            <w:webHidden/>
          </w:rPr>
          <w:instrText xml:space="preserve"> PAGEREF _Toc27497230 \h </w:instrText>
        </w:r>
        <w:r>
          <w:rPr>
            <w:noProof/>
            <w:webHidden/>
          </w:rPr>
        </w:r>
        <w:r>
          <w:rPr>
            <w:noProof/>
            <w:webHidden/>
          </w:rPr>
          <w:fldChar w:fldCharType="separate"/>
        </w:r>
        <w:r>
          <w:rPr>
            <w:noProof/>
            <w:webHidden/>
          </w:rPr>
          <w:t>19</w:t>
        </w:r>
        <w:r>
          <w:rPr>
            <w:noProof/>
            <w:webHidden/>
          </w:rPr>
          <w:fldChar w:fldCharType="end"/>
        </w:r>
      </w:hyperlink>
    </w:p>
    <w:p w14:paraId="435C07DE" w14:textId="1704553B"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1" w:history="1">
        <w:r w:rsidRPr="00347D5B">
          <w:rPr>
            <w:rStyle w:val="Hipervnculo"/>
            <w:noProof/>
          </w:rPr>
          <w:t>Tabla 3ejemplo</w:t>
        </w:r>
        <w:r>
          <w:rPr>
            <w:noProof/>
            <w:webHidden/>
          </w:rPr>
          <w:tab/>
        </w:r>
        <w:r>
          <w:rPr>
            <w:noProof/>
            <w:webHidden/>
          </w:rPr>
          <w:fldChar w:fldCharType="begin"/>
        </w:r>
        <w:r>
          <w:rPr>
            <w:noProof/>
            <w:webHidden/>
          </w:rPr>
          <w:instrText xml:space="preserve"> PAGEREF _Toc27497231 \h </w:instrText>
        </w:r>
        <w:r>
          <w:rPr>
            <w:noProof/>
            <w:webHidden/>
          </w:rPr>
        </w:r>
        <w:r>
          <w:rPr>
            <w:noProof/>
            <w:webHidden/>
          </w:rPr>
          <w:fldChar w:fldCharType="separate"/>
        </w:r>
        <w:r>
          <w:rPr>
            <w:noProof/>
            <w:webHidden/>
          </w:rPr>
          <w:t>20</w:t>
        </w:r>
        <w:r>
          <w:rPr>
            <w:noProof/>
            <w:webHidden/>
          </w:rPr>
          <w:fldChar w:fldCharType="end"/>
        </w:r>
      </w:hyperlink>
    </w:p>
    <w:p w14:paraId="521F3304" w14:textId="56EEF5A8" w:rsidR="0056446D" w:rsidRDefault="0056446D">
      <w:pPr>
        <w:tabs>
          <w:tab w:val="left" w:pos="360"/>
        </w:tabs>
        <w:spacing w:line="360" w:lineRule="auto"/>
        <w:jc w:val="left"/>
        <w:rPr>
          <w:rFonts w:cs="Arial"/>
        </w:rPr>
        <w:sectPr w:rsidR="0056446D" w:rsidSect="00AA70D9">
          <w:footerReference w:type="even" r:id="rId24"/>
          <w:footerReference w:type="first" r:id="rId25"/>
          <w:footnotePr>
            <w:pos w:val="beneathText"/>
          </w:footnotePr>
          <w:type w:val="continuous"/>
          <w:pgSz w:w="11905" w:h="16837"/>
          <w:pgMar w:top="1418" w:right="1701" w:bottom="1418" w:left="1701" w:header="708" w:footer="709" w:gutter="0"/>
          <w:pgNumType w:fmt="lowerRoman"/>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487561"/>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487562"/>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4D11F15C" w:rsidR="00BA7525" w:rsidRPr="00E50178" w:rsidRDefault="00BA7525" w:rsidP="0036102E">
                            <w:pPr>
                              <w:pStyle w:val="Descripcin"/>
                              <w:jc w:val="center"/>
                              <w:rPr>
                                <w:noProof/>
                                <w:sz w:val="24"/>
                                <w:szCs w:val="24"/>
                              </w:rPr>
                            </w:pPr>
                            <w:bookmarkStart w:id="2" w:name="_Toc27476153"/>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4D11F15C" w:rsidR="00BA7525" w:rsidRPr="00E50178" w:rsidRDefault="00BA7525" w:rsidP="0036102E">
                      <w:pPr>
                        <w:pStyle w:val="Descripcin"/>
                        <w:jc w:val="center"/>
                        <w:rPr>
                          <w:noProof/>
                          <w:sz w:val="24"/>
                          <w:szCs w:val="24"/>
                        </w:rPr>
                      </w:pPr>
                      <w:bookmarkStart w:id="3" w:name="_Toc27476153"/>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487563"/>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487564"/>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487565"/>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53A9684F" w14:textId="78C8C9CA" w:rsidR="00571FC6" w:rsidRDefault="00571FC6" w:rsidP="00571FC6">
      <w:pPr>
        <w:pStyle w:val="Descripcin"/>
        <w:jc w:val="center"/>
      </w:pPr>
      <w:bookmarkStart w:id="7" w:name="_Toc22485636"/>
      <w:bookmarkStart w:id="8" w:name="_Toc27476154"/>
      <w:r>
        <w:t xml:space="preserve">Fig. </w:t>
      </w:r>
      <w:r>
        <w:fldChar w:fldCharType="begin"/>
      </w:r>
      <w:r>
        <w:instrText xml:space="preserve"> SEQ Fig. \* ARABIC </w:instrText>
      </w:r>
      <w:r>
        <w:fldChar w:fldCharType="separate"/>
      </w:r>
      <w:r w:rsidR="00E3160A">
        <w:rPr>
          <w:noProof/>
        </w:rPr>
        <w:t>2</w:t>
      </w:r>
      <w:r>
        <w:fldChar w:fldCharType="end"/>
      </w:r>
      <w:r>
        <w:t xml:space="preserve"> Planificación del trabajo</w:t>
      </w:r>
      <w:bookmarkEnd w:id="8"/>
    </w:p>
    <w:bookmarkEnd w:id="7"/>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487566"/>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487567"/>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487568"/>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487569"/>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31831D3A" w:rsidR="001B2411" w:rsidRDefault="001B2411" w:rsidP="00B03B7F">
      <w:pPr>
        <w:pStyle w:val="Descripcin"/>
        <w:jc w:val="center"/>
      </w:pPr>
      <w:bookmarkStart w:id="13" w:name="_Toc27476155"/>
      <w:r>
        <w:t xml:space="preserve">Fig. </w:t>
      </w:r>
      <w:r>
        <w:fldChar w:fldCharType="begin"/>
      </w:r>
      <w:r>
        <w:instrText xml:space="preserve"> SEQ Fig. \* ARABIC </w:instrText>
      </w:r>
      <w:r>
        <w:fldChar w:fldCharType="separate"/>
      </w:r>
      <w:r w:rsidR="00E3160A">
        <w:rPr>
          <w:noProof/>
        </w:rPr>
        <w:t>3</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061979CF" w:rsidR="00B03B7F" w:rsidRDefault="00B03B7F" w:rsidP="00B03B7F">
      <w:pPr>
        <w:pStyle w:val="Descripcin"/>
        <w:jc w:val="center"/>
      </w:pPr>
      <w:bookmarkStart w:id="14" w:name="_Toc27476156"/>
      <w:r>
        <w:t xml:space="preserve">Fig. </w:t>
      </w:r>
      <w:r>
        <w:fldChar w:fldCharType="begin"/>
      </w:r>
      <w:r>
        <w:instrText xml:space="preserve"> SEQ Fig. \* ARABIC </w:instrText>
      </w:r>
      <w:r>
        <w:fldChar w:fldCharType="separate"/>
      </w:r>
      <w:r w:rsidR="00E3160A">
        <w:rPr>
          <w:noProof/>
        </w:rPr>
        <w:t>4</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70B2ACC" w:rsidR="002674A9" w:rsidRDefault="005D7C0F" w:rsidP="00F16B8A">
      <w:pPr>
        <w:suppressAutoHyphens w:val="0"/>
      </w:pPr>
      <w:r>
        <w:t>Si denotamos una señal EGC como X = {x(0),</w:t>
      </w:r>
      <w:r w:rsidR="00F84F39">
        <w:t xml:space="preserve"> </w:t>
      </w:r>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6091CA41" w:rsidR="00256AAC" w:rsidRDefault="00256AAC" w:rsidP="00256AAC">
      <w:pPr>
        <w:pStyle w:val="Descripcin"/>
        <w:jc w:val="center"/>
      </w:pPr>
      <w:bookmarkStart w:id="15" w:name="_Toc27476157"/>
      <w:r>
        <w:t xml:space="preserve">Fig. </w:t>
      </w:r>
      <w:r>
        <w:fldChar w:fldCharType="begin"/>
      </w:r>
      <w:r>
        <w:instrText xml:space="preserve"> SEQ Fig. \* ARABIC </w:instrText>
      </w:r>
      <w:r>
        <w:fldChar w:fldCharType="separate"/>
      </w:r>
      <w:r w:rsidR="00E3160A">
        <w:rPr>
          <w:noProof/>
        </w:rPr>
        <w:t>5</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489F5E6B" w:rsidR="002674A9" w:rsidRDefault="00A23864" w:rsidP="00A23864">
      <w:pPr>
        <w:pStyle w:val="Descripcin"/>
        <w:jc w:val="center"/>
      </w:pPr>
      <w:bookmarkStart w:id="16" w:name="_Toc27476158"/>
      <w:r>
        <w:t xml:space="preserve">Fig. </w:t>
      </w:r>
      <w:r>
        <w:fldChar w:fldCharType="begin"/>
      </w:r>
      <w:r>
        <w:instrText xml:space="preserve"> SEQ Fig. \* ARABIC </w:instrText>
      </w:r>
      <w:r>
        <w:fldChar w:fldCharType="separate"/>
      </w:r>
      <w:r w:rsidR="00E3160A">
        <w:rPr>
          <w:noProof/>
        </w:rPr>
        <w:t>6</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1839F92B" w:rsidR="00D07F8C" w:rsidRDefault="004C1513" w:rsidP="004C1513">
      <w:pPr>
        <w:pStyle w:val="Descripcin"/>
        <w:jc w:val="center"/>
      </w:pPr>
      <w:bookmarkStart w:id="17" w:name="_Toc27476159"/>
      <w:r>
        <w:t xml:space="preserve">Fig. </w:t>
      </w:r>
      <w:r>
        <w:fldChar w:fldCharType="begin"/>
      </w:r>
      <w:r>
        <w:instrText xml:space="preserve"> SEQ Fig. \* ARABIC </w:instrText>
      </w:r>
      <w:r>
        <w:fldChar w:fldCharType="separate"/>
      </w:r>
      <w:r w:rsidR="00E3160A">
        <w:rPr>
          <w:noProof/>
        </w:rPr>
        <w:t>7</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149589A6" w:rsidR="00F64069" w:rsidRDefault="00EF2C10" w:rsidP="00EF2C10">
      <w:pPr>
        <w:pStyle w:val="Descripcin"/>
        <w:jc w:val="center"/>
      </w:pPr>
      <w:bookmarkStart w:id="18" w:name="_Toc27476160"/>
      <w:r>
        <w:t xml:space="preserve">Fig. </w:t>
      </w:r>
      <w:r>
        <w:fldChar w:fldCharType="begin"/>
      </w:r>
      <w:r>
        <w:instrText xml:space="preserve"> SEQ Fig. \* ARABIC </w:instrText>
      </w:r>
      <w:r>
        <w:fldChar w:fldCharType="separate"/>
      </w:r>
      <w:r w:rsidR="00E3160A">
        <w:rPr>
          <w:noProof/>
        </w:rPr>
        <w:t>8</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6DA530C" w:rsidR="00EF2C10" w:rsidRPr="00A229EF" w:rsidRDefault="00107CBE" w:rsidP="00A229EF">
      <w:pPr>
        <w:pStyle w:val="Descripcin"/>
        <w:jc w:val="center"/>
        <w:rPr>
          <w:sz w:val="24"/>
          <w:szCs w:val="24"/>
        </w:rPr>
      </w:pPr>
      <w:bookmarkStart w:id="19" w:name="_Toc27476161"/>
      <w:r>
        <w:t xml:space="preserve">Fig. </w:t>
      </w:r>
      <w:r>
        <w:fldChar w:fldCharType="begin"/>
      </w:r>
      <w:r>
        <w:instrText xml:space="preserve"> SEQ Fig. \* ARABIC </w:instrText>
      </w:r>
      <w:r>
        <w:fldChar w:fldCharType="separate"/>
      </w:r>
      <w:r w:rsidR="00E3160A">
        <w:rPr>
          <w:noProof/>
        </w:rPr>
        <w:t>9</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487570"/>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63EA5180" w:rsidR="00276C86" w:rsidRPr="00276C86" w:rsidRDefault="00EC1573" w:rsidP="00276C86">
      <w:pPr>
        <w:pStyle w:val="Descripcin"/>
      </w:pPr>
      <w:bookmarkStart w:id="21" w:name="_Toc27476162"/>
      <w:r>
        <w:t xml:space="preserve">Fig. </w:t>
      </w:r>
      <w:r>
        <w:fldChar w:fldCharType="begin"/>
      </w:r>
      <w:r>
        <w:instrText xml:space="preserve"> SEQ Fig. \* ARABIC </w:instrText>
      </w:r>
      <w:r>
        <w:fldChar w:fldCharType="separate"/>
      </w:r>
      <w:r w:rsidR="00E3160A">
        <w:rPr>
          <w:noProof/>
        </w:rPr>
        <w:t>10</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3B5D8347" w:rsidR="00120537" w:rsidRDefault="00DC50C9" w:rsidP="00DC50C9">
      <w:pPr>
        <w:pStyle w:val="Descripcin"/>
        <w:jc w:val="center"/>
      </w:pPr>
      <w:bookmarkStart w:id="22" w:name="_Toc27476163"/>
      <w:r>
        <w:t xml:space="preserve">Fig. </w:t>
      </w:r>
      <w:r>
        <w:fldChar w:fldCharType="begin"/>
      </w:r>
      <w:r>
        <w:instrText xml:space="preserve"> SEQ Fig. \* ARABIC </w:instrText>
      </w:r>
      <w:r>
        <w:fldChar w:fldCharType="separate"/>
      </w:r>
      <w:r w:rsidR="00E3160A">
        <w:rPr>
          <w:noProof/>
        </w:rPr>
        <w:t>11</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487571"/>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4" w:name="_Toc27487572"/>
      <w:r w:rsidRPr="00617F55">
        <w:rPr>
          <w:lang w:val="en-US"/>
        </w:rPr>
        <w:t xml:space="preserve">3. </w:t>
      </w:r>
      <w:r w:rsidR="005418FA" w:rsidRPr="005418FA">
        <w:t>Diseño e implementación del trabajo</w:t>
      </w:r>
      <w:bookmarkEnd w:id="24"/>
    </w:p>
    <w:p w14:paraId="00313C5E" w14:textId="77777777" w:rsidR="00B9566D" w:rsidRDefault="00B9566D" w:rsidP="00B9566D">
      <w:pPr>
        <w:pStyle w:val="Ttulo2"/>
      </w:pPr>
    </w:p>
    <w:p w14:paraId="4D72C5AD" w14:textId="1CE9BDF8" w:rsidR="005418FA" w:rsidRDefault="00B9566D" w:rsidP="00B9566D">
      <w:pPr>
        <w:pStyle w:val="Ttulo2"/>
      </w:pPr>
      <w:bookmarkStart w:id="25" w:name="_Toc27487573"/>
      <w:r>
        <w:t>3.</w:t>
      </w:r>
      <w:r w:rsidR="00850801">
        <w:t>1</w:t>
      </w:r>
      <w:r>
        <w:t xml:space="preserve"> </w:t>
      </w:r>
      <w:r w:rsidR="005418FA">
        <w:t>Consideraciones previas</w:t>
      </w:r>
      <w:bookmarkEnd w:id="25"/>
    </w:p>
    <w:p w14:paraId="177E54CF" w14:textId="6F66DBC6" w:rsidR="00B9566D" w:rsidRDefault="00B9566D" w:rsidP="003C5EDE"/>
    <w:p w14:paraId="1A47D529" w14:textId="64A6AA32" w:rsidR="00FD5D3F" w:rsidRDefault="00B9566D" w:rsidP="00143536">
      <w:r>
        <w:t xml:space="preserve">El objetivo del trabajo es </w:t>
      </w:r>
      <w:r w:rsidR="00850801">
        <w:t xml:space="preserve">mostrar </w:t>
      </w:r>
      <w:r w:rsidR="005A313F">
        <w:t xml:space="preserve">la posible aplicación </w:t>
      </w:r>
      <w:r>
        <w:t>de</w:t>
      </w:r>
      <w:r w:rsidR="005A313F">
        <w:t>l</w:t>
      </w:r>
      <w:r>
        <w:t xml:space="preserve"> aprendizaje</w:t>
      </w:r>
      <w:r w:rsidR="00850801">
        <w:t xml:space="preserve"> automático</w:t>
      </w:r>
      <w:r>
        <w:t xml:space="preserve"> federado </w:t>
      </w:r>
      <w:r w:rsidR="00E471B7">
        <w:t xml:space="preserve">en la </w:t>
      </w:r>
      <w:r w:rsidR="00850801">
        <w:t xml:space="preserve">detección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w:t>
      </w:r>
      <w:r w:rsidR="00E471B7">
        <w:t xml:space="preserve"> p</w:t>
      </w:r>
      <w:r w:rsidR="003C5EDE">
        <w:t>or ser este tipo de datos muy sensible para las compañías</w:t>
      </w:r>
      <w:r w:rsidR="00850801">
        <w:t>. Por</w:t>
      </w:r>
      <w:r w:rsidR="003C5EDE">
        <w:t xml:space="preserve"> </w:t>
      </w:r>
      <w:r w:rsidR="00850801">
        <w:t xml:space="preserve">este motivo </w:t>
      </w:r>
      <w:r w:rsidR="003C5EDE">
        <w:t>no se utilizarán datos reales</w:t>
      </w:r>
      <w:r w:rsidR="00E471B7">
        <w:t xml:space="preserve"> y</w:t>
      </w:r>
      <w:r w:rsidR="003C5EDE">
        <w:t xml:space="preserve"> </w:t>
      </w:r>
      <w:r w:rsidR="00E471B7">
        <w:t>e</w:t>
      </w:r>
      <w:r w:rsidR="003C5EDE">
        <w:t xml:space="preserve">n su lugar, se </w:t>
      </w:r>
      <w:r w:rsidR="00850801">
        <w:t xml:space="preserve">ha </w:t>
      </w:r>
      <w:r w:rsidR="00E471B7">
        <w:t>desarrollado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6" w:name="_Toc27487574"/>
      <w:r>
        <w:t xml:space="preserve">3.2 </w:t>
      </w:r>
      <w:r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EEADC4D" w:rsidR="001631D2" w:rsidRDefault="001631D2" w:rsidP="001631D2">
      <w:pPr>
        <w:pStyle w:val="Prrafodelista"/>
        <w:numPr>
          <w:ilvl w:val="0"/>
          <w:numId w:val="26"/>
        </w:numPr>
      </w:pPr>
      <w:r w:rsidRPr="001631D2">
        <w:rPr>
          <w:b/>
        </w:rPr>
        <w:t>Simplicidad.</w:t>
      </w:r>
      <w:r>
        <w:t xml:space="preserve"> Python </w:t>
      </w:r>
      <w:r w:rsidR="00E471B7">
        <w:t>ofrece la posibilidad de</w:t>
      </w:r>
      <w:r>
        <w:t xml:space="preserve"> </w:t>
      </w:r>
      <w:r w:rsidR="00E471B7">
        <w:t xml:space="preserve">desarrollar </w:t>
      </w:r>
      <w:r>
        <w:t xml:space="preserve">programas </w:t>
      </w:r>
      <w:r w:rsidR="00E471B7">
        <w:t>muy potentes con muy pocas</w:t>
      </w:r>
      <w:r>
        <w:t xml:space="preserve"> de líneas de código. Identifica y asocia automáticamente los tipos de datos y, en general, resulta un lenguaje fácil de usar y </w:t>
      </w:r>
      <w:r w:rsidR="00E471B7">
        <w:t>no se requiere mucho</w:t>
      </w:r>
      <w:r>
        <w:t xml:space="preserve"> tiempo </w:t>
      </w:r>
      <w:r w:rsidR="00E471B7">
        <w:t>de</w:t>
      </w:r>
      <w:r>
        <w:t xml:space="preserve"> codificación.</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480CD9EB"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rsidR="00E471B7">
        <w:t xml:space="preserve"> </w:t>
      </w:r>
      <w:r>
        <w:t>( n</w:t>
      </w:r>
      <w:r w:rsidR="001631D2">
        <w:t>umPy,</w:t>
      </w:r>
      <w:r>
        <w:t xml:space="preserve"> </w:t>
      </w:r>
      <w:r w:rsidR="001631D2">
        <w:t>Pandas, Scipy, Scikit-learn,</w:t>
      </w:r>
      <w:r>
        <w:t xml:space="preserve"> etc</w:t>
      </w:r>
      <w:r w:rsidR="001631D2">
        <w:t>.</w:t>
      </w:r>
      <w:r w:rsidR="00E471B7">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15BAFC01" w14:textId="77777777" w:rsidR="00E471B7" w:rsidRDefault="00E471B7" w:rsidP="0084461F"/>
    <w:p w14:paraId="54FE49A9" w14:textId="3010F605"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41627234" w:rsidR="001E4333" w:rsidRPr="00E471B7"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78C4056F" w14:textId="5D4C0417" w:rsidR="00E471B7" w:rsidRDefault="00E471B7" w:rsidP="00E471B7">
      <w:pPr>
        <w:rPr>
          <w:b/>
        </w:rPr>
      </w:pPr>
    </w:p>
    <w:p w14:paraId="481B4432" w14:textId="77777777" w:rsidR="00E471B7" w:rsidRDefault="00E471B7" w:rsidP="00E471B7">
      <w:pPr>
        <w:rPr>
          <w:highlight w:val="red"/>
        </w:rPr>
      </w:pPr>
    </w:p>
    <w:p w14:paraId="4845DB18" w14:textId="5489DE20" w:rsidR="00E471B7" w:rsidRPr="00E471B7" w:rsidRDefault="00E471B7" w:rsidP="00E471B7">
      <w:r w:rsidRPr="00E471B7">
        <w:rPr>
          <w:highlight w:val="red"/>
        </w:rPr>
        <w:t>Poner las librerías que se van a usar</w:t>
      </w:r>
    </w:p>
    <w:p w14:paraId="2565C082" w14:textId="4B9703C2" w:rsidR="001E4333" w:rsidRDefault="001E4333" w:rsidP="0084461F"/>
    <w:p w14:paraId="14649FF3" w14:textId="77777777" w:rsidR="0084461F" w:rsidRDefault="0084461F" w:rsidP="0084461F"/>
    <w:p w14:paraId="6B450304" w14:textId="66CE249B" w:rsidR="00A548A2" w:rsidRDefault="00A548A2" w:rsidP="007B12C7">
      <w:pPr>
        <w:pStyle w:val="Ttulo2"/>
      </w:pPr>
      <w:bookmarkStart w:id="27" w:name="_Toc27487575"/>
      <w:r>
        <w:t xml:space="preserve">3.3 </w:t>
      </w:r>
      <w:r w:rsidR="0084461F" w:rsidRPr="004D1B15">
        <w:t>Implementación del software de simulación</w:t>
      </w:r>
      <w:bookmarkEnd w:id="27"/>
    </w:p>
    <w:p w14:paraId="5BD9FE4C" w14:textId="06451083" w:rsidR="00A548A2" w:rsidRDefault="00A548A2" w:rsidP="00A548A2">
      <w:pPr>
        <w:pStyle w:val="Ttulo3"/>
      </w:pPr>
      <w:bookmarkStart w:id="28" w:name="_Toc27487576"/>
      <w:r>
        <w:t>3.3.</w:t>
      </w:r>
      <w:r w:rsidR="00912E01">
        <w:t>1</w:t>
      </w:r>
      <w:r>
        <w:t xml:space="preserve"> Introducción</w:t>
      </w:r>
      <w:bookmarkEnd w:id="28"/>
    </w:p>
    <w:p w14:paraId="47F790A3" w14:textId="7F74A630" w:rsidR="007005FF" w:rsidRDefault="007005FF" w:rsidP="007005FF"/>
    <w:p w14:paraId="39186BA2" w14:textId="766253DE"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w:t>
      </w:r>
      <w:r w:rsidR="008D5CD4">
        <w:t>construir</w:t>
      </w:r>
      <w:r>
        <w:t xml:space="preserve"> un software que simule cada una de las diferentes máquinas que pudieran existir</w:t>
      </w:r>
      <w:r w:rsidR="00E471B7">
        <w:t xml:space="preserve"> en dicho entorno industrial</w:t>
      </w:r>
      <w:r>
        <w:t xml:space="preserve">.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w:t>
      </w:r>
      <w:r w:rsidR="00E471B7">
        <w:t xml:space="preserve">para cada máquina </w:t>
      </w:r>
      <w:r w:rsidR="00F815E7">
        <w:t xml:space="preserve">se </w:t>
      </w:r>
      <w:r w:rsidR="00E471B7">
        <w:t>ha decidido estudiar las siguientes variables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784B289F" w:rsidR="00DC2204" w:rsidRDefault="00DC2204" w:rsidP="00DC2204">
      <w:r>
        <w:t>Además de est</w:t>
      </w:r>
      <w:r w:rsidR="008D5CD4">
        <w:t>os valores</w:t>
      </w:r>
      <w:r>
        <w:t xml:space="preserve"> se tendrán en cuenta variables relacionadas con el entorno. En particular la temperatura</w:t>
      </w:r>
      <w:r w:rsidR="00912E01">
        <w:t xml:space="preserve"> del entorno</w:t>
      </w:r>
      <w:r>
        <w:t xml:space="preserve"> y la presión atmosférica.</w:t>
      </w:r>
    </w:p>
    <w:p w14:paraId="5E3493F8" w14:textId="3285B20E" w:rsidR="00634ADF" w:rsidRDefault="00912E01" w:rsidP="00912E01">
      <w:pPr>
        <w:pStyle w:val="Ttulo3"/>
      </w:pPr>
      <w:bookmarkStart w:id="29" w:name="_Toc27487577"/>
      <w:r>
        <w:t xml:space="preserve">3.3.2 </w:t>
      </w:r>
      <w:r w:rsidR="00926ACE">
        <w:t>Caracterización de la degradación de las máquinas</w:t>
      </w:r>
      <w:bookmarkEnd w:id="29"/>
    </w:p>
    <w:p w14:paraId="5FAD0CB3" w14:textId="77777777" w:rsidR="00634ADF" w:rsidRDefault="00634ADF" w:rsidP="00634ADF"/>
    <w:p w14:paraId="1FE2944E" w14:textId="23BFBCF6"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w:t>
      </w:r>
      <w:r w:rsidR="008D5CD4">
        <w:t xml:space="preserve"> su </w:t>
      </w:r>
      <w:r w:rsidR="00926ACE">
        <w:t>tiempo de uso</w:t>
      </w:r>
      <w:r>
        <w:t xml:space="preserve">: </w:t>
      </w:r>
    </w:p>
    <w:p w14:paraId="0BDBFF6B" w14:textId="1DE73720" w:rsidR="00117D11" w:rsidRDefault="00117D11" w:rsidP="00634ADF"/>
    <w:p w14:paraId="57E6CB1B" w14:textId="77777777" w:rsidR="00BD7DFA" w:rsidRDefault="00FD11DC" w:rsidP="00141B96">
      <w:pPr>
        <w:pStyle w:val="Descripcin"/>
        <w:jc w:val="center"/>
        <w:rPr>
          <w:rStyle w:val="mi"/>
          <w:b/>
          <w:iCs w:val="0"/>
          <w:sz w:val="24"/>
          <w:szCs w:val="24"/>
        </w:rPr>
      </w:pPr>
      <m:oMathPara>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m:oMathPara>
    </w:p>
    <w:p w14:paraId="2A11CACB" w14:textId="595FEDF1" w:rsidR="00117D11" w:rsidRPr="001E516A" w:rsidRDefault="001E516A" w:rsidP="00141B96">
      <w:pPr>
        <w:pStyle w:val="Descripcin"/>
        <w:jc w:val="center"/>
      </w:pPr>
      <w:bookmarkStart w:id="30" w:name="_Toc27476142"/>
      <w:r w:rsidRPr="001E516A">
        <w:t>(</w:t>
      </w:r>
      <w:r w:rsidR="00267FF4" w:rsidRPr="001E516A">
        <w:t>Ecuación</w:t>
      </w:r>
      <w:r w:rsidR="00593AF7" w:rsidRPr="001E516A">
        <w:t xml:space="preserve"> </w:t>
      </w:r>
      <w:r w:rsidR="00267FF4" w:rsidRPr="001E516A">
        <w:fldChar w:fldCharType="begin"/>
      </w:r>
      <w:r w:rsidR="00267FF4" w:rsidRPr="001E516A">
        <w:instrText xml:space="preserve"> SEQ Ecuación \* ARABIC </w:instrText>
      </w:r>
      <w:r w:rsidR="00267FF4" w:rsidRPr="001E516A">
        <w:fldChar w:fldCharType="separate"/>
      </w:r>
      <w:r w:rsidR="00100D66">
        <w:rPr>
          <w:noProof/>
        </w:rPr>
        <w:t>1</w:t>
      </w:r>
      <w:r w:rsidR="00267FF4" w:rsidRPr="001E516A">
        <w:fldChar w:fldCharType="end"/>
      </w:r>
      <w:r w:rsidRPr="001E516A">
        <w:t>)</w:t>
      </w:r>
      <w:bookmarkEnd w:id="30"/>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7B086353" w14:textId="3CE87A61" w:rsidR="001E516A" w:rsidRDefault="00640C99" w:rsidP="00F73BF4">
      <w:pPr>
        <w:keepNext/>
        <w:jc w:val="center"/>
      </w:pPr>
      <w:r>
        <w:rPr>
          <w:noProof/>
        </w:rPr>
        <w:lastRenderedPageBreak/>
        <w:drawing>
          <wp:inline distT="0" distB="0" distL="0" distR="0" wp14:anchorId="742AE401" wp14:editId="0F4EF842">
            <wp:extent cx="4187952" cy="2999232"/>
            <wp:effectExtent l="0" t="0" r="3175"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7952" cy="2999232"/>
                    </a:xfrm>
                    <a:prstGeom prst="rect">
                      <a:avLst/>
                    </a:prstGeom>
                    <a:noFill/>
                    <a:ln>
                      <a:noFill/>
                    </a:ln>
                  </pic:spPr>
                </pic:pic>
              </a:graphicData>
            </a:graphic>
          </wp:inline>
        </w:drawing>
      </w:r>
    </w:p>
    <w:p w14:paraId="0326DA39" w14:textId="4F6FAAA7" w:rsidR="001E516A" w:rsidRDefault="001E516A" w:rsidP="001E516A">
      <w:pPr>
        <w:pStyle w:val="Descripcin"/>
        <w:jc w:val="center"/>
      </w:pPr>
      <w:bookmarkStart w:id="31" w:name="_Toc27476164"/>
      <w:r>
        <w:t xml:space="preserve">Fig. </w:t>
      </w:r>
      <w:r>
        <w:fldChar w:fldCharType="begin"/>
      </w:r>
      <w:r>
        <w:instrText xml:space="preserve"> SEQ Fig. \* ARABIC </w:instrText>
      </w:r>
      <w:r>
        <w:fldChar w:fldCharType="separate"/>
      </w:r>
      <w:r w:rsidR="00E3160A">
        <w:rPr>
          <w:noProof/>
        </w:rPr>
        <w:t>12</w:t>
      </w:r>
      <w:r>
        <w:fldChar w:fldCharType="end"/>
      </w:r>
      <w:r>
        <w:t xml:space="preserve"> Curvas de degradación para diferentes parámetros</w:t>
      </w:r>
      <w:bookmarkEnd w:id="31"/>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FE0731B" w:rsidR="00316CD7" w:rsidRDefault="00316CD7" w:rsidP="00634ADF">
      <w:r>
        <w:t>En nuestro caso se considerarán dos curvas de degradación para cada máquina</w:t>
      </w:r>
      <w:r w:rsidR="00452215">
        <w:t xml:space="preserve"> lo que </w:t>
      </w:r>
      <w:r>
        <w:t>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6691DE32" w:rsidR="00316CD7" w:rsidRDefault="00316CD7" w:rsidP="00316CD7">
      <w:pPr>
        <w:pStyle w:val="Prrafodelista"/>
        <w:numPr>
          <w:ilvl w:val="0"/>
          <w:numId w:val="19"/>
        </w:numPr>
      </w:pPr>
      <w:r>
        <w:t xml:space="preserve">Una relacionada con la velocidad (que denotaremos por </w:t>
      </w:r>
      <w:r w:rsidRPr="00316CD7">
        <w:rPr>
          <w:b/>
          <w:i/>
        </w:rPr>
        <w:t>h2</w:t>
      </w:r>
      <w:r>
        <w:rPr>
          <w:i/>
        </w:rPr>
        <w:t>)</w:t>
      </w:r>
    </w:p>
    <w:p w14:paraId="36981EE3" w14:textId="77777777" w:rsidR="001C5533" w:rsidRDefault="001C5533" w:rsidP="00634ADF"/>
    <w:p w14:paraId="7250060F" w14:textId="0C63B9B6" w:rsidR="007734DD" w:rsidRPr="001C5533" w:rsidRDefault="00926ACE" w:rsidP="001C5533">
      <w:pPr>
        <w:pStyle w:val="Ttulo3"/>
        <w:jc w:val="left"/>
      </w:pPr>
      <w:bookmarkStart w:id="32" w:name="_Toc27487578"/>
      <w:r w:rsidRPr="001C5533">
        <w:t>3.3.3</w:t>
      </w:r>
      <w:r w:rsidR="001C5533">
        <w:t xml:space="preserve"> </w:t>
      </w:r>
      <w:r w:rsidRPr="001C5533">
        <w:t>Evolución de l</w:t>
      </w:r>
      <w:r w:rsidR="00452215" w:rsidRPr="001C5533">
        <w:t>as condiciones</w:t>
      </w:r>
      <w:r w:rsidRPr="001C5533">
        <w:t xml:space="preserve"> operacionales en función de la degradación</w:t>
      </w:r>
      <w:bookmarkEnd w:id="32"/>
    </w:p>
    <w:p w14:paraId="2B0BA4F3" w14:textId="5BF2308A" w:rsidR="00316CD7" w:rsidRDefault="00316CD7" w:rsidP="00926ACE"/>
    <w:p w14:paraId="415782AA" w14:textId="0B5B1C0A" w:rsidR="007B12C7" w:rsidRDefault="007B12C7" w:rsidP="00926ACE">
      <w:r>
        <w:t>Para cada uno de los parámetros operacionales se propondrá una fórmula</w:t>
      </w:r>
      <w:r w:rsidR="0095094E">
        <w:rPr>
          <w:rStyle w:val="Refdenotaalpie"/>
        </w:rPr>
        <w:footnoteReference w:id="2"/>
      </w:r>
      <w:r>
        <w:t xml:space="preserve"> que nos dará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3D15E59F" w:rsidR="00316CD7" w:rsidRDefault="00316CD7" w:rsidP="00316CD7"/>
    <w:p w14:paraId="0C16CA73" w14:textId="61614E67" w:rsidR="00BD7DFA" w:rsidRDefault="00BD7DFA" w:rsidP="00316CD7"/>
    <w:p w14:paraId="6D09C132" w14:textId="2A459E11" w:rsidR="00BD7DFA" w:rsidRDefault="00BD7DFA" w:rsidP="00316CD7"/>
    <w:p w14:paraId="4BCDB23D" w14:textId="77777777" w:rsidR="00BD7DFA" w:rsidRDefault="00BD7DFA" w:rsidP="00316CD7"/>
    <w:p w14:paraId="7CE408B1" w14:textId="2F17418B" w:rsidR="00EA1920" w:rsidRDefault="001E516A" w:rsidP="00316CD7">
      <w:r>
        <w:t>F</w:t>
      </w:r>
      <w:r w:rsidR="00BD7DFA">
        <w:t>ormalmente</w:t>
      </w:r>
      <w:r w:rsidR="00EA1920">
        <w:t>:</w:t>
      </w:r>
    </w:p>
    <w:p w14:paraId="2954DE37" w14:textId="37DDAE3C" w:rsidR="00EA1920" w:rsidRDefault="00EA1920" w:rsidP="00316CD7"/>
    <w:p w14:paraId="46BDB131" w14:textId="1A65590C" w:rsidR="00BD7DFA" w:rsidRDefault="00EA1920" w:rsidP="00EA1920">
      <w:pPr>
        <w:pStyle w:val="Descripcin"/>
        <w:jc w:val="center"/>
      </w:pPr>
      <m:oMathPara>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m:oMathPara>
    </w:p>
    <w:p w14:paraId="433B805D" w14:textId="2392C044" w:rsidR="00530433" w:rsidRPr="001E516A" w:rsidRDefault="001E516A" w:rsidP="001E516A">
      <w:pPr>
        <w:pStyle w:val="Descripcin"/>
        <w:jc w:val="center"/>
      </w:pPr>
      <w:bookmarkStart w:id="33" w:name="_Toc27476143"/>
      <w:r w:rsidRPr="001E516A">
        <w:t>(</w:t>
      </w:r>
      <w:r w:rsidR="00EA1920" w:rsidRPr="001E516A">
        <w:t xml:space="preserve">Ecuación </w:t>
      </w:r>
      <w:r w:rsidR="00EA1920" w:rsidRPr="001E516A">
        <w:fldChar w:fldCharType="begin"/>
      </w:r>
      <w:r w:rsidR="00EA1920" w:rsidRPr="001E516A">
        <w:instrText xml:space="preserve"> SEQ Ecuación \* ARABIC </w:instrText>
      </w:r>
      <w:r w:rsidR="00EA1920" w:rsidRPr="001E516A">
        <w:fldChar w:fldCharType="separate"/>
      </w:r>
      <w:r w:rsidR="00100D66">
        <w:rPr>
          <w:noProof/>
        </w:rPr>
        <w:t>2</w:t>
      </w:r>
      <w:r w:rsidR="00EA1920" w:rsidRPr="001E516A">
        <w:fldChar w:fldCharType="end"/>
      </w:r>
      <w:r w:rsidRPr="001E516A">
        <w:t>)</w:t>
      </w:r>
      <w:bookmarkEnd w:id="33"/>
    </w:p>
    <w:p w14:paraId="3546F426" w14:textId="5CB857DC" w:rsidR="00EA1920" w:rsidRDefault="00EA1920" w:rsidP="00316CD7">
      <w:r>
        <w:t>Donde:</w:t>
      </w:r>
    </w:p>
    <w:p w14:paraId="270F783A" w14:textId="178412BA" w:rsidR="00530433" w:rsidRDefault="00530433" w:rsidP="00316CD7"/>
    <w:p w14:paraId="40CF3240" w14:textId="0D83AA58" w:rsidR="00530433" w:rsidRDefault="00530433" w:rsidP="00530433">
      <w:pPr>
        <w:pStyle w:val="Prrafodelista"/>
        <w:numPr>
          <w:ilvl w:val="0"/>
          <w:numId w:val="19"/>
        </w:numPr>
      </w:pPr>
      <w:r w:rsidRPr="0095094E">
        <w:rPr>
          <w:rFonts w:ascii="Cambria Math" w:hAnsi="Cambria Math"/>
          <w:b/>
        </w:rPr>
        <w:t>F(t)</w:t>
      </w:r>
      <w:r>
        <w:t xml:space="preserve"> es el valor </w:t>
      </w:r>
      <w:r w:rsidR="001E516A">
        <w:t>objetivo</w:t>
      </w:r>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6CE37E68"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 xml:space="preserve">y la velocidad </w:t>
      </w:r>
      <w:proofErr w:type="gramStart"/>
      <w:r w:rsidRPr="00FD11DC">
        <w:t>objetivo</w:t>
      </w:r>
      <w:r>
        <w:t xml:space="preserve"> </w:t>
      </w:r>
      <w:r w:rsidRPr="00FD11DC">
        <w:t>ponderada</w:t>
      </w:r>
      <w:proofErr w:type="gramEnd"/>
      <w:r w:rsidRPr="00FD11DC">
        <w:t xml:space="preserve">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23D92377" w14:textId="17BB6DD9" w:rsidR="001E516A" w:rsidRDefault="00E1378A" w:rsidP="00B30281">
      <w:pPr>
        <w:pStyle w:val="Descripcin"/>
        <w:jc w:val="center"/>
        <w:rPr>
          <w:b/>
          <w:iCs w:val="0"/>
          <w:color w:val="auto"/>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 xml:space="preserve"> +</m:t>
          </m:r>
          <m:f>
            <m:fPr>
              <m:type m:val="lin"/>
              <m:ctrlPr>
                <w:rPr>
                  <w:rFonts w:ascii="Cambria Math" w:hAnsi="Cambria Math"/>
                  <w:b/>
                  <w:sz w:val="24"/>
                  <w:szCs w:val="24"/>
                </w:rPr>
              </m:ctrlPr>
            </m:fPr>
            <m:num>
              <m:d>
                <m:dPr>
                  <m:ctrlPr>
                    <w:rPr>
                      <w:rFonts w:ascii="Cambria Math" w:hAnsi="Cambria Math"/>
                      <w:b/>
                      <w:sz w:val="24"/>
                      <w:szCs w:val="24"/>
                    </w:rPr>
                  </m:ctrlPr>
                </m:dPr>
                <m:e>
                  <m:r>
                    <m:rPr>
                      <m:sty m:val="bi"/>
                    </m:rPr>
                    <w:rPr>
                      <w:rFonts w:ascii="Cambria Math" w:hAnsi="Cambria Math"/>
                      <w:sz w:val="24"/>
                      <w:szCs w:val="24"/>
                    </w:rPr>
                    <m:t>2-h</m:t>
                  </m:r>
                  <m:sSub>
                    <m:sSubPr>
                      <m:ctrlPr>
                        <w:rPr>
                          <w:rFonts w:ascii="Cambria Math" w:hAnsi="Cambria Math"/>
                          <w:b/>
                          <w:sz w:val="24"/>
                          <w:szCs w:val="24"/>
                        </w:rPr>
                      </m:ctrlPr>
                    </m:sSubPr>
                    <m:e>
                      <m:r>
                        <m:rPr>
                          <m:sty m:val="bi"/>
                        </m:rPr>
                        <w:rPr>
                          <w:rFonts w:ascii="Cambria Math" w:hAnsi="Cambria Math"/>
                          <w:sz w:val="24"/>
                          <w:szCs w:val="24"/>
                        </w:rPr>
                        <m:t>2</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objetivo</m:t>
                  </m:r>
                </m:sub>
              </m:sSub>
              <m:r>
                <m:rPr>
                  <m:sty m:val="bi"/>
                </m:rPr>
                <w:rPr>
                  <w:rFonts w:ascii="Cambria Math" w:hAnsi="Cambria Math"/>
                  <w:sz w:val="24"/>
                  <w:szCs w:val="24"/>
                </w:rPr>
                <m:t xml:space="preserve"> )</m:t>
              </m:r>
            </m:num>
            <m:den>
              <m:r>
                <m:rPr>
                  <m:sty m:val="bi"/>
                </m:rPr>
                <w:rPr>
                  <w:rFonts w:ascii="Cambria Math" w:hAnsi="Cambria Math"/>
                  <w:sz w:val="24"/>
                  <w:szCs w:val="24"/>
                </w:rPr>
                <m:t>2</m:t>
              </m:r>
            </m:den>
          </m:f>
        </m:oMath>
      </m:oMathPara>
    </w:p>
    <w:p w14:paraId="042A20AD" w14:textId="68BD9D4F" w:rsidR="00F63012" w:rsidRPr="001E516A" w:rsidRDefault="001E516A" w:rsidP="001E516A">
      <w:pPr>
        <w:pStyle w:val="Descripcin"/>
        <w:jc w:val="center"/>
        <w:rPr>
          <w:sz w:val="24"/>
          <w:szCs w:val="24"/>
        </w:rPr>
      </w:pPr>
      <w:bookmarkStart w:id="34" w:name="_Toc27476144"/>
      <w:r w:rsidRPr="001E516A">
        <w:t>(</w:t>
      </w:r>
      <w:r w:rsidR="00B30281" w:rsidRPr="001E516A">
        <w:t xml:space="preserve">Ecuación </w:t>
      </w:r>
      <w:r w:rsidR="00B30281" w:rsidRPr="001E516A">
        <w:fldChar w:fldCharType="begin"/>
      </w:r>
      <w:r w:rsidR="00B30281" w:rsidRPr="001E516A">
        <w:instrText xml:space="preserve"> SEQ Ecuación \* ARABIC </w:instrText>
      </w:r>
      <w:r w:rsidR="00B30281" w:rsidRPr="001E516A">
        <w:fldChar w:fldCharType="separate"/>
      </w:r>
      <w:r w:rsidR="00100D66">
        <w:rPr>
          <w:noProof/>
        </w:rPr>
        <w:t>3</w:t>
      </w:r>
      <w:r w:rsidR="00B30281" w:rsidRPr="001E516A">
        <w:fldChar w:fldCharType="end"/>
      </w:r>
      <w:r w:rsidRPr="001E516A">
        <w:t>)</w:t>
      </w:r>
      <w:bookmarkEnd w:id="34"/>
    </w:p>
    <w:p w14:paraId="443D0E51" w14:textId="514F6555" w:rsidR="007B12C7" w:rsidRPr="00F63012" w:rsidRDefault="00F63012" w:rsidP="00926ACE">
      <w:r w:rsidRPr="00F63012">
        <w:t>A c</w:t>
      </w:r>
      <w:r>
        <w:t>ontinuación</w:t>
      </w:r>
      <w:r w:rsidR="00100D66">
        <w:t>,</w:t>
      </w:r>
      <w:r>
        <w:t xml:space="preserve">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171351E" w14:textId="77777777" w:rsidR="001E516A" w:rsidRDefault="006B7E8E" w:rsidP="001E516A">
      <w:pPr>
        <w:keepNext/>
        <w:jc w:val="center"/>
      </w:pPr>
      <w:r>
        <w:rPr>
          <w:noProof/>
        </w:rPr>
        <w:drawing>
          <wp:inline distT="0" distB="0" distL="0" distR="0" wp14:anchorId="0F9D4DB4" wp14:editId="6396C34E">
            <wp:extent cx="4736592" cy="2825496"/>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6592" cy="2825496"/>
                    </a:xfrm>
                    <a:prstGeom prst="rect">
                      <a:avLst/>
                    </a:prstGeom>
                    <a:noFill/>
                    <a:ln>
                      <a:noFill/>
                    </a:ln>
                  </pic:spPr>
                </pic:pic>
              </a:graphicData>
            </a:graphic>
          </wp:inline>
        </w:drawing>
      </w:r>
    </w:p>
    <w:p w14:paraId="0DE97CB3" w14:textId="2286D7C6" w:rsidR="00F63012" w:rsidRDefault="001E516A" w:rsidP="001E516A">
      <w:pPr>
        <w:pStyle w:val="Descripcin"/>
        <w:jc w:val="center"/>
      </w:pPr>
      <w:bookmarkStart w:id="35" w:name="_Toc27476165"/>
      <w:r>
        <w:t xml:space="preserve">Fig. </w:t>
      </w:r>
      <w:r>
        <w:fldChar w:fldCharType="begin"/>
      </w:r>
      <w:r>
        <w:instrText xml:space="preserve"> SEQ Fig. \* ARABIC </w:instrText>
      </w:r>
      <w:r>
        <w:fldChar w:fldCharType="separate"/>
      </w:r>
      <w:r w:rsidR="00E3160A">
        <w:rPr>
          <w:noProof/>
        </w:rPr>
        <w:t>13</w:t>
      </w:r>
      <w:r>
        <w:fldChar w:fldCharType="end"/>
      </w:r>
      <w:r>
        <w:t xml:space="preserve"> Efecto de la degradación en la velocidad</w:t>
      </w:r>
      <w:bookmarkEnd w:id="35"/>
    </w:p>
    <w:p w14:paraId="33C9BEAC" w14:textId="77777777" w:rsidR="00F63012" w:rsidRDefault="00F63012" w:rsidP="00634ADF"/>
    <w:p w14:paraId="395B12FD" w14:textId="0071368C" w:rsidR="00FF0472" w:rsidRDefault="00F63012" w:rsidP="00634ADF">
      <w:r>
        <w:t>En este caso</w:t>
      </w:r>
      <w:r w:rsidR="00332420">
        <w:t>,</w:t>
      </w:r>
      <w:r>
        <w:t xml:space="preserve"> en el que la velocidad objetivo era 100</w:t>
      </w:r>
      <w:r w:rsidR="008D5CD4">
        <w:t>,</w:t>
      </w:r>
      <w:r>
        <w:t xml:space="preserve"> </w:t>
      </w:r>
      <w:r w:rsidR="008D5CD4">
        <w:t>p</w:t>
      </w:r>
      <w:r>
        <w:t xml:space="preserve">odemos ver como el efecto del desgaste afecta a la velocidad real. Al principio la diferencia se mantiene más o menos constante empezando a aumentar </w:t>
      </w:r>
      <w:r w:rsidR="008D5CD4">
        <w:t>de forma notable</w:t>
      </w:r>
      <w:r>
        <w:t xml:space="preserve"> al final de la vida útil de la máquina.</w:t>
      </w:r>
    </w:p>
    <w:p w14:paraId="330555A9" w14:textId="77777777" w:rsidR="001E516A" w:rsidRDefault="001E516A" w:rsidP="00634ADF"/>
    <w:p w14:paraId="40A7224D" w14:textId="7C3CBBDE" w:rsidR="0095094E" w:rsidRDefault="0095094E" w:rsidP="0095094E">
      <w:pPr>
        <w:rPr>
          <w:b/>
        </w:rPr>
      </w:pPr>
      <w:r w:rsidRPr="006647E6">
        <w:rPr>
          <w:b/>
        </w:rPr>
        <w:lastRenderedPageBreak/>
        <w:t xml:space="preserve">Cálculo de la </w:t>
      </w:r>
      <w:r>
        <w:rPr>
          <w:b/>
        </w:rPr>
        <w:t>temperatura</w:t>
      </w:r>
    </w:p>
    <w:p w14:paraId="0968177B" w14:textId="4100410A" w:rsidR="0095094E" w:rsidRDefault="0095094E" w:rsidP="0095094E">
      <w:pPr>
        <w:rPr>
          <w:b/>
        </w:rPr>
      </w:pPr>
    </w:p>
    <w:p w14:paraId="41CBED2E" w14:textId="14029483" w:rsidR="0095094E" w:rsidRDefault="006B7E8E" w:rsidP="0095094E">
      <w:r>
        <w:t xml:space="preserve">La temperatura del dispositivo estará afectada por la velocidad por lo que en este caso la temperatura estará </w:t>
      </w:r>
      <w:r w:rsidR="0051583B">
        <w:t xml:space="preserve">influenciada tanto </w:t>
      </w:r>
      <w:r>
        <w:t xml:space="preserve">por </w:t>
      </w:r>
      <w:r w:rsidRPr="006B7E8E">
        <w:rPr>
          <w:b/>
          <w:i/>
        </w:rPr>
        <w:t>h1</w:t>
      </w:r>
      <w:r w:rsidRPr="006B7E8E">
        <w:t xml:space="preserve"> </w:t>
      </w:r>
      <w:r w:rsidR="0051583B">
        <w:t xml:space="preserve">como por </w:t>
      </w:r>
      <w:r>
        <w:rPr>
          <w:b/>
          <w:i/>
        </w:rPr>
        <w:t xml:space="preserve">h2 </w:t>
      </w:r>
      <w:r w:rsidRPr="006B7E8E">
        <w:t>(a d</w:t>
      </w:r>
      <w:r>
        <w:t>iferencia de lo que ocurría con la velocidad</w:t>
      </w:r>
      <w:r w:rsidR="0051583B">
        <w:t xml:space="preserve"> a la que solo influía </w:t>
      </w:r>
      <w:r w:rsidR="0051583B" w:rsidRPr="0051583B">
        <w:rPr>
          <w:b/>
          <w:i/>
        </w:rPr>
        <w:t>h2</w:t>
      </w:r>
      <w:r w:rsidR="0051583B">
        <w:t xml:space="preserve"> </w:t>
      </w:r>
      <w:r w:rsidRPr="006B7E8E">
        <w:t>)</w:t>
      </w:r>
      <w:r>
        <w:t>. La fórmula</w:t>
      </w:r>
      <w:r w:rsidR="0051583B">
        <w:t xml:space="preserve"> utilizada para el</w:t>
      </w:r>
      <w:r>
        <w:t xml:space="preserve"> cálculo </w:t>
      </w:r>
      <w:r w:rsidR="0051583B">
        <w:t xml:space="preserve">de la temperatura </w:t>
      </w:r>
      <w:r>
        <w:t>es la siguiente</w:t>
      </w:r>
      <w:r w:rsidR="0051583B">
        <w:rPr>
          <w:rStyle w:val="Refdenotaalpie"/>
        </w:rPr>
        <w:footnoteReference w:id="3"/>
      </w:r>
      <w:r>
        <w:t>:</w:t>
      </w:r>
    </w:p>
    <w:p w14:paraId="4CB84B0F" w14:textId="42597740" w:rsidR="006B7E8E" w:rsidRDefault="006B7E8E" w:rsidP="0095094E"/>
    <w:p w14:paraId="0D3B2901" w14:textId="17F83776" w:rsidR="001E516A" w:rsidRPr="001E516A" w:rsidRDefault="005979AF" w:rsidP="001E516A">
      <w:pPr>
        <w:ind w:right="43"/>
        <w:jc w:val="center"/>
      </w:pPr>
      <m:oMathPara>
        <m:oMathParaPr>
          <m:jc m:val="center"/>
        </m:oMathPara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m:t>
              </m:r>
              <m:r>
                <m:rPr>
                  <m:sty m:val="b"/>
                </m:rPr>
                <w:rPr>
                  <w:rFonts w:ascii="Cambria Math" w:hAnsi="Cambria Math"/>
                </w:rPr>
                <m:t>5</m:t>
              </m:r>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m:oMathPara>
    </w:p>
    <w:p w14:paraId="01B72DE6" w14:textId="77777777" w:rsidR="001E516A" w:rsidRDefault="001E516A" w:rsidP="005979AF">
      <w:pPr>
        <w:ind w:left="-1170" w:right="-1037"/>
        <w:jc w:val="center"/>
        <w:rPr>
          <w:i/>
          <w:sz w:val="18"/>
          <w:szCs w:val="18"/>
        </w:rPr>
      </w:pPr>
    </w:p>
    <w:p w14:paraId="6ED1BB40" w14:textId="595A6F76" w:rsidR="006B7E8E" w:rsidRPr="00B30281" w:rsidRDefault="001E516A" w:rsidP="005979AF">
      <w:pPr>
        <w:ind w:left="-1170" w:right="-1037"/>
        <w:jc w:val="center"/>
      </w:pPr>
      <w:bookmarkStart w:id="36" w:name="_Toc27476145"/>
      <w:r>
        <w:rPr>
          <w:i/>
          <w:sz w:val="18"/>
          <w:szCs w:val="18"/>
        </w:rPr>
        <w:t>(</w:t>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100D66">
        <w:rPr>
          <w:i/>
          <w:noProof/>
          <w:sz w:val="18"/>
          <w:szCs w:val="18"/>
        </w:rPr>
        <w:t>4</w:t>
      </w:r>
      <w:r w:rsidR="00E1378A" w:rsidRPr="00A2753C">
        <w:rPr>
          <w:i/>
          <w:sz w:val="18"/>
          <w:szCs w:val="18"/>
        </w:rPr>
        <w:fldChar w:fldCharType="end"/>
      </w:r>
      <w:r>
        <w:rPr>
          <w:i/>
          <w:sz w:val="18"/>
          <w:szCs w:val="18"/>
        </w:rPr>
        <w:t>)</w:t>
      </w:r>
      <w:bookmarkEnd w:id="36"/>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3D3B6A09" w14:textId="2AE4510F" w:rsidR="001E516A" w:rsidRPr="001E516A" w:rsidRDefault="006814EE" w:rsidP="001E516A">
      <w:pPr>
        <w:pStyle w:val="Descripcin"/>
        <w:ind w:left="810"/>
        <w:rPr>
          <w:b/>
          <w:sz w:val="24"/>
          <w:szCs w:val="24"/>
        </w:rPr>
      </w:pPr>
      <m:oMathPara>
        <m:oMathParaPr>
          <m:jc m:val="center"/>
        </m:oMathPara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m:t>
                      </m:r>
                      <m:r>
                        <m:rPr>
                          <m:sty m:val="bi"/>
                        </m:rPr>
                        <w:rPr>
                          <w:rFonts w:ascii="Cambria Math" w:hAnsi="Cambria Math"/>
                          <w:sz w:val="24"/>
                          <w:szCs w:val="24"/>
                        </w:rPr>
                        <m:t>ax</m:t>
                      </m:r>
                    </m:sub>
                  </m:sSub>
                </m:e>
              </m:d>
              <m:r>
                <m:rPr>
                  <m:sty m:val="bi"/>
                </m:rPr>
                <w:rPr>
                  <w:rFonts w:ascii="Cambria Math" w:hAnsi="Cambria Math"/>
                  <w:sz w:val="24"/>
                  <w:szCs w:val="24"/>
                </w:rPr>
                <m:t>,</m:t>
              </m:r>
            </m:e>
          </m:func>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m:t>
          </m:r>
        </m:oMath>
      </m:oMathPara>
    </w:p>
    <w:p w14:paraId="0D82C234" w14:textId="77210BD7" w:rsidR="00B30281" w:rsidRPr="00A2753C" w:rsidRDefault="001E516A" w:rsidP="001E516A">
      <w:pPr>
        <w:pStyle w:val="Descripcin"/>
        <w:jc w:val="center"/>
        <w:rPr>
          <w:b/>
        </w:rPr>
      </w:pPr>
      <w:bookmarkStart w:id="37" w:name="_Toc27476146"/>
      <w:bookmarkStart w:id="38" w:name="_Ref27480194"/>
      <w:r>
        <w:t>(</w:t>
      </w:r>
      <w:r w:rsidR="00A2753C">
        <w:t xml:space="preserve">Ecuación </w:t>
      </w:r>
      <w:r w:rsidR="00A2753C">
        <w:fldChar w:fldCharType="begin"/>
      </w:r>
      <w:r w:rsidR="00A2753C">
        <w:instrText xml:space="preserve"> SEQ Ecuación \* ARABIC </w:instrText>
      </w:r>
      <w:r w:rsidR="00A2753C">
        <w:fldChar w:fldCharType="separate"/>
      </w:r>
      <w:r w:rsidR="00100D66">
        <w:rPr>
          <w:noProof/>
        </w:rPr>
        <w:t>5</w:t>
      </w:r>
      <w:r w:rsidR="00A2753C">
        <w:fldChar w:fldCharType="end"/>
      </w:r>
      <w:r>
        <w:t>)</w:t>
      </w:r>
      <w:bookmarkEnd w:id="37"/>
      <w:bookmarkEnd w:id="38"/>
    </w:p>
    <w:p w14:paraId="169A1CF3" w14:textId="21FBE030" w:rsidR="00753F24" w:rsidRDefault="00100D66" w:rsidP="0095094E">
      <w:r>
        <w:t>Seguidamente se muestra gráficamente el efecto del desgaste de los componentes en la temperatura</w:t>
      </w:r>
      <w:r w:rsidR="00B44ED2">
        <w:t xml:space="preserve"> de operación</w:t>
      </w:r>
      <w:r>
        <w:t>:</w:t>
      </w:r>
    </w:p>
    <w:p w14:paraId="36D81BC2" w14:textId="77777777" w:rsidR="00100D66" w:rsidRDefault="00100D66" w:rsidP="0095094E"/>
    <w:p w14:paraId="423B57E4" w14:textId="63483476" w:rsidR="00642797" w:rsidRDefault="00A42BF8" w:rsidP="00642797">
      <w:pPr>
        <w:keepNext/>
        <w:jc w:val="center"/>
      </w:pPr>
      <w:r>
        <w:rPr>
          <w:noProof/>
        </w:rPr>
        <w:drawing>
          <wp:inline distT="0" distB="0" distL="0" distR="0" wp14:anchorId="276D57D7" wp14:editId="29CF848B">
            <wp:extent cx="4681728" cy="2871216"/>
            <wp:effectExtent l="0" t="0" r="0" b="0"/>
            <wp:docPr id="31" name="Imagen 31" descr="C:\Users\Clarcat\AppData\Local\Microsoft\Windows\INetCache\Content.MSO\C6FA8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larcat\AppData\Local\Microsoft\Windows\INetCache\Content.MSO\C6FA80A7.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1728" cy="2871216"/>
                    </a:xfrm>
                    <a:prstGeom prst="rect">
                      <a:avLst/>
                    </a:prstGeom>
                    <a:noFill/>
                    <a:ln>
                      <a:noFill/>
                    </a:ln>
                  </pic:spPr>
                </pic:pic>
              </a:graphicData>
            </a:graphic>
          </wp:inline>
        </w:drawing>
      </w:r>
      <w:r>
        <w:rPr>
          <w:noProof/>
        </w:rPr>
        <w:t xml:space="preserve"> </w:t>
      </w:r>
    </w:p>
    <w:p w14:paraId="13DD4AF7" w14:textId="5B8B0013" w:rsidR="0095094E" w:rsidRDefault="00642797" w:rsidP="0051583B">
      <w:pPr>
        <w:pStyle w:val="Descripcin"/>
        <w:jc w:val="center"/>
      </w:pPr>
      <w:bookmarkStart w:id="39" w:name="_Toc27476166"/>
      <w:r>
        <w:t xml:space="preserve">Fig. </w:t>
      </w:r>
      <w:r>
        <w:fldChar w:fldCharType="begin"/>
      </w:r>
      <w:r>
        <w:instrText xml:space="preserve"> SEQ Fig. \* ARABIC </w:instrText>
      </w:r>
      <w:r>
        <w:fldChar w:fldCharType="separate"/>
      </w:r>
      <w:r w:rsidR="00E3160A">
        <w:rPr>
          <w:noProof/>
        </w:rPr>
        <w:t>14</w:t>
      </w:r>
      <w:r>
        <w:fldChar w:fldCharType="end"/>
      </w:r>
      <w:r>
        <w:t xml:space="preserve"> Efecto de la degradación en la temperatura</w:t>
      </w:r>
      <w:bookmarkEnd w:id="39"/>
    </w:p>
    <w:p w14:paraId="35878590" w14:textId="073C7717" w:rsidR="0051583B" w:rsidRPr="0051583B" w:rsidRDefault="0051583B" w:rsidP="00634ADF">
      <w:r w:rsidRPr="0051583B">
        <w:t>Como s</w:t>
      </w:r>
      <w:r>
        <w:t xml:space="preserve">ucedía en </w:t>
      </w:r>
      <w:r w:rsidR="006B2890">
        <w:t>e</w:t>
      </w:r>
      <w:r>
        <w:t xml:space="preserve">l caso de la velocidad vemos </w:t>
      </w:r>
      <w:r w:rsidR="008D5CD4">
        <w:t>que la</w:t>
      </w:r>
      <w:r>
        <w:t xml:space="preserve"> diferencia entre el caso ideal (línea punteada) y </w:t>
      </w:r>
      <w:r w:rsidR="008D5CD4">
        <w:t>d</w:t>
      </w:r>
      <w:r>
        <w:t>el afectado por el desgaste (línea continua)</w:t>
      </w:r>
      <w:r w:rsidR="008D5CD4">
        <w:t xml:space="preserve"> crece de forma moderada hasta que, al final de la vida útil del dispositivo</w:t>
      </w:r>
      <w:r w:rsidR="003E7842">
        <w:t>,</w:t>
      </w:r>
      <w:r w:rsidR="008D5CD4">
        <w:t xml:space="preserve"> empieza a crecer de forma más pronunciada.</w:t>
      </w:r>
    </w:p>
    <w:p w14:paraId="5F173427" w14:textId="77777777" w:rsidR="0051583B" w:rsidRDefault="0051583B" w:rsidP="00634ADF">
      <w:pPr>
        <w:rPr>
          <w:b/>
        </w:rPr>
      </w:pPr>
    </w:p>
    <w:p w14:paraId="519431B8" w14:textId="5C01354F" w:rsidR="0051583B" w:rsidRDefault="0051583B" w:rsidP="00634ADF">
      <w:pPr>
        <w:rPr>
          <w:b/>
        </w:rPr>
      </w:pPr>
    </w:p>
    <w:p w14:paraId="7497178F" w14:textId="77777777" w:rsidR="00100D66" w:rsidRDefault="00100D66" w:rsidP="00634ADF">
      <w:pPr>
        <w:rPr>
          <w:b/>
        </w:rPr>
      </w:pPr>
    </w:p>
    <w:p w14:paraId="0C80A4D6" w14:textId="1838AEBC" w:rsidR="0024773E" w:rsidRPr="0051583B" w:rsidRDefault="00F73BF4" w:rsidP="00634ADF">
      <w:pPr>
        <w:rPr>
          <w:b/>
        </w:rPr>
      </w:pPr>
      <w:r w:rsidRPr="0051583B">
        <w:rPr>
          <w:b/>
        </w:rPr>
        <w:t xml:space="preserve">Cálculo </w:t>
      </w:r>
      <w:r w:rsidR="0051583B" w:rsidRPr="0051583B">
        <w:rPr>
          <w:b/>
        </w:rPr>
        <w:t>de la presión</w:t>
      </w:r>
    </w:p>
    <w:p w14:paraId="44443B2E" w14:textId="17B6D92E" w:rsidR="0024773E" w:rsidRDefault="0024773E" w:rsidP="00634ADF"/>
    <w:p w14:paraId="5CB68217" w14:textId="636FBEA9" w:rsidR="0051583B" w:rsidRDefault="0051583B" w:rsidP="00634ADF">
      <w:r>
        <w:lastRenderedPageBreak/>
        <w:t xml:space="preserve">Igual que con la temperatura el cálculo de la presión estará influenciado por </w:t>
      </w:r>
      <w:r w:rsidRPr="0051583B">
        <w:rPr>
          <w:b/>
          <w:i/>
        </w:rPr>
        <w:t>h1</w:t>
      </w:r>
      <w:r>
        <w:t xml:space="preserve"> y </w:t>
      </w:r>
      <w:r w:rsidRPr="0051583B">
        <w:rPr>
          <w:b/>
          <w:i/>
        </w:rPr>
        <w:t>h2</w:t>
      </w:r>
      <w:r>
        <w:rPr>
          <w:b/>
          <w:i/>
        </w:rPr>
        <w:t>.</w:t>
      </w:r>
      <w:r w:rsidRPr="0051583B">
        <w:t xml:space="preserve"> A</w:t>
      </w:r>
      <w:r>
        <w:t xml:space="preserve"> </w:t>
      </w:r>
      <w:r w:rsidRPr="0051583B">
        <w:t>c</w:t>
      </w:r>
      <w:r>
        <w:t>ontinuación se muestra la fórmula usada para el cálculo de la presión</w:t>
      </w:r>
      <w:r w:rsidR="00100D66">
        <w:rPr>
          <w:rStyle w:val="Refdenotaalpie"/>
        </w:rPr>
        <w:footnoteReference w:id="4"/>
      </w:r>
      <w:r>
        <w:t>:</w:t>
      </w:r>
    </w:p>
    <w:p w14:paraId="7E66BDD8" w14:textId="468E105D" w:rsidR="00100D66" w:rsidRDefault="00100D66" w:rsidP="00634ADF"/>
    <w:p w14:paraId="6ED996E1" w14:textId="7945A4A7" w:rsidR="00100D66" w:rsidRPr="00100D66" w:rsidRDefault="00100D66" w:rsidP="00100D66">
      <w:pPr>
        <w:ind w:right="43"/>
        <w:jc w:val="center"/>
        <w:rPr>
          <w:b/>
          <w:i/>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=h</m:t>
          </m:r>
          <m:r>
            <m:rPr>
              <m:sty m:val="bi"/>
            </m:rPr>
            <w:rPr>
              <w:rFonts w:ascii="Cambria Math" w:hAnsi="Cambria Math"/>
            </w:rPr>
            <m:t>1*g(</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ambiente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máxima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2*P</m:t>
              </m:r>
            </m:e>
            <m:sub>
              <m:r>
                <m:rPr>
                  <m:sty m:val="bi"/>
                </m:rPr>
                <w:rPr>
                  <w:rFonts w:ascii="Cambria Math" w:hAnsi="Cambria Math"/>
                </w:rPr>
                <m:t>t</m:t>
              </m:r>
            </m:sub>
          </m:sSub>
          <m:r>
            <m:rPr>
              <m:sty m:val="bi"/>
            </m:rPr>
            <w:rPr>
              <w:rFonts w:ascii="Cambria Math" w:hAnsi="Cambria Math"/>
            </w:rPr>
            <m:t>,</m:t>
          </m:r>
          <m:f>
            <m:fPr>
              <m:type m:val="lin"/>
              <m:ctrlPr>
                <w:rPr>
                  <w:rFonts w:ascii="Cambria Math" w:hAnsi="Cambria Math"/>
                  <w:b/>
                  <w:i/>
                  <w:iCs/>
                  <w:color w:val="000000" w:themeColor="text1"/>
                </w:rPr>
              </m:ctrlPr>
            </m:fPr>
            <m:num>
              <m:r>
                <m:rPr>
                  <m:sty m:val="bi"/>
                </m:rPr>
                <w:rPr>
                  <w:rFonts w:ascii="Cambria Math" w:hAnsi="Cambria Math"/>
                </w:rPr>
                <m:t>0.3*</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t</m:t>
                  </m:r>
                </m:sub>
              </m:sSub>
            </m:num>
            <m:den>
              <m:r>
                <m:rPr>
                  <m:sty m:val="bi"/>
                </m:rPr>
                <w:rPr>
                  <w:rFonts w:ascii="Cambria Math" w:hAnsi="Cambria Math"/>
                </w:rPr>
                <m:t>1000</m:t>
              </m:r>
            </m:den>
          </m:f>
          <m:r>
            <m:rPr>
              <m:sty m:val="bi"/>
            </m:rPr>
            <w:rPr>
              <w:rFonts w:ascii="Cambria Math" w:hAnsi="Cambria Math"/>
            </w:rPr>
            <m:t>)</m:t>
          </m:r>
        </m:oMath>
      </m:oMathPara>
    </w:p>
    <w:p w14:paraId="6C25E590" w14:textId="77777777" w:rsidR="00100D66" w:rsidRPr="00100D66" w:rsidRDefault="00100D66" w:rsidP="00100D66">
      <w:pPr>
        <w:pStyle w:val="Descripcin"/>
        <w:rPr>
          <w:i w:val="0"/>
          <w:sz w:val="24"/>
          <w:szCs w:val="24"/>
        </w:rPr>
      </w:pPr>
    </w:p>
    <w:p w14:paraId="61FE7DCE" w14:textId="00418207" w:rsidR="00100D66" w:rsidRPr="001E516A" w:rsidRDefault="00100D66" w:rsidP="00100D66">
      <w:pPr>
        <w:pStyle w:val="Descripcin"/>
        <w:jc w:val="center"/>
      </w:pPr>
      <w:r>
        <w:t xml:space="preserve">(Ecuación </w:t>
      </w:r>
      <w:r>
        <w:fldChar w:fldCharType="begin"/>
      </w:r>
      <w:r>
        <w:instrText xml:space="preserve"> SEQ Ecuación \* ARABIC </w:instrText>
      </w:r>
      <w:r>
        <w:fldChar w:fldCharType="separate"/>
      </w:r>
      <w:r>
        <w:rPr>
          <w:noProof/>
        </w:rPr>
        <w:t>6</w:t>
      </w:r>
      <w:r>
        <w:fldChar w:fldCharType="end"/>
      </w:r>
      <w:r>
        <w:t>)</w:t>
      </w:r>
    </w:p>
    <w:p w14:paraId="5316943A" w14:textId="727BF33F" w:rsidR="00100D66" w:rsidRDefault="00100D66" w:rsidP="00634ADF"/>
    <w:p w14:paraId="439CA84B" w14:textId="624C276A" w:rsidR="00100D66" w:rsidRDefault="00100D66" w:rsidP="00634ADF">
      <w:r>
        <w:t xml:space="preserve">Donde </w:t>
      </w:r>
      <w:r w:rsidRPr="00100D66">
        <w:rPr>
          <w:b/>
          <w:i/>
        </w:rPr>
        <w:t>g</w:t>
      </w:r>
      <w:r>
        <w:rPr>
          <w:b/>
          <w:i/>
        </w:rPr>
        <w:t xml:space="preserve"> </w:t>
      </w:r>
      <w:r>
        <w:t xml:space="preserve">es la función definida en </w:t>
      </w:r>
      <w:r>
        <w:fldChar w:fldCharType="begin"/>
      </w:r>
      <w:r>
        <w:instrText xml:space="preserve"> REF _Ref27480194 \h </w:instrText>
      </w:r>
      <w:r>
        <w:fldChar w:fldCharType="separate"/>
      </w:r>
      <w:r>
        <w:t>(Ecuaci</w:t>
      </w:r>
      <w:r>
        <w:t>ó</w:t>
      </w:r>
      <w:r>
        <w:t xml:space="preserve">n </w:t>
      </w:r>
      <w:r>
        <w:rPr>
          <w:noProof/>
        </w:rPr>
        <w:t>5</w:t>
      </w:r>
      <w:r>
        <w:t>)</w:t>
      </w:r>
      <w:r>
        <w:fldChar w:fldCharType="end"/>
      </w:r>
      <w:r>
        <w:t>.</w:t>
      </w:r>
    </w:p>
    <w:p w14:paraId="1E91016D" w14:textId="3BF06600" w:rsidR="00100D66" w:rsidRDefault="00100D66" w:rsidP="00634ADF"/>
    <w:p w14:paraId="1085D8B5" w14:textId="610E9069" w:rsidR="00100D66" w:rsidRPr="00100D66" w:rsidRDefault="00B44ED2" w:rsidP="00634ADF">
      <w:r>
        <w:t>A continuación</w:t>
      </w:r>
      <w:r w:rsidR="003E7842">
        <w:t>,</w:t>
      </w:r>
      <w:r>
        <w:t xml:space="preserve"> se puede observar g</w:t>
      </w:r>
      <w:r w:rsidR="00100D66">
        <w:t>ráficamente</w:t>
      </w:r>
      <w:r>
        <w:t xml:space="preserve"> el efecto del desgaste sobre la presión</w:t>
      </w:r>
      <w:r w:rsidR="00100D66">
        <w:t>:</w:t>
      </w:r>
    </w:p>
    <w:p w14:paraId="1A23191C" w14:textId="4F8705E3" w:rsidR="00100D66" w:rsidRDefault="00100D66" w:rsidP="00634ADF"/>
    <w:p w14:paraId="4F6979A9" w14:textId="77777777" w:rsidR="00452215" w:rsidRDefault="00100D66" w:rsidP="00452215">
      <w:pPr>
        <w:keepNext/>
        <w:jc w:val="center"/>
      </w:pPr>
      <w:r>
        <w:rPr>
          <w:noProof/>
        </w:rPr>
        <w:drawing>
          <wp:inline distT="0" distB="0" distL="0" distR="0" wp14:anchorId="6245171D" wp14:editId="47DFEB6D">
            <wp:extent cx="4946904" cy="3035808"/>
            <wp:effectExtent l="0" t="0" r="0" b="0"/>
            <wp:docPr id="32" name="Imagen 32" descr="C:\Users\Clarcat\AppData\Local\Microsoft\Windows\INetCache\Content.MSO\873C5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larcat\AppData\Local\Microsoft\Windows\INetCache\Content.MSO\873C584D.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6904" cy="3035808"/>
                    </a:xfrm>
                    <a:prstGeom prst="rect">
                      <a:avLst/>
                    </a:prstGeom>
                    <a:noFill/>
                    <a:ln>
                      <a:noFill/>
                    </a:ln>
                  </pic:spPr>
                </pic:pic>
              </a:graphicData>
            </a:graphic>
          </wp:inline>
        </w:drawing>
      </w:r>
    </w:p>
    <w:p w14:paraId="09F9B095" w14:textId="28E22360" w:rsidR="00100D66" w:rsidRDefault="00452215" w:rsidP="00452215">
      <w:pPr>
        <w:pStyle w:val="Descripcin"/>
        <w:jc w:val="center"/>
      </w:pPr>
      <w:r>
        <w:t xml:space="preserve">Fig. </w:t>
      </w:r>
      <w:r>
        <w:fldChar w:fldCharType="begin"/>
      </w:r>
      <w:r>
        <w:instrText xml:space="preserve"> SEQ Fig. \* ARABIC </w:instrText>
      </w:r>
      <w:r>
        <w:fldChar w:fldCharType="separate"/>
      </w:r>
      <w:r w:rsidR="00E3160A">
        <w:rPr>
          <w:noProof/>
        </w:rPr>
        <w:t>15</w:t>
      </w:r>
      <w:r>
        <w:fldChar w:fldCharType="end"/>
      </w:r>
      <w:r>
        <w:t xml:space="preserve"> Efecto de la degradación en la presión</w:t>
      </w:r>
    </w:p>
    <w:p w14:paraId="2F1DACB6" w14:textId="20778687" w:rsidR="0051583B" w:rsidRDefault="0051583B" w:rsidP="00634ADF"/>
    <w:p w14:paraId="2470BCAA" w14:textId="395928ED" w:rsidR="0051583B" w:rsidRPr="0051583B" w:rsidRDefault="00B44ED2" w:rsidP="00634ADF">
      <w:r>
        <w:t xml:space="preserve">A diferencia de lo que ocurría con la velocidad y la temperatura cuando el aparato se encuentra al final de su vida útil el valor real tiende a ser menor </w:t>
      </w:r>
      <w:r w:rsidR="003E7842">
        <w:t>que</w:t>
      </w:r>
      <w:r>
        <w:t xml:space="preserve"> </w:t>
      </w:r>
      <w:r w:rsidR="003E7842">
        <w:t xml:space="preserve">el </w:t>
      </w:r>
      <w:r>
        <w:t>del funcionamiento ó</w:t>
      </w:r>
      <w:r w:rsidR="00452215">
        <w:t>p</w:t>
      </w:r>
      <w:r>
        <w:t>timo.</w:t>
      </w:r>
    </w:p>
    <w:p w14:paraId="7DDEA27D" w14:textId="4E5028BE" w:rsidR="00F73BF4" w:rsidRDefault="0051583B" w:rsidP="00634ADF">
      <w:r>
        <w:t xml:space="preserve"> </w:t>
      </w:r>
    </w:p>
    <w:p w14:paraId="710A3E62" w14:textId="4715313F" w:rsidR="00F73BF4" w:rsidRDefault="003E7842" w:rsidP="001C5533">
      <w:pPr>
        <w:pStyle w:val="Ttulo3"/>
      </w:pPr>
      <w:r>
        <w:t>3.3.</w:t>
      </w:r>
      <w:r w:rsidR="001C5533">
        <w:t>4 Proceso de simulación</w:t>
      </w:r>
    </w:p>
    <w:p w14:paraId="130F0CCA" w14:textId="46735F8C" w:rsidR="001C5533" w:rsidRDefault="001C5533" w:rsidP="001C5533"/>
    <w:p w14:paraId="14AD5906" w14:textId="6EE05DDC" w:rsidR="00800B32" w:rsidRDefault="00800B32" w:rsidP="001C5533">
      <w:r>
        <w:t>El objetivo es simular el funcionamiento de un conjunto de máquinas dentro de una instalación industrial y almacenar tanto los datos de telemetría como los datos referentes al mantenimiento de las máquinas.</w:t>
      </w:r>
    </w:p>
    <w:p w14:paraId="212DD94B" w14:textId="77777777" w:rsidR="00800B32" w:rsidRDefault="00800B32" w:rsidP="001C5533"/>
    <w:p w14:paraId="50C8782F" w14:textId="77777777" w:rsidR="00800B32" w:rsidRDefault="00800B32" w:rsidP="001C5533"/>
    <w:p w14:paraId="12077F21" w14:textId="63301CC1" w:rsidR="00033D27" w:rsidRDefault="00F1126C" w:rsidP="001C5533">
      <w:r>
        <w:t>Antes de iniciar la</w:t>
      </w:r>
      <w:r w:rsidR="00033D27">
        <w:t xml:space="preserve"> simulación </w:t>
      </w:r>
      <w:r>
        <w:t xml:space="preserve">a </w:t>
      </w:r>
      <w:r w:rsidR="00033D27">
        <w:t>cada una de las máquinas que forma parte de la instalación</w:t>
      </w:r>
      <w:r>
        <w:t xml:space="preserve"> se le</w:t>
      </w:r>
      <w:r w:rsidR="006318C7">
        <w:t>s</w:t>
      </w:r>
      <w:r>
        <w:t xml:space="preserve"> asigna</w:t>
      </w:r>
      <w:r w:rsidR="006318C7">
        <w:t>n</w:t>
      </w:r>
      <w:r>
        <w:t xml:space="preserve"> unas curvas de degradación (</w:t>
      </w:r>
      <w:r w:rsidRPr="00F1126C">
        <w:rPr>
          <w:b/>
          <w:i/>
        </w:rPr>
        <w:t>h1</w:t>
      </w:r>
      <w:r>
        <w:t xml:space="preserve">, </w:t>
      </w:r>
      <w:r w:rsidRPr="00F1126C">
        <w:rPr>
          <w:b/>
          <w:i/>
        </w:rPr>
        <w:t>h2</w:t>
      </w:r>
      <w:r>
        <w:t xml:space="preserve">) cuyos </w:t>
      </w:r>
      <w:r>
        <w:lastRenderedPageBreak/>
        <w:t>parámetros son elegidos de forma aleatoria dentro de un intervalo de valores previamente establecido.</w:t>
      </w:r>
    </w:p>
    <w:p w14:paraId="4ECED8F2" w14:textId="77777777" w:rsidR="00F1126C" w:rsidRDefault="00F1126C" w:rsidP="001C5533"/>
    <w:p w14:paraId="02AF6293" w14:textId="3D386985" w:rsidR="00DE35B4" w:rsidRDefault="00F1126C" w:rsidP="001C5533">
      <w:r>
        <w:t>Una vez asignadas las curvas se inicia la</w:t>
      </w:r>
      <w:r w:rsidR="00800B32">
        <w:t xml:space="preserve"> simulación</w:t>
      </w:r>
      <w:r>
        <w:t xml:space="preserve">. Cada simulación (que tiene una duración determinada) </w:t>
      </w:r>
      <w:r w:rsidR="00800B32">
        <w:t>se divide en lo que denominaremos periodos</w:t>
      </w:r>
      <w:r w:rsidR="00033D27">
        <w:t>. En cada periodo se elige de forma aleatoria un conjunto de máquinas</w:t>
      </w:r>
      <w:r>
        <w:t>. Estas funcionaran durante un periodo</w:t>
      </w:r>
      <w:r w:rsidR="00DE35B4">
        <w:t xml:space="preserve"> de tiempo</w:t>
      </w:r>
      <w:r>
        <w:t xml:space="preserve"> elegido al azar dentro de cada periodo</w:t>
      </w:r>
      <w:r w:rsidR="00AB09AD">
        <w:t>. La velocidad de funcionamiento de cada máquina se establece aleatoriamente dentro unos márgenes establecidos</w:t>
      </w:r>
      <w:r w:rsidR="00DE35B4">
        <w:t>. Durante su funcionamiento se almacenarán sus datos telemétricos. Puede ocurrir</w:t>
      </w:r>
      <w:r w:rsidR="00247C7E">
        <w:t>,</w:t>
      </w:r>
      <w:r w:rsidR="00DE35B4">
        <w:t xml:space="preserve"> que durante su funcionamiento</w:t>
      </w:r>
      <w:r w:rsidR="006318C7">
        <w:t>,</w:t>
      </w:r>
      <w:r w:rsidR="00DE35B4">
        <w:t xml:space="preserve"> en una máquina se produzca un fallo. En este caso esta máquina quedará inutilizada hasta el siguiente periodo y se creará un registro de mantenimiento indicando cuando se produjo el fallo y cuál fue la causa del fallo. </w:t>
      </w:r>
      <w:r w:rsidR="006318C7">
        <w:t>Una vez finalice el periodo actual esa máquina será “reparada” asignándole un nuevo par de curvas de degradación pudiendo participar nuevamente en la selección para el siguiente periodo.</w:t>
      </w:r>
    </w:p>
    <w:p w14:paraId="5295D780" w14:textId="77777777" w:rsidR="00DE35B4" w:rsidRDefault="00DE35B4" w:rsidP="001C5533"/>
    <w:p w14:paraId="5D39D7EB" w14:textId="3E80E3A6" w:rsidR="00800B32" w:rsidRDefault="00DE35B4" w:rsidP="001C5533">
      <w:r>
        <w:t xml:space="preserve">El procedimiento anteriormente descrito se repite hasta que el tiempo de simulación </w:t>
      </w:r>
      <w:r w:rsidR="006318C7">
        <w:t>finaliza</w:t>
      </w:r>
      <w:r>
        <w:t xml:space="preserve">. </w:t>
      </w:r>
    </w:p>
    <w:p w14:paraId="52866107" w14:textId="08452E53" w:rsidR="00DE35B4" w:rsidRDefault="00DE35B4" w:rsidP="001C5533"/>
    <w:p w14:paraId="3D4F2B64" w14:textId="5CD18E99" w:rsidR="006318C7" w:rsidRDefault="006318C7" w:rsidP="006318C7">
      <w:pPr>
        <w:pStyle w:val="Ttulo3"/>
      </w:pPr>
      <w:r>
        <w:t xml:space="preserve">3.3.5 </w:t>
      </w:r>
      <w:r w:rsidR="00E3160A">
        <w:t>Configuración</w:t>
      </w:r>
      <w:r>
        <w:t xml:space="preserve"> de </w:t>
      </w:r>
      <w:r w:rsidR="00E3160A">
        <w:t xml:space="preserve">la </w:t>
      </w:r>
      <w:r>
        <w:t>simulación</w:t>
      </w:r>
    </w:p>
    <w:p w14:paraId="6E585E9E" w14:textId="4F32C7D6" w:rsidR="00E3160A" w:rsidRDefault="00E3160A" w:rsidP="00E3160A"/>
    <w:p w14:paraId="0E29518F" w14:textId="3834E06B" w:rsidR="00E3160A" w:rsidRDefault="00E3160A" w:rsidP="00E3160A">
      <w:r>
        <w:t>Cada simulación tiene un total de 20 parámetros configurables</w:t>
      </w:r>
      <w:r w:rsidR="005F4E13">
        <w:t>. Esta capacidad de personalización nos será de gran utilidad para las siguientes fases del proyecto.</w:t>
      </w:r>
      <w:r w:rsidR="00A956FB">
        <w:t xml:space="preserve"> Algunos de estos parámetros son:</w:t>
      </w:r>
    </w:p>
    <w:p w14:paraId="77CC927D" w14:textId="7E1CAB16" w:rsidR="00AB09AD" w:rsidRDefault="00AB09AD" w:rsidP="00E3160A"/>
    <w:p w14:paraId="2CDC5791" w14:textId="198919CE" w:rsidR="00AB09AD" w:rsidRDefault="00AB09AD" w:rsidP="00AB09AD">
      <w:pPr>
        <w:pStyle w:val="Prrafodelista"/>
        <w:numPr>
          <w:ilvl w:val="0"/>
          <w:numId w:val="26"/>
        </w:numPr>
      </w:pPr>
      <w:r>
        <w:t>Duración del periodo (batch_time)</w:t>
      </w:r>
    </w:p>
    <w:p w14:paraId="6EFB95B8" w14:textId="034C7343" w:rsidR="00AB09AD" w:rsidRDefault="00AB09AD" w:rsidP="00AB09AD">
      <w:pPr>
        <w:pStyle w:val="Prrafodelista"/>
        <w:numPr>
          <w:ilvl w:val="0"/>
          <w:numId w:val="26"/>
        </w:numPr>
      </w:pPr>
      <w:r>
        <w:t>Duración de la simulación (simulation_time)</w:t>
      </w:r>
    </w:p>
    <w:p w14:paraId="26EE966D" w14:textId="0850734F" w:rsidR="00AB09AD" w:rsidRDefault="00AB09AD" w:rsidP="00AB09AD">
      <w:pPr>
        <w:pStyle w:val="Prrafodelista"/>
        <w:numPr>
          <w:ilvl w:val="0"/>
          <w:numId w:val="26"/>
        </w:numPr>
      </w:pPr>
      <w:r>
        <w:t xml:space="preserve">Número de máquinas en la instalación (machine_count) </w:t>
      </w:r>
    </w:p>
    <w:p w14:paraId="11644770" w14:textId="54E5B2F2" w:rsidR="00AB09AD" w:rsidRDefault="00AB09AD" w:rsidP="00AB09AD">
      <w:pPr>
        <w:pStyle w:val="Prrafodelista"/>
        <w:numPr>
          <w:ilvl w:val="0"/>
          <w:numId w:val="26"/>
        </w:numPr>
      </w:pPr>
      <w:r>
        <w:t>Número de máquinas por periodo (machines_per_batch)</w:t>
      </w:r>
    </w:p>
    <w:p w14:paraId="0B0ED0D3" w14:textId="1F8A4000" w:rsidR="00AB09AD" w:rsidRDefault="00AB09AD" w:rsidP="00AB09AD">
      <w:pPr>
        <w:pStyle w:val="Prrafodelista"/>
        <w:numPr>
          <w:ilvl w:val="0"/>
          <w:numId w:val="26"/>
        </w:numPr>
      </w:pPr>
      <w:r>
        <w:t>Temperatura ambiente (temperature)</w:t>
      </w:r>
    </w:p>
    <w:p w14:paraId="15C5FA4C" w14:textId="39DA91EF" w:rsidR="00AB09AD" w:rsidRDefault="00AB09AD" w:rsidP="00AB09AD">
      <w:pPr>
        <w:pStyle w:val="Prrafodelista"/>
        <w:numPr>
          <w:ilvl w:val="0"/>
          <w:numId w:val="26"/>
        </w:numPr>
      </w:pPr>
      <w:r>
        <w:t>Intervalo de velocidad de funcionamiento (</w:t>
      </w:r>
      <w:r w:rsidRPr="00AB09AD">
        <w:t>operational_speed_min</w:t>
      </w:r>
      <w:r>
        <w:t xml:space="preserve">, </w:t>
      </w:r>
      <w:r w:rsidRPr="00AB09AD">
        <w:t>operational_speed_m</w:t>
      </w:r>
      <w:r>
        <w:t>ax)</w:t>
      </w:r>
    </w:p>
    <w:p w14:paraId="1DD58DAE" w14:textId="77777777" w:rsidR="00AB09AD" w:rsidRPr="00E3160A" w:rsidRDefault="00AB09AD" w:rsidP="00AB09AD">
      <w:pPr>
        <w:pStyle w:val="Prrafodelista"/>
      </w:pPr>
    </w:p>
    <w:p w14:paraId="6CB091EE" w14:textId="35A446D2" w:rsidR="006318C7" w:rsidRDefault="006318C7" w:rsidP="006318C7"/>
    <w:p w14:paraId="7B219511" w14:textId="77777777" w:rsidR="00E3160A" w:rsidRPr="00E3160A" w:rsidRDefault="00E3160A" w:rsidP="00E31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nsolas" w:hAnsi="Consolas" w:cs="Courier New"/>
          <w:noProof/>
          <w:color w:val="A9B7C6"/>
          <w:sz w:val="20"/>
          <w:szCs w:val="20"/>
          <w:lang w:val="en-US" w:eastAsia="en-US"/>
        </w:rPr>
      </w:pPr>
      <w:r w:rsidRPr="00E3160A">
        <w:rPr>
          <w:rFonts w:ascii="Consolas" w:hAnsi="Consolas" w:cs="Courier New"/>
          <w:noProof/>
          <w:color w:val="A9B7C6"/>
          <w:sz w:val="20"/>
          <w:szCs w:val="20"/>
          <w:lang w:val="en-US" w:eastAsia="en-US"/>
        </w:rPr>
        <w:t>[CONFIGURATION]</w:t>
      </w:r>
      <w:r w:rsidRPr="00E3160A">
        <w:rPr>
          <w:rFonts w:ascii="Consolas" w:hAnsi="Consolas" w:cs="Courier New"/>
          <w:noProof/>
          <w:color w:val="A9B7C6"/>
          <w:sz w:val="20"/>
          <w:szCs w:val="20"/>
          <w:lang w:val="en-US" w:eastAsia="en-US"/>
        </w:rPr>
        <w:br/>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name </w:t>
      </w:r>
      <w:r w:rsidRPr="00E3160A">
        <w:rPr>
          <w:rFonts w:ascii="Consolas" w:hAnsi="Consolas" w:cs="Courier New"/>
          <w:noProof/>
          <w:color w:val="A9B7C6"/>
          <w:sz w:val="20"/>
          <w:szCs w:val="20"/>
          <w:lang w:val="en-US" w:eastAsia="en-US"/>
        </w:rPr>
        <w:t>= Facility A</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three months</w:t>
      </w:r>
      <w:r w:rsidRPr="006B2890">
        <w:rPr>
          <w:rFonts w:ascii="Consolas" w:hAnsi="Consolas" w:cs="Courier New"/>
          <w:noProof/>
          <w:color w:val="A9B7C6"/>
          <w:sz w:val="20"/>
          <w:szCs w:val="20"/>
          <w:lang w:val="en-US" w:eastAsia="en-US"/>
        </w:rPr>
        <w:br/>
        <w:t xml:space="preserve">simulation_time </w:t>
      </w:r>
      <w:r w:rsidRPr="00E3160A">
        <w:rPr>
          <w:rFonts w:ascii="Consolas" w:hAnsi="Consolas" w:cs="Courier New"/>
          <w:noProof/>
          <w:color w:val="A9B7C6"/>
          <w:sz w:val="20"/>
          <w:szCs w:val="20"/>
          <w:lang w:val="en-US" w:eastAsia="en-US"/>
        </w:rPr>
        <w:t>= 7776000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 </w:t>
      </w:r>
      <w:r w:rsidRPr="00E3160A">
        <w:rPr>
          <w:rFonts w:ascii="Consolas" w:hAnsi="Consolas" w:cs="Courier New"/>
          <w:noProof/>
          <w:color w:val="A9B7C6"/>
          <w:sz w:val="20"/>
          <w:szCs w:val="20"/>
          <w:lang w:val="en-US" w:eastAsia="en-US"/>
        </w:rPr>
        <w:t>= 15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 </w:t>
      </w:r>
      <w:r w:rsidRPr="00E3160A">
        <w:rPr>
          <w:rFonts w:ascii="Consolas" w:hAnsi="Consolas" w:cs="Courier New"/>
          <w:noProof/>
          <w:color w:val="A9B7C6"/>
          <w:sz w:val="20"/>
          <w:szCs w:val="20"/>
          <w:lang w:val="en-US" w:eastAsia="en-US"/>
        </w:rPr>
        <w:t>= 98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cycle_length_min </w:t>
      </w:r>
      <w:r w:rsidRPr="00E3160A">
        <w:rPr>
          <w:rFonts w:ascii="Consolas" w:hAnsi="Consolas" w:cs="Courier New"/>
          <w:noProof/>
          <w:color w:val="A9B7C6"/>
          <w:sz w:val="20"/>
          <w:szCs w:val="20"/>
          <w:lang w:val="en-US" w:eastAsia="en-US"/>
        </w:rPr>
        <w:t>= 1</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cycle_length_max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cycle_duration </w:t>
      </w:r>
      <w:r w:rsidRPr="00E3160A">
        <w:rPr>
          <w:rFonts w:ascii="Consolas" w:hAnsi="Consolas" w:cs="Courier New"/>
          <w:noProof/>
          <w:color w:val="A9B7C6"/>
          <w:sz w:val="20"/>
          <w:szCs w:val="20"/>
          <w:lang w:val="en-US" w:eastAsia="en-US"/>
        </w:rPr>
        <w:t>= 60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machines_per_batch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operational_speed_min </w:t>
      </w:r>
      <w:r w:rsidRPr="00E3160A">
        <w:rPr>
          <w:rFonts w:ascii="Consolas" w:hAnsi="Consolas" w:cs="Courier New"/>
          <w:noProof/>
          <w:color w:val="A9B7C6"/>
          <w:sz w:val="20"/>
          <w:szCs w:val="20"/>
          <w:lang w:val="en-US" w:eastAsia="en-US"/>
        </w:rPr>
        <w:t>= 800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operational_speed_max </w:t>
      </w:r>
      <w:r w:rsidRPr="00E3160A">
        <w:rPr>
          <w:rFonts w:ascii="Consolas" w:hAnsi="Consolas" w:cs="Courier New"/>
          <w:noProof/>
          <w:color w:val="A9B7C6"/>
          <w:sz w:val="20"/>
          <w:szCs w:val="20"/>
          <w:lang w:val="en-US" w:eastAsia="en-US"/>
        </w:rPr>
        <w:t>= 900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batch_time </w:t>
      </w:r>
      <w:r w:rsidRPr="00E3160A">
        <w:rPr>
          <w:rFonts w:ascii="Consolas" w:hAnsi="Consolas" w:cs="Courier New"/>
          <w:noProof/>
          <w:color w:val="A9B7C6"/>
          <w:sz w:val="20"/>
          <w:szCs w:val="20"/>
          <w:lang w:val="en-US" w:eastAsia="en-US"/>
        </w:rPr>
        <w:t>= 3600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machine_count </w:t>
      </w:r>
      <w:r w:rsidRPr="00E3160A">
        <w:rPr>
          <w:rFonts w:ascii="Consolas" w:hAnsi="Consolas" w:cs="Courier New"/>
          <w:noProof/>
          <w:color w:val="A9B7C6"/>
          <w:sz w:val="20"/>
          <w:szCs w:val="20"/>
          <w:lang w:val="en-US" w:eastAsia="en-US"/>
        </w:rPr>
        <w:t>= 10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ttf1_min </w:t>
      </w:r>
      <w:r w:rsidRPr="00E3160A">
        <w:rPr>
          <w:rFonts w:ascii="Consolas" w:hAnsi="Consolas" w:cs="Courier New"/>
          <w:noProof/>
          <w:color w:val="A9B7C6"/>
          <w:sz w:val="20"/>
          <w:szCs w:val="20"/>
          <w:lang w:val="en-US" w:eastAsia="en-US"/>
        </w:rPr>
        <w:t>= 5000</w:t>
      </w:r>
      <w:r w:rsidRPr="00E3160A">
        <w:rPr>
          <w:rFonts w:ascii="Consolas" w:hAnsi="Consolas" w:cs="Courier New"/>
          <w:noProof/>
          <w:color w:val="A9B7C6"/>
          <w:sz w:val="20"/>
          <w:szCs w:val="20"/>
          <w:lang w:val="en-US" w:eastAsia="en-US"/>
        </w:rPr>
        <w:br/>
      </w:r>
      <w:bookmarkStart w:id="40" w:name="_GoBack"/>
      <w:r w:rsidRPr="006B2890">
        <w:rPr>
          <w:rFonts w:ascii="Consolas" w:hAnsi="Consolas" w:cs="Courier New"/>
          <w:noProof/>
          <w:color w:val="A9B7C6"/>
          <w:sz w:val="20"/>
          <w:szCs w:val="20"/>
          <w:lang w:val="en-US" w:eastAsia="en-US"/>
        </w:rPr>
        <w:lastRenderedPageBreak/>
        <w:t xml:space="preserve">ttf1_max </w:t>
      </w:r>
      <w:r w:rsidRPr="00E3160A">
        <w:rPr>
          <w:rFonts w:ascii="Consolas" w:hAnsi="Consolas" w:cs="Courier New"/>
          <w:noProof/>
          <w:color w:val="A9B7C6"/>
          <w:sz w:val="20"/>
          <w:szCs w:val="20"/>
          <w:lang w:val="en-US" w:eastAsia="en-US"/>
        </w:rPr>
        <w:t>= 50000</w:t>
      </w:r>
      <w:r w:rsidRPr="00E3160A">
        <w:rPr>
          <w:rFonts w:ascii="Consolas" w:hAnsi="Consolas" w:cs="Courier New"/>
          <w:noProof/>
          <w:color w:val="A9B7C6"/>
          <w:sz w:val="20"/>
          <w:szCs w:val="20"/>
          <w:lang w:val="en-US" w:eastAsia="en-US"/>
        </w:rPr>
        <w:br/>
      </w:r>
      <w:bookmarkEnd w:id="40"/>
      <w:r w:rsidRPr="006B2890">
        <w:rPr>
          <w:rFonts w:ascii="Consolas" w:hAnsi="Consolas" w:cs="Courier New"/>
          <w:noProof/>
          <w:color w:val="A9B7C6"/>
          <w:sz w:val="20"/>
          <w:szCs w:val="20"/>
          <w:lang w:val="en-US" w:eastAsia="en-US"/>
        </w:rPr>
        <w:t xml:space="preserve">ttf2_min </w:t>
      </w:r>
      <w:r w:rsidRPr="00E3160A">
        <w:rPr>
          <w:rFonts w:ascii="Consolas" w:hAnsi="Consolas" w:cs="Courier New"/>
          <w:noProof/>
          <w:color w:val="A9B7C6"/>
          <w:sz w:val="20"/>
          <w:szCs w:val="20"/>
          <w:lang w:val="en-US" w:eastAsia="en-US"/>
        </w:rPr>
        <w:t>= 500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ttf2_max </w:t>
      </w:r>
      <w:r w:rsidRPr="00E3160A">
        <w:rPr>
          <w:rFonts w:ascii="Consolas" w:hAnsi="Consolas" w:cs="Courier New"/>
          <w:noProof/>
          <w:color w:val="A9B7C6"/>
          <w:sz w:val="20"/>
          <w:szCs w:val="20"/>
          <w:lang w:val="en-US" w:eastAsia="en-US"/>
        </w:rPr>
        <w:t>= 90000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temperature_max </w:t>
      </w:r>
      <w:r w:rsidRPr="00E3160A">
        <w:rPr>
          <w:rFonts w:ascii="Consolas" w:hAnsi="Consolas" w:cs="Courier New"/>
          <w:noProof/>
          <w:color w:val="A9B7C6"/>
          <w:sz w:val="20"/>
          <w:szCs w:val="20"/>
          <w:lang w:val="en-US" w:eastAsia="en-US"/>
        </w:rPr>
        <w:t>= 100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pressure_factor </w:t>
      </w:r>
      <w:r w:rsidRPr="00E3160A">
        <w:rPr>
          <w:rFonts w:ascii="Consolas" w:hAnsi="Consolas" w:cs="Courier New"/>
          <w:noProof/>
          <w:color w:val="A9B7C6"/>
          <w:sz w:val="20"/>
          <w:szCs w:val="20"/>
          <w:lang w:val="en-US" w:eastAsia="en-US"/>
        </w:rPr>
        <w:t>= 1.8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telemetry_path </w:t>
      </w:r>
      <w:r w:rsidRPr="00E3160A">
        <w:rPr>
          <w:rFonts w:ascii="Consolas" w:hAnsi="Consolas" w:cs="Courier New"/>
          <w:noProof/>
          <w:color w:val="A9B7C6"/>
          <w:sz w:val="20"/>
          <w:szCs w:val="20"/>
          <w:lang w:val="en-US" w:eastAsia="en-US"/>
        </w:rPr>
        <w:t>= ../data/generation/facility A/telemetry</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event_path </w:t>
      </w:r>
      <w:r w:rsidRPr="00E3160A">
        <w:rPr>
          <w:rFonts w:ascii="Consolas" w:hAnsi="Consolas" w:cs="Courier New"/>
          <w:noProof/>
          <w:color w:val="A9B7C6"/>
          <w:sz w:val="20"/>
          <w:szCs w:val="20"/>
          <w:lang w:val="en-US" w:eastAsia="en-US"/>
        </w:rPr>
        <w:t>= ../data/generation/facility A/event</w:t>
      </w:r>
    </w:p>
    <w:p w14:paraId="68AB680F" w14:textId="77777777" w:rsidR="00E3160A" w:rsidRDefault="00E3160A" w:rsidP="00E3160A">
      <w:pPr>
        <w:pStyle w:val="Descripcin"/>
        <w:ind w:left="2824" w:firstLine="706"/>
      </w:pPr>
    </w:p>
    <w:p w14:paraId="15A7E78B" w14:textId="4E17DB28" w:rsidR="006318C7" w:rsidRDefault="00E3160A" w:rsidP="005F4E13">
      <w:pPr>
        <w:pStyle w:val="Descripcin"/>
        <w:jc w:val="center"/>
      </w:pPr>
      <w:r>
        <w:t xml:space="preserve">Fig. </w:t>
      </w:r>
      <w:r>
        <w:fldChar w:fldCharType="begin"/>
      </w:r>
      <w:r>
        <w:instrText xml:space="preserve"> SEQ Fig. \* ARABIC </w:instrText>
      </w:r>
      <w:r>
        <w:fldChar w:fldCharType="separate"/>
      </w:r>
      <w:r>
        <w:rPr>
          <w:noProof/>
        </w:rPr>
        <w:t>16</w:t>
      </w:r>
      <w:r>
        <w:fldChar w:fldCharType="end"/>
      </w:r>
      <w:r>
        <w:t xml:space="preserve"> </w:t>
      </w:r>
      <w:r w:rsidR="005F4E13">
        <w:t>Ejemplo de un archivo de configuración de una simulación</w:t>
      </w:r>
    </w:p>
    <w:p w14:paraId="2DDC08DB" w14:textId="35C9D605" w:rsidR="00247C7E" w:rsidRDefault="00247C7E" w:rsidP="00247C7E">
      <w:pPr>
        <w:pStyle w:val="Ttulo3"/>
      </w:pPr>
      <w:r>
        <w:t>3.3.6 Resultados de la simulación</w:t>
      </w:r>
    </w:p>
    <w:p w14:paraId="1B243C02" w14:textId="581EE96C" w:rsidR="00247C7E" w:rsidRDefault="00247C7E" w:rsidP="00247C7E"/>
    <w:p w14:paraId="34EDC620" w14:textId="209E841F" w:rsidR="00247C7E" w:rsidRDefault="00247C7E" w:rsidP="00247C7E">
      <w:r>
        <w:t>Una vez finalizada la simulación por cada máquina obtendremos dos tipos de archivos:</w:t>
      </w:r>
    </w:p>
    <w:p w14:paraId="7C3F660F" w14:textId="273B549F" w:rsidR="00247C7E" w:rsidRDefault="00247C7E" w:rsidP="00247C7E"/>
    <w:p w14:paraId="2A2A2550" w14:textId="1C466C10" w:rsidR="00247C7E" w:rsidRDefault="00247C7E" w:rsidP="00247C7E">
      <w:pPr>
        <w:rPr>
          <w:b/>
        </w:rPr>
      </w:pPr>
      <w:r w:rsidRPr="00BA7525">
        <w:rPr>
          <w:b/>
        </w:rPr>
        <w:t>Datos de la telemetría</w:t>
      </w:r>
    </w:p>
    <w:p w14:paraId="54AC5B0F" w14:textId="621ED5CE" w:rsidR="0061143F" w:rsidRDefault="0061143F" w:rsidP="00247C7E">
      <w:pPr>
        <w:rPr>
          <w:b/>
        </w:rPr>
      </w:pPr>
    </w:p>
    <w:p w14:paraId="65DCFE13" w14:textId="76A41BF3" w:rsidR="0061143F" w:rsidRDefault="0061143F" w:rsidP="00247C7E">
      <w:r>
        <w:t>Como su nombre sugiere contiene los datos registrados durante el funcionamiento de la máquina. La  información contenida en este archivo es la siguiente:</w:t>
      </w:r>
    </w:p>
    <w:p w14:paraId="6BB0BBE5" w14:textId="77777777" w:rsidR="0061143F" w:rsidRDefault="0061143F" w:rsidP="00247C7E"/>
    <w:p w14:paraId="53FD3D44" w14:textId="7407BB0A" w:rsidR="0061143F" w:rsidRPr="0061143F" w:rsidRDefault="0061143F" w:rsidP="0061143F">
      <w:pPr>
        <w:pStyle w:val="Prrafodelista"/>
        <w:numPr>
          <w:ilvl w:val="0"/>
          <w:numId w:val="19"/>
        </w:numPr>
        <w:rPr>
          <w:b/>
        </w:rPr>
      </w:pPr>
      <w:r w:rsidRPr="0061143F">
        <w:rPr>
          <w:b/>
        </w:rPr>
        <w:t>id</w:t>
      </w:r>
      <w:r>
        <w:rPr>
          <w:b/>
        </w:rPr>
        <w:t xml:space="preserve">: </w:t>
      </w:r>
      <w:r w:rsidR="00F13237">
        <w:t>i</w:t>
      </w:r>
      <w:r w:rsidRPr="0061143F">
        <w:t>dent</w:t>
      </w:r>
      <w:r>
        <w:t>ificador único de la máquina</w:t>
      </w:r>
    </w:p>
    <w:p w14:paraId="64FD47CC" w14:textId="7B307FCE" w:rsidR="0061143F" w:rsidRPr="0061143F" w:rsidRDefault="0061143F" w:rsidP="0061143F">
      <w:pPr>
        <w:pStyle w:val="Prrafodelista"/>
        <w:numPr>
          <w:ilvl w:val="0"/>
          <w:numId w:val="19"/>
        </w:numPr>
        <w:rPr>
          <w:b/>
        </w:rPr>
      </w:pPr>
      <w:r>
        <w:rPr>
          <w:b/>
        </w:rPr>
        <w:t>time:</w:t>
      </w:r>
      <w:r w:rsidRPr="0061143F">
        <w:t xml:space="preserve"> marca temporal de la medida</w:t>
      </w:r>
    </w:p>
    <w:p w14:paraId="0EA40D48" w14:textId="475BCBD4" w:rsidR="0061143F" w:rsidRPr="0061143F" w:rsidRDefault="0061143F" w:rsidP="0061143F">
      <w:pPr>
        <w:pStyle w:val="Prrafodelista"/>
        <w:numPr>
          <w:ilvl w:val="0"/>
          <w:numId w:val="19"/>
        </w:numPr>
      </w:pPr>
      <w:r>
        <w:rPr>
          <w:b/>
        </w:rPr>
        <w:t>speed:</w:t>
      </w:r>
      <w:r w:rsidRPr="0061143F">
        <w:t xml:space="preserve"> velocidad medida</w:t>
      </w:r>
    </w:p>
    <w:p w14:paraId="27A74F52" w14:textId="5306BCF2" w:rsidR="0061143F" w:rsidRPr="0061143F" w:rsidRDefault="0061143F" w:rsidP="0061143F">
      <w:pPr>
        <w:pStyle w:val="Prrafodelista"/>
        <w:numPr>
          <w:ilvl w:val="0"/>
          <w:numId w:val="19"/>
        </w:numPr>
      </w:pPr>
      <w:r>
        <w:rPr>
          <w:b/>
        </w:rPr>
        <w:t>tgtspeed:</w:t>
      </w:r>
      <w:r w:rsidRPr="0061143F">
        <w:t xml:space="preserve"> velocidad objetivo</w:t>
      </w:r>
    </w:p>
    <w:p w14:paraId="448B7E49" w14:textId="3AD006AA" w:rsidR="0061143F" w:rsidRPr="0061143F" w:rsidRDefault="0061143F" w:rsidP="0061143F">
      <w:pPr>
        <w:pStyle w:val="Prrafodelista"/>
        <w:numPr>
          <w:ilvl w:val="0"/>
          <w:numId w:val="19"/>
        </w:numPr>
      </w:pPr>
      <w:r>
        <w:rPr>
          <w:b/>
        </w:rPr>
        <w:t>temp:</w:t>
      </w:r>
      <w:r w:rsidRPr="0061143F">
        <w:t xml:space="preserve"> temperatura de la máquina</w:t>
      </w:r>
    </w:p>
    <w:p w14:paraId="599C6C3E" w14:textId="7E427CBF" w:rsidR="0061143F" w:rsidRPr="0061143F" w:rsidRDefault="0061143F" w:rsidP="0061143F">
      <w:pPr>
        <w:pStyle w:val="Prrafodelista"/>
        <w:numPr>
          <w:ilvl w:val="0"/>
          <w:numId w:val="19"/>
        </w:numPr>
      </w:pPr>
      <w:r>
        <w:rPr>
          <w:b/>
        </w:rPr>
        <w:t>press:</w:t>
      </w:r>
      <w:r w:rsidRPr="0061143F">
        <w:t xml:space="preserve"> presión en la máquina</w:t>
      </w:r>
    </w:p>
    <w:p w14:paraId="23464ACB" w14:textId="566C88C2" w:rsidR="0061143F" w:rsidRPr="0061143F" w:rsidRDefault="0061143F" w:rsidP="0061143F">
      <w:pPr>
        <w:pStyle w:val="Prrafodelista"/>
        <w:numPr>
          <w:ilvl w:val="0"/>
          <w:numId w:val="19"/>
        </w:numPr>
      </w:pPr>
      <w:r>
        <w:rPr>
          <w:b/>
        </w:rPr>
        <w:t>atemp:</w:t>
      </w:r>
      <w:r w:rsidRPr="0061143F">
        <w:t xml:space="preserve"> temperatura ambiente</w:t>
      </w:r>
    </w:p>
    <w:p w14:paraId="1CC7573E" w14:textId="0C43E2F0" w:rsidR="0061143F" w:rsidRPr="0061143F" w:rsidRDefault="0061143F" w:rsidP="0061143F">
      <w:pPr>
        <w:pStyle w:val="Prrafodelista"/>
        <w:numPr>
          <w:ilvl w:val="0"/>
          <w:numId w:val="19"/>
        </w:numPr>
        <w:rPr>
          <w:b/>
        </w:rPr>
      </w:pPr>
      <w:r>
        <w:rPr>
          <w:b/>
        </w:rPr>
        <w:t>apress:</w:t>
      </w:r>
      <w:r w:rsidRPr="0061143F">
        <w:t xml:space="preserve"> presión atmosférica</w:t>
      </w:r>
    </w:p>
    <w:p w14:paraId="0DA24D9E" w14:textId="77777777" w:rsidR="00BA7525" w:rsidRDefault="00BA7525" w:rsidP="00247C7E">
      <w:pPr>
        <w:rPr>
          <w:b/>
        </w:rPr>
      </w:pPr>
    </w:p>
    <w:p w14:paraId="05AC7E42" w14:textId="45744EEB" w:rsidR="00BA7525" w:rsidRDefault="00BA7525" w:rsidP="00247C7E">
      <w:pPr>
        <w:rPr>
          <w:b/>
        </w:rPr>
      </w:pPr>
    </w:p>
    <w:p w14:paraId="1A0455E8" w14:textId="10308450" w:rsidR="00BA7525" w:rsidRDefault="00BA7525" w:rsidP="00BA7525">
      <w:pPr>
        <w:pStyle w:val="Descripcin"/>
        <w:jc w:val="center"/>
        <w:rPr>
          <w:b/>
        </w:rPr>
      </w:pPr>
      <w:bookmarkStart w:id="41" w:name="_Toc27497229"/>
      <w:r>
        <w:t xml:space="preserve">Tabla </w:t>
      </w:r>
      <w:r>
        <w:fldChar w:fldCharType="begin"/>
      </w:r>
      <w:r>
        <w:instrText xml:space="preserve"> SEQ Tabla \* ARABIC </w:instrText>
      </w:r>
      <w:r>
        <w:fldChar w:fldCharType="separate"/>
      </w:r>
      <w:r>
        <w:rPr>
          <w:noProof/>
        </w:rPr>
        <w:t>1</w:t>
      </w:r>
      <w:r>
        <w:fldChar w:fldCharType="end"/>
      </w:r>
      <w:r>
        <w:t xml:space="preserve"> Fragmento de archivo de telemetría</w:t>
      </w:r>
      <w:bookmarkEnd w:id="41"/>
    </w:p>
    <w:p w14:paraId="26EC4C0D" w14:textId="522E4C8A" w:rsidR="00BA7525" w:rsidRDefault="00BA7525" w:rsidP="00247C7E">
      <w:pPr>
        <w:rPr>
          <w:b/>
        </w:rPr>
      </w:pPr>
    </w:p>
    <w:tbl>
      <w:tblPr>
        <w:tblW w:w="7442" w:type="dxa"/>
        <w:jc w:val="center"/>
        <w:tblLook w:val="04A0" w:firstRow="1" w:lastRow="0" w:firstColumn="1" w:lastColumn="0" w:noHBand="0" w:noVBand="1"/>
      </w:tblPr>
      <w:tblGrid>
        <w:gridCol w:w="1063"/>
        <w:gridCol w:w="800"/>
        <w:gridCol w:w="920"/>
        <w:gridCol w:w="1020"/>
        <w:gridCol w:w="830"/>
        <w:gridCol w:w="940"/>
        <w:gridCol w:w="809"/>
        <w:gridCol w:w="1060"/>
      </w:tblGrid>
      <w:tr w:rsidR="00BA7525" w:rsidRPr="00BA7525" w14:paraId="2EB71BE3" w14:textId="77777777" w:rsidTr="00BA7525">
        <w:trPr>
          <w:trHeight w:val="450"/>
          <w:jc w:val="center"/>
        </w:trPr>
        <w:tc>
          <w:tcPr>
            <w:tcW w:w="1063" w:type="dxa"/>
            <w:tcBorders>
              <w:top w:val="single" w:sz="4" w:space="0" w:color="000000"/>
              <w:left w:val="single" w:sz="4" w:space="0" w:color="000000"/>
              <w:bottom w:val="single" w:sz="4" w:space="0" w:color="000000"/>
              <w:right w:val="nil"/>
            </w:tcBorders>
            <w:shd w:val="clear" w:color="000000" w:fill="000000"/>
            <w:noWrap/>
            <w:vAlign w:val="bottom"/>
            <w:hideMark/>
          </w:tcPr>
          <w:p w14:paraId="2915196F"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id</w:t>
            </w:r>
          </w:p>
        </w:tc>
        <w:tc>
          <w:tcPr>
            <w:tcW w:w="800" w:type="dxa"/>
            <w:tcBorders>
              <w:top w:val="single" w:sz="4" w:space="0" w:color="000000"/>
              <w:left w:val="nil"/>
              <w:bottom w:val="single" w:sz="4" w:space="0" w:color="000000"/>
              <w:right w:val="nil"/>
            </w:tcBorders>
            <w:shd w:val="clear" w:color="000000" w:fill="000000"/>
            <w:noWrap/>
            <w:vAlign w:val="bottom"/>
            <w:hideMark/>
          </w:tcPr>
          <w:p w14:paraId="297D71D8"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time</w:t>
            </w:r>
          </w:p>
        </w:tc>
        <w:tc>
          <w:tcPr>
            <w:tcW w:w="920" w:type="dxa"/>
            <w:tcBorders>
              <w:top w:val="single" w:sz="4" w:space="0" w:color="000000"/>
              <w:left w:val="nil"/>
              <w:bottom w:val="single" w:sz="4" w:space="0" w:color="000000"/>
              <w:right w:val="nil"/>
            </w:tcBorders>
            <w:shd w:val="clear" w:color="000000" w:fill="000000"/>
            <w:noWrap/>
            <w:vAlign w:val="bottom"/>
            <w:hideMark/>
          </w:tcPr>
          <w:p w14:paraId="4C853FFD"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speed</w:t>
            </w:r>
          </w:p>
        </w:tc>
        <w:tc>
          <w:tcPr>
            <w:tcW w:w="1020" w:type="dxa"/>
            <w:tcBorders>
              <w:top w:val="single" w:sz="4" w:space="0" w:color="000000"/>
              <w:left w:val="nil"/>
              <w:bottom w:val="single" w:sz="4" w:space="0" w:color="000000"/>
              <w:right w:val="nil"/>
            </w:tcBorders>
            <w:shd w:val="clear" w:color="000000" w:fill="000000"/>
            <w:noWrap/>
            <w:vAlign w:val="bottom"/>
            <w:hideMark/>
          </w:tcPr>
          <w:p w14:paraId="2EF4A28E"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tgtspeed</w:t>
            </w:r>
          </w:p>
        </w:tc>
        <w:tc>
          <w:tcPr>
            <w:tcW w:w="830" w:type="dxa"/>
            <w:tcBorders>
              <w:top w:val="single" w:sz="4" w:space="0" w:color="000000"/>
              <w:left w:val="nil"/>
              <w:bottom w:val="single" w:sz="4" w:space="0" w:color="000000"/>
              <w:right w:val="nil"/>
            </w:tcBorders>
            <w:shd w:val="clear" w:color="000000" w:fill="000000"/>
            <w:noWrap/>
            <w:vAlign w:val="bottom"/>
            <w:hideMark/>
          </w:tcPr>
          <w:p w14:paraId="7A0CECA9"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temp</w:t>
            </w:r>
          </w:p>
        </w:tc>
        <w:tc>
          <w:tcPr>
            <w:tcW w:w="940" w:type="dxa"/>
            <w:tcBorders>
              <w:top w:val="single" w:sz="4" w:space="0" w:color="000000"/>
              <w:left w:val="nil"/>
              <w:bottom w:val="single" w:sz="4" w:space="0" w:color="000000"/>
              <w:right w:val="nil"/>
            </w:tcBorders>
            <w:shd w:val="clear" w:color="000000" w:fill="000000"/>
            <w:noWrap/>
            <w:vAlign w:val="bottom"/>
            <w:hideMark/>
          </w:tcPr>
          <w:p w14:paraId="5CE00FBF"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press</w:t>
            </w:r>
          </w:p>
        </w:tc>
        <w:tc>
          <w:tcPr>
            <w:tcW w:w="809" w:type="dxa"/>
            <w:tcBorders>
              <w:top w:val="single" w:sz="4" w:space="0" w:color="000000"/>
              <w:left w:val="nil"/>
              <w:bottom w:val="single" w:sz="4" w:space="0" w:color="000000"/>
              <w:right w:val="nil"/>
            </w:tcBorders>
            <w:shd w:val="clear" w:color="000000" w:fill="000000"/>
            <w:noWrap/>
            <w:vAlign w:val="bottom"/>
            <w:hideMark/>
          </w:tcPr>
          <w:p w14:paraId="1AC8F213"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atemp</w:t>
            </w:r>
          </w:p>
        </w:tc>
        <w:tc>
          <w:tcPr>
            <w:tcW w:w="1060" w:type="dxa"/>
            <w:tcBorders>
              <w:top w:val="single" w:sz="4" w:space="0" w:color="000000"/>
              <w:left w:val="nil"/>
              <w:bottom w:val="single" w:sz="4" w:space="0" w:color="000000"/>
              <w:right w:val="single" w:sz="4" w:space="0" w:color="000000"/>
            </w:tcBorders>
            <w:shd w:val="clear" w:color="000000" w:fill="000000"/>
            <w:noWrap/>
            <w:vAlign w:val="bottom"/>
            <w:hideMark/>
          </w:tcPr>
          <w:p w14:paraId="29FB74A8" w14:textId="77777777" w:rsidR="00BA7525" w:rsidRPr="00BA7525" w:rsidRDefault="00BA7525" w:rsidP="00BA7525">
            <w:pPr>
              <w:suppressAutoHyphens w:val="0"/>
              <w:jc w:val="left"/>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apress</w:t>
            </w:r>
          </w:p>
        </w:tc>
      </w:tr>
      <w:tr w:rsidR="00BA7525" w:rsidRPr="00BA7525" w14:paraId="67B88CE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41B5988D"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6EAA1ED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1125</w:t>
            </w:r>
          </w:p>
        </w:tc>
        <w:tc>
          <w:tcPr>
            <w:tcW w:w="920" w:type="dxa"/>
            <w:tcBorders>
              <w:top w:val="single" w:sz="4" w:space="0" w:color="000000"/>
              <w:left w:val="nil"/>
              <w:bottom w:val="single" w:sz="4" w:space="0" w:color="000000"/>
              <w:right w:val="nil"/>
            </w:tcBorders>
            <w:shd w:val="clear" w:color="D9D9D9" w:fill="D9D9D9"/>
            <w:noWrap/>
            <w:vAlign w:val="bottom"/>
            <w:hideMark/>
          </w:tcPr>
          <w:p w14:paraId="0F6D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488.79</w:t>
            </w:r>
          </w:p>
        </w:tc>
        <w:tc>
          <w:tcPr>
            <w:tcW w:w="1020" w:type="dxa"/>
            <w:tcBorders>
              <w:top w:val="single" w:sz="4" w:space="0" w:color="000000"/>
              <w:left w:val="nil"/>
              <w:bottom w:val="single" w:sz="4" w:space="0" w:color="000000"/>
              <w:right w:val="nil"/>
            </w:tcBorders>
            <w:shd w:val="clear" w:color="D9D9D9" w:fill="D9D9D9"/>
            <w:noWrap/>
            <w:vAlign w:val="bottom"/>
            <w:hideMark/>
          </w:tcPr>
          <w:p w14:paraId="7BD5C5F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5318242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18.22</w:t>
            </w:r>
          </w:p>
        </w:tc>
        <w:tc>
          <w:tcPr>
            <w:tcW w:w="940" w:type="dxa"/>
            <w:tcBorders>
              <w:top w:val="single" w:sz="4" w:space="0" w:color="000000"/>
              <w:left w:val="nil"/>
              <w:bottom w:val="single" w:sz="4" w:space="0" w:color="000000"/>
              <w:right w:val="nil"/>
            </w:tcBorders>
            <w:shd w:val="clear" w:color="D9D9D9" w:fill="D9D9D9"/>
            <w:noWrap/>
            <w:vAlign w:val="bottom"/>
            <w:hideMark/>
          </w:tcPr>
          <w:p w14:paraId="603049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98.71</w:t>
            </w:r>
          </w:p>
        </w:tc>
        <w:tc>
          <w:tcPr>
            <w:tcW w:w="809" w:type="dxa"/>
            <w:tcBorders>
              <w:top w:val="single" w:sz="4" w:space="0" w:color="000000"/>
              <w:left w:val="nil"/>
              <w:bottom w:val="single" w:sz="4" w:space="0" w:color="000000"/>
              <w:right w:val="nil"/>
            </w:tcBorders>
            <w:shd w:val="clear" w:color="D9D9D9" w:fill="D9D9D9"/>
            <w:noWrap/>
            <w:vAlign w:val="bottom"/>
            <w:hideMark/>
          </w:tcPr>
          <w:p w14:paraId="377829D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17E92EE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98.06</w:t>
            </w:r>
          </w:p>
        </w:tc>
      </w:tr>
      <w:tr w:rsidR="00BA7525" w:rsidRPr="00BA7525" w14:paraId="35CE170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2E01B2D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1235A0F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1126</w:t>
            </w:r>
          </w:p>
        </w:tc>
        <w:tc>
          <w:tcPr>
            <w:tcW w:w="920" w:type="dxa"/>
            <w:tcBorders>
              <w:top w:val="single" w:sz="4" w:space="0" w:color="000000"/>
              <w:left w:val="nil"/>
              <w:bottom w:val="single" w:sz="4" w:space="0" w:color="000000"/>
              <w:right w:val="nil"/>
            </w:tcBorders>
            <w:shd w:val="clear" w:color="auto" w:fill="auto"/>
            <w:noWrap/>
            <w:vAlign w:val="bottom"/>
            <w:hideMark/>
          </w:tcPr>
          <w:p w14:paraId="2E6C0D0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727.72</w:t>
            </w:r>
          </w:p>
        </w:tc>
        <w:tc>
          <w:tcPr>
            <w:tcW w:w="1020" w:type="dxa"/>
            <w:tcBorders>
              <w:top w:val="single" w:sz="4" w:space="0" w:color="000000"/>
              <w:left w:val="nil"/>
              <w:bottom w:val="single" w:sz="4" w:space="0" w:color="000000"/>
              <w:right w:val="nil"/>
            </w:tcBorders>
            <w:shd w:val="clear" w:color="auto" w:fill="auto"/>
            <w:noWrap/>
            <w:vAlign w:val="bottom"/>
            <w:hideMark/>
          </w:tcPr>
          <w:p w14:paraId="023D7AD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B9EA9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22.14</w:t>
            </w:r>
          </w:p>
        </w:tc>
        <w:tc>
          <w:tcPr>
            <w:tcW w:w="940" w:type="dxa"/>
            <w:tcBorders>
              <w:top w:val="single" w:sz="4" w:space="0" w:color="000000"/>
              <w:left w:val="nil"/>
              <w:bottom w:val="single" w:sz="4" w:space="0" w:color="000000"/>
              <w:right w:val="nil"/>
            </w:tcBorders>
            <w:shd w:val="clear" w:color="auto" w:fill="auto"/>
            <w:noWrap/>
            <w:vAlign w:val="bottom"/>
            <w:hideMark/>
          </w:tcPr>
          <w:p w14:paraId="60D8949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286.18</w:t>
            </w:r>
          </w:p>
        </w:tc>
        <w:tc>
          <w:tcPr>
            <w:tcW w:w="809" w:type="dxa"/>
            <w:tcBorders>
              <w:top w:val="single" w:sz="4" w:space="0" w:color="000000"/>
              <w:left w:val="nil"/>
              <w:bottom w:val="single" w:sz="4" w:space="0" w:color="000000"/>
              <w:right w:val="nil"/>
            </w:tcBorders>
            <w:shd w:val="clear" w:color="auto" w:fill="auto"/>
            <w:noWrap/>
            <w:vAlign w:val="bottom"/>
            <w:hideMark/>
          </w:tcPr>
          <w:p w14:paraId="6FC8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7EE517C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97.94</w:t>
            </w:r>
          </w:p>
        </w:tc>
      </w:tr>
      <w:tr w:rsidR="00BA7525" w:rsidRPr="00BA7525" w14:paraId="1B53554A"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3E55D9AF"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7E8CD14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1127</w:t>
            </w:r>
          </w:p>
        </w:tc>
        <w:tc>
          <w:tcPr>
            <w:tcW w:w="920" w:type="dxa"/>
            <w:tcBorders>
              <w:top w:val="single" w:sz="4" w:space="0" w:color="000000"/>
              <w:left w:val="nil"/>
              <w:bottom w:val="single" w:sz="4" w:space="0" w:color="000000"/>
              <w:right w:val="nil"/>
            </w:tcBorders>
            <w:shd w:val="clear" w:color="D9D9D9" w:fill="D9D9D9"/>
            <w:noWrap/>
            <w:vAlign w:val="bottom"/>
            <w:hideMark/>
          </w:tcPr>
          <w:p w14:paraId="7B44C4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848.98</w:t>
            </w:r>
          </w:p>
        </w:tc>
        <w:tc>
          <w:tcPr>
            <w:tcW w:w="1020" w:type="dxa"/>
            <w:tcBorders>
              <w:top w:val="single" w:sz="4" w:space="0" w:color="000000"/>
              <w:left w:val="nil"/>
              <w:bottom w:val="single" w:sz="4" w:space="0" w:color="000000"/>
              <w:right w:val="nil"/>
            </w:tcBorders>
            <w:shd w:val="clear" w:color="D9D9D9" w:fill="D9D9D9"/>
            <w:noWrap/>
            <w:vAlign w:val="bottom"/>
            <w:hideMark/>
          </w:tcPr>
          <w:p w14:paraId="182579F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70C4A6F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26.85</w:t>
            </w:r>
          </w:p>
        </w:tc>
        <w:tc>
          <w:tcPr>
            <w:tcW w:w="940" w:type="dxa"/>
            <w:tcBorders>
              <w:top w:val="single" w:sz="4" w:space="0" w:color="000000"/>
              <w:left w:val="nil"/>
              <w:bottom w:val="single" w:sz="4" w:space="0" w:color="000000"/>
              <w:right w:val="nil"/>
            </w:tcBorders>
            <w:shd w:val="clear" w:color="D9D9D9" w:fill="D9D9D9"/>
            <w:noWrap/>
            <w:vAlign w:val="bottom"/>
            <w:hideMark/>
          </w:tcPr>
          <w:p w14:paraId="434607F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482.01</w:t>
            </w:r>
          </w:p>
        </w:tc>
        <w:tc>
          <w:tcPr>
            <w:tcW w:w="809" w:type="dxa"/>
            <w:tcBorders>
              <w:top w:val="single" w:sz="4" w:space="0" w:color="000000"/>
              <w:left w:val="nil"/>
              <w:bottom w:val="single" w:sz="4" w:space="0" w:color="000000"/>
              <w:right w:val="nil"/>
            </w:tcBorders>
            <w:shd w:val="clear" w:color="D9D9D9" w:fill="D9D9D9"/>
            <w:noWrap/>
            <w:vAlign w:val="bottom"/>
            <w:hideMark/>
          </w:tcPr>
          <w:p w14:paraId="70ACEF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14.93</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355F127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97.98</w:t>
            </w:r>
          </w:p>
        </w:tc>
      </w:tr>
      <w:tr w:rsidR="00BA7525" w:rsidRPr="00BA7525" w14:paraId="7FE35D9E"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66FBC25C"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35C32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1128</w:t>
            </w:r>
          </w:p>
        </w:tc>
        <w:tc>
          <w:tcPr>
            <w:tcW w:w="920" w:type="dxa"/>
            <w:tcBorders>
              <w:top w:val="single" w:sz="4" w:space="0" w:color="000000"/>
              <w:left w:val="nil"/>
              <w:bottom w:val="single" w:sz="4" w:space="0" w:color="000000"/>
              <w:right w:val="nil"/>
            </w:tcBorders>
            <w:shd w:val="clear" w:color="auto" w:fill="auto"/>
            <w:noWrap/>
            <w:vAlign w:val="bottom"/>
            <w:hideMark/>
          </w:tcPr>
          <w:p w14:paraId="6306008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911.73</w:t>
            </w:r>
          </w:p>
        </w:tc>
        <w:tc>
          <w:tcPr>
            <w:tcW w:w="1020" w:type="dxa"/>
            <w:tcBorders>
              <w:top w:val="single" w:sz="4" w:space="0" w:color="000000"/>
              <w:left w:val="nil"/>
              <w:bottom w:val="single" w:sz="4" w:space="0" w:color="000000"/>
              <w:right w:val="nil"/>
            </w:tcBorders>
            <w:shd w:val="clear" w:color="auto" w:fill="auto"/>
            <w:noWrap/>
            <w:vAlign w:val="bottom"/>
            <w:hideMark/>
          </w:tcPr>
          <w:p w14:paraId="784FA2A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21F7F1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32.51</w:t>
            </w:r>
          </w:p>
        </w:tc>
        <w:tc>
          <w:tcPr>
            <w:tcW w:w="940" w:type="dxa"/>
            <w:tcBorders>
              <w:top w:val="single" w:sz="4" w:space="0" w:color="000000"/>
              <w:left w:val="nil"/>
              <w:bottom w:val="single" w:sz="4" w:space="0" w:color="000000"/>
              <w:right w:val="nil"/>
            </w:tcBorders>
            <w:shd w:val="clear" w:color="auto" w:fill="auto"/>
            <w:noWrap/>
            <w:vAlign w:val="bottom"/>
            <w:hideMark/>
          </w:tcPr>
          <w:p w14:paraId="2D5B659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608.00</w:t>
            </w:r>
          </w:p>
        </w:tc>
        <w:tc>
          <w:tcPr>
            <w:tcW w:w="809" w:type="dxa"/>
            <w:tcBorders>
              <w:top w:val="single" w:sz="4" w:space="0" w:color="000000"/>
              <w:left w:val="nil"/>
              <w:bottom w:val="single" w:sz="4" w:space="0" w:color="000000"/>
              <w:right w:val="nil"/>
            </w:tcBorders>
            <w:shd w:val="clear" w:color="auto" w:fill="auto"/>
            <w:noWrap/>
            <w:vAlign w:val="bottom"/>
            <w:hideMark/>
          </w:tcPr>
          <w:p w14:paraId="2655B3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40CFD32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97.90</w:t>
            </w:r>
          </w:p>
        </w:tc>
      </w:tr>
      <w:tr w:rsidR="00BA7525" w:rsidRPr="00BA7525" w14:paraId="1C2CBFF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508B8549"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13852A59"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1129</w:t>
            </w:r>
          </w:p>
        </w:tc>
        <w:tc>
          <w:tcPr>
            <w:tcW w:w="920" w:type="dxa"/>
            <w:tcBorders>
              <w:top w:val="single" w:sz="4" w:space="0" w:color="000000"/>
              <w:left w:val="nil"/>
              <w:bottom w:val="single" w:sz="4" w:space="0" w:color="000000"/>
              <w:right w:val="nil"/>
            </w:tcBorders>
            <w:shd w:val="clear" w:color="D9D9D9" w:fill="D9D9D9"/>
            <w:noWrap/>
            <w:vAlign w:val="bottom"/>
            <w:hideMark/>
          </w:tcPr>
          <w:p w14:paraId="76B6503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945.71</w:t>
            </w:r>
          </w:p>
        </w:tc>
        <w:tc>
          <w:tcPr>
            <w:tcW w:w="1020" w:type="dxa"/>
            <w:tcBorders>
              <w:top w:val="single" w:sz="4" w:space="0" w:color="000000"/>
              <w:left w:val="nil"/>
              <w:bottom w:val="single" w:sz="4" w:space="0" w:color="000000"/>
              <w:right w:val="nil"/>
            </w:tcBorders>
            <w:shd w:val="clear" w:color="D9D9D9" w:fill="D9D9D9"/>
            <w:noWrap/>
            <w:vAlign w:val="bottom"/>
            <w:hideMark/>
          </w:tcPr>
          <w:p w14:paraId="4B30AE3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25994D0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39.37</w:t>
            </w:r>
          </w:p>
        </w:tc>
        <w:tc>
          <w:tcPr>
            <w:tcW w:w="940" w:type="dxa"/>
            <w:tcBorders>
              <w:top w:val="single" w:sz="4" w:space="0" w:color="000000"/>
              <w:left w:val="nil"/>
              <w:bottom w:val="single" w:sz="4" w:space="0" w:color="000000"/>
              <w:right w:val="nil"/>
            </w:tcBorders>
            <w:shd w:val="clear" w:color="D9D9D9" w:fill="D9D9D9"/>
            <w:noWrap/>
            <w:vAlign w:val="bottom"/>
            <w:hideMark/>
          </w:tcPr>
          <w:p w14:paraId="052CCA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730.92</w:t>
            </w:r>
          </w:p>
        </w:tc>
        <w:tc>
          <w:tcPr>
            <w:tcW w:w="809" w:type="dxa"/>
            <w:tcBorders>
              <w:top w:val="single" w:sz="4" w:space="0" w:color="000000"/>
              <w:left w:val="nil"/>
              <w:bottom w:val="single" w:sz="4" w:space="0" w:color="000000"/>
              <w:right w:val="nil"/>
            </w:tcBorders>
            <w:shd w:val="clear" w:color="D9D9D9" w:fill="D9D9D9"/>
            <w:noWrap/>
            <w:vAlign w:val="bottom"/>
            <w:hideMark/>
          </w:tcPr>
          <w:p w14:paraId="2260885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6C5BE35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97.91</w:t>
            </w:r>
          </w:p>
        </w:tc>
      </w:tr>
      <w:tr w:rsidR="00BA7525" w:rsidRPr="00BA7525" w14:paraId="04B75AC0"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BCC63D4"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B1EAFB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1130</w:t>
            </w:r>
          </w:p>
        </w:tc>
        <w:tc>
          <w:tcPr>
            <w:tcW w:w="920" w:type="dxa"/>
            <w:tcBorders>
              <w:top w:val="single" w:sz="4" w:space="0" w:color="000000"/>
              <w:left w:val="nil"/>
              <w:bottom w:val="single" w:sz="4" w:space="0" w:color="000000"/>
              <w:right w:val="nil"/>
            </w:tcBorders>
            <w:shd w:val="clear" w:color="auto" w:fill="auto"/>
            <w:noWrap/>
            <w:vAlign w:val="bottom"/>
            <w:hideMark/>
          </w:tcPr>
          <w:p w14:paraId="1347779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953.32</w:t>
            </w:r>
          </w:p>
        </w:tc>
        <w:tc>
          <w:tcPr>
            <w:tcW w:w="1020" w:type="dxa"/>
            <w:tcBorders>
              <w:top w:val="single" w:sz="4" w:space="0" w:color="000000"/>
              <w:left w:val="nil"/>
              <w:bottom w:val="single" w:sz="4" w:space="0" w:color="000000"/>
              <w:right w:val="nil"/>
            </w:tcBorders>
            <w:shd w:val="clear" w:color="auto" w:fill="auto"/>
            <w:noWrap/>
            <w:vAlign w:val="bottom"/>
            <w:hideMark/>
          </w:tcPr>
          <w:p w14:paraId="37C4992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C3536B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47.71</w:t>
            </w:r>
          </w:p>
        </w:tc>
        <w:tc>
          <w:tcPr>
            <w:tcW w:w="940" w:type="dxa"/>
            <w:tcBorders>
              <w:top w:val="single" w:sz="4" w:space="0" w:color="000000"/>
              <w:left w:val="nil"/>
              <w:bottom w:val="single" w:sz="4" w:space="0" w:color="000000"/>
              <w:right w:val="nil"/>
            </w:tcBorders>
            <w:shd w:val="clear" w:color="auto" w:fill="auto"/>
            <w:noWrap/>
            <w:vAlign w:val="bottom"/>
            <w:hideMark/>
          </w:tcPr>
          <w:p w14:paraId="70806BA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796.18</w:t>
            </w:r>
          </w:p>
        </w:tc>
        <w:tc>
          <w:tcPr>
            <w:tcW w:w="809" w:type="dxa"/>
            <w:tcBorders>
              <w:top w:val="single" w:sz="4" w:space="0" w:color="000000"/>
              <w:left w:val="nil"/>
              <w:bottom w:val="single" w:sz="4" w:space="0" w:color="000000"/>
              <w:right w:val="nil"/>
            </w:tcBorders>
            <w:shd w:val="clear" w:color="auto" w:fill="auto"/>
            <w:noWrap/>
            <w:vAlign w:val="bottom"/>
            <w:hideMark/>
          </w:tcPr>
          <w:p w14:paraId="09AFFFA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14.99</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FF0674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97.96</w:t>
            </w:r>
          </w:p>
        </w:tc>
      </w:tr>
      <w:tr w:rsidR="00BA7525" w:rsidRPr="00BA7525" w14:paraId="74A873C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09213B9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5AF6C58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1131</w:t>
            </w:r>
          </w:p>
        </w:tc>
        <w:tc>
          <w:tcPr>
            <w:tcW w:w="920" w:type="dxa"/>
            <w:tcBorders>
              <w:top w:val="single" w:sz="4" w:space="0" w:color="000000"/>
              <w:left w:val="nil"/>
              <w:bottom w:val="single" w:sz="4" w:space="0" w:color="000000"/>
              <w:right w:val="nil"/>
            </w:tcBorders>
            <w:shd w:val="clear" w:color="D9D9D9" w:fill="D9D9D9"/>
            <w:noWrap/>
            <w:vAlign w:val="bottom"/>
            <w:hideMark/>
          </w:tcPr>
          <w:p w14:paraId="48057B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965.56</w:t>
            </w:r>
          </w:p>
        </w:tc>
        <w:tc>
          <w:tcPr>
            <w:tcW w:w="1020" w:type="dxa"/>
            <w:tcBorders>
              <w:top w:val="single" w:sz="4" w:space="0" w:color="000000"/>
              <w:left w:val="nil"/>
              <w:bottom w:val="single" w:sz="4" w:space="0" w:color="000000"/>
              <w:right w:val="nil"/>
            </w:tcBorders>
            <w:shd w:val="clear" w:color="D9D9D9" w:fill="D9D9D9"/>
            <w:noWrap/>
            <w:vAlign w:val="bottom"/>
            <w:hideMark/>
          </w:tcPr>
          <w:p w14:paraId="1562AFF0"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060455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57.69</w:t>
            </w:r>
          </w:p>
        </w:tc>
        <w:tc>
          <w:tcPr>
            <w:tcW w:w="940" w:type="dxa"/>
            <w:tcBorders>
              <w:top w:val="single" w:sz="4" w:space="0" w:color="000000"/>
              <w:left w:val="nil"/>
              <w:bottom w:val="single" w:sz="4" w:space="0" w:color="000000"/>
              <w:right w:val="nil"/>
            </w:tcBorders>
            <w:shd w:val="clear" w:color="D9D9D9" w:fill="D9D9D9"/>
            <w:noWrap/>
            <w:vAlign w:val="bottom"/>
            <w:hideMark/>
          </w:tcPr>
          <w:p w14:paraId="6F508B4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810.21</w:t>
            </w:r>
          </w:p>
        </w:tc>
        <w:tc>
          <w:tcPr>
            <w:tcW w:w="809" w:type="dxa"/>
            <w:tcBorders>
              <w:top w:val="single" w:sz="4" w:space="0" w:color="000000"/>
              <w:left w:val="nil"/>
              <w:bottom w:val="single" w:sz="4" w:space="0" w:color="000000"/>
              <w:right w:val="nil"/>
            </w:tcBorders>
            <w:shd w:val="clear" w:color="D9D9D9" w:fill="D9D9D9"/>
            <w:noWrap/>
            <w:vAlign w:val="bottom"/>
            <w:hideMark/>
          </w:tcPr>
          <w:p w14:paraId="7FFD02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2858E07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98.02</w:t>
            </w:r>
          </w:p>
        </w:tc>
      </w:tr>
      <w:tr w:rsidR="00BA7525" w:rsidRPr="00BA7525" w14:paraId="42CDA828"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D6E4965"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0B02993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1132</w:t>
            </w:r>
          </w:p>
        </w:tc>
        <w:tc>
          <w:tcPr>
            <w:tcW w:w="920" w:type="dxa"/>
            <w:tcBorders>
              <w:top w:val="single" w:sz="4" w:space="0" w:color="000000"/>
              <w:left w:val="nil"/>
              <w:bottom w:val="single" w:sz="4" w:space="0" w:color="000000"/>
              <w:right w:val="nil"/>
            </w:tcBorders>
            <w:shd w:val="clear" w:color="auto" w:fill="auto"/>
            <w:noWrap/>
            <w:vAlign w:val="bottom"/>
            <w:hideMark/>
          </w:tcPr>
          <w:p w14:paraId="7DBC67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966.21</w:t>
            </w:r>
          </w:p>
        </w:tc>
        <w:tc>
          <w:tcPr>
            <w:tcW w:w="1020" w:type="dxa"/>
            <w:tcBorders>
              <w:top w:val="single" w:sz="4" w:space="0" w:color="000000"/>
              <w:left w:val="nil"/>
              <w:bottom w:val="single" w:sz="4" w:space="0" w:color="000000"/>
              <w:right w:val="nil"/>
            </w:tcBorders>
            <w:shd w:val="clear" w:color="auto" w:fill="auto"/>
            <w:noWrap/>
            <w:vAlign w:val="bottom"/>
            <w:hideMark/>
          </w:tcPr>
          <w:p w14:paraId="3FD33DF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5FD6D5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69.78</w:t>
            </w:r>
          </w:p>
        </w:tc>
        <w:tc>
          <w:tcPr>
            <w:tcW w:w="940" w:type="dxa"/>
            <w:tcBorders>
              <w:top w:val="single" w:sz="4" w:space="0" w:color="000000"/>
              <w:left w:val="nil"/>
              <w:bottom w:val="single" w:sz="4" w:space="0" w:color="000000"/>
              <w:right w:val="nil"/>
            </w:tcBorders>
            <w:shd w:val="clear" w:color="auto" w:fill="auto"/>
            <w:noWrap/>
            <w:vAlign w:val="bottom"/>
            <w:hideMark/>
          </w:tcPr>
          <w:p w14:paraId="0659AF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834.22</w:t>
            </w:r>
          </w:p>
        </w:tc>
        <w:tc>
          <w:tcPr>
            <w:tcW w:w="809" w:type="dxa"/>
            <w:tcBorders>
              <w:top w:val="single" w:sz="4" w:space="0" w:color="000000"/>
              <w:left w:val="nil"/>
              <w:bottom w:val="single" w:sz="4" w:space="0" w:color="000000"/>
              <w:right w:val="nil"/>
            </w:tcBorders>
            <w:shd w:val="clear" w:color="auto" w:fill="auto"/>
            <w:noWrap/>
            <w:vAlign w:val="bottom"/>
            <w:hideMark/>
          </w:tcPr>
          <w:p w14:paraId="39A601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14.95</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09442A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98.01</w:t>
            </w:r>
          </w:p>
        </w:tc>
      </w:tr>
    </w:tbl>
    <w:p w14:paraId="553B1E5A" w14:textId="77777777" w:rsidR="00BA7525" w:rsidRDefault="00BA7525" w:rsidP="00247C7E">
      <w:pPr>
        <w:rPr>
          <w:b/>
        </w:rPr>
      </w:pPr>
    </w:p>
    <w:p w14:paraId="22D6D6D5" w14:textId="4F4F7C77" w:rsidR="00BA7525" w:rsidRPr="00F13237" w:rsidRDefault="00F13237" w:rsidP="00247C7E">
      <w:r w:rsidRPr="00F13237">
        <w:t xml:space="preserve">Es </w:t>
      </w:r>
      <w:r>
        <w:t xml:space="preserve">importante </w:t>
      </w:r>
      <w:r w:rsidR="008B7C86">
        <w:t>notar</w:t>
      </w:r>
      <w:r>
        <w:t xml:space="preserve"> que durante el proceso de simulación los datos han sido contaminados añadiendo ruido para que el proceso resultara más realista.</w:t>
      </w:r>
    </w:p>
    <w:p w14:paraId="3A46B1F2" w14:textId="4525741E" w:rsidR="00BA7525" w:rsidRDefault="00BA7525" w:rsidP="00247C7E">
      <w:pPr>
        <w:rPr>
          <w:b/>
        </w:rPr>
      </w:pPr>
    </w:p>
    <w:p w14:paraId="48E48F9F" w14:textId="77777777" w:rsidR="00BA7525" w:rsidRPr="00BA7525" w:rsidRDefault="00BA7525" w:rsidP="00247C7E">
      <w:pPr>
        <w:rPr>
          <w:b/>
        </w:rPr>
      </w:pPr>
    </w:p>
    <w:p w14:paraId="6F81E30F" w14:textId="2365C4E4" w:rsidR="00247C7E" w:rsidRDefault="00247C7E" w:rsidP="00247C7E">
      <w:pPr>
        <w:ind w:left="360"/>
      </w:pPr>
    </w:p>
    <w:p w14:paraId="123F1F0B" w14:textId="77777777" w:rsidR="0061143F" w:rsidRDefault="0061143F" w:rsidP="00247C7E">
      <w:pPr>
        <w:ind w:left="360"/>
      </w:pPr>
    </w:p>
    <w:p w14:paraId="7D1B4A59" w14:textId="77777777" w:rsidR="00247C7E" w:rsidRDefault="00247C7E" w:rsidP="00247C7E">
      <w:pPr>
        <w:ind w:left="360"/>
      </w:pPr>
    </w:p>
    <w:p w14:paraId="2B35B4A3" w14:textId="1A96B606" w:rsidR="00247C7E" w:rsidRDefault="00247C7E" w:rsidP="00BA7525">
      <w:pPr>
        <w:rPr>
          <w:b/>
        </w:rPr>
      </w:pPr>
      <w:r w:rsidRPr="00247C7E">
        <w:rPr>
          <w:b/>
        </w:rPr>
        <w:t>Registro de mantenimiento de la máquina</w:t>
      </w:r>
    </w:p>
    <w:p w14:paraId="22D1D388" w14:textId="66ACC998" w:rsidR="0061143F" w:rsidRDefault="0061143F" w:rsidP="00BA7525">
      <w:pPr>
        <w:rPr>
          <w:b/>
        </w:rPr>
      </w:pPr>
    </w:p>
    <w:p w14:paraId="0DBEA71C" w14:textId="2172D314" w:rsidR="0061143F" w:rsidRDefault="0061143F" w:rsidP="00BA7525">
      <w:r w:rsidRPr="00F13237">
        <w:t>Es</w:t>
      </w:r>
      <w:r w:rsidR="00F13237">
        <w:t>te archivo contendrá información sobre las averías de la máquina</w:t>
      </w:r>
      <w:r w:rsidR="008B7C86">
        <w:t xml:space="preserve"> y</w:t>
      </w:r>
      <w:r w:rsidR="00F13237">
        <w:t xml:space="preserve"> </w:t>
      </w:r>
      <w:r w:rsidR="008B7C86">
        <w:t>está compuesto por</w:t>
      </w:r>
      <w:r w:rsidR="00F13237">
        <w:t xml:space="preserve"> los siguientes atributos:</w:t>
      </w:r>
    </w:p>
    <w:p w14:paraId="5DAD8832" w14:textId="654ED01C" w:rsidR="00F13237" w:rsidRDefault="00F13237" w:rsidP="00BA7525"/>
    <w:p w14:paraId="02826AB9" w14:textId="7CBB09C2" w:rsidR="00F13237" w:rsidRPr="0061143F" w:rsidRDefault="00F13237" w:rsidP="00F13237">
      <w:pPr>
        <w:pStyle w:val="Prrafodelista"/>
        <w:numPr>
          <w:ilvl w:val="0"/>
          <w:numId w:val="19"/>
        </w:numPr>
        <w:rPr>
          <w:b/>
        </w:rPr>
      </w:pPr>
      <w:r w:rsidRPr="0061143F">
        <w:rPr>
          <w:b/>
        </w:rPr>
        <w:t>id</w:t>
      </w:r>
      <w:r>
        <w:rPr>
          <w:b/>
        </w:rPr>
        <w:t xml:space="preserve">: </w:t>
      </w:r>
      <w:r>
        <w:t>i</w:t>
      </w:r>
      <w:r w:rsidRPr="0061143F">
        <w:t>dent</w:t>
      </w:r>
      <w:r>
        <w:t>ificador único de la máquina</w:t>
      </w:r>
    </w:p>
    <w:p w14:paraId="51E9C5B4" w14:textId="05F6D3D7" w:rsidR="00F13237" w:rsidRPr="00F13237" w:rsidRDefault="00F13237" w:rsidP="00F13237">
      <w:pPr>
        <w:pStyle w:val="Prrafodelista"/>
        <w:numPr>
          <w:ilvl w:val="0"/>
          <w:numId w:val="19"/>
        </w:numPr>
        <w:rPr>
          <w:b/>
        </w:rPr>
      </w:pPr>
      <w:r>
        <w:rPr>
          <w:b/>
        </w:rPr>
        <w:t>time:</w:t>
      </w:r>
      <w:r w:rsidRPr="0061143F">
        <w:t xml:space="preserve"> marca temporal de</w:t>
      </w:r>
      <w:r>
        <w:t>l evento</w:t>
      </w:r>
    </w:p>
    <w:p w14:paraId="6929925B" w14:textId="3AB95B75" w:rsidR="00F13237" w:rsidRPr="0061143F" w:rsidRDefault="00F13237" w:rsidP="00F13237">
      <w:pPr>
        <w:pStyle w:val="Prrafodelista"/>
        <w:numPr>
          <w:ilvl w:val="0"/>
          <w:numId w:val="19"/>
        </w:numPr>
        <w:rPr>
          <w:b/>
        </w:rPr>
      </w:pPr>
      <w:r>
        <w:rPr>
          <w:b/>
        </w:rPr>
        <w:t xml:space="preserve">code: </w:t>
      </w:r>
      <w:r>
        <w:t>código que identifica al evento (</w:t>
      </w:r>
      <w:r w:rsidRPr="00F13237">
        <w:rPr>
          <w:b/>
        </w:rPr>
        <w:t>F1</w:t>
      </w:r>
      <w:r>
        <w:t xml:space="preserve"> y </w:t>
      </w:r>
      <w:r w:rsidRPr="00F13237">
        <w:rPr>
          <w:b/>
        </w:rPr>
        <w:t>F2</w:t>
      </w:r>
      <w:r>
        <w:t xml:space="preserve"> son los códigos de cada una de las averías que se pueden producir mientras que el código </w:t>
      </w:r>
      <w:r w:rsidRPr="00F13237">
        <w:rPr>
          <w:b/>
        </w:rPr>
        <w:t>FIXED</w:t>
      </w:r>
      <w:r>
        <w:t xml:space="preserve"> indica que una máquina ha sido arreglada)</w:t>
      </w:r>
    </w:p>
    <w:p w14:paraId="1B92BC3C" w14:textId="797B1F09" w:rsidR="00F13237" w:rsidRPr="00F13237" w:rsidRDefault="00F13237" w:rsidP="00F13237">
      <w:pPr>
        <w:pStyle w:val="Prrafodelista"/>
        <w:numPr>
          <w:ilvl w:val="0"/>
          <w:numId w:val="19"/>
        </w:numPr>
        <w:rPr>
          <w:b/>
        </w:rPr>
      </w:pPr>
      <w:r w:rsidRPr="00F13237">
        <w:rPr>
          <w:b/>
        </w:rPr>
        <w:t>severity:</w:t>
      </w:r>
      <w:r>
        <w:rPr>
          <w:b/>
        </w:rPr>
        <w:t xml:space="preserve"> </w:t>
      </w:r>
      <w:r w:rsidR="008B7C86">
        <w:rPr>
          <w:b/>
        </w:rPr>
        <w:t xml:space="preserve">CRITICAL </w:t>
      </w:r>
      <w:r w:rsidR="008B7C86">
        <w:t xml:space="preserve">si estamos ante una avería </w:t>
      </w:r>
      <w:r w:rsidR="008B7C86">
        <w:rPr>
          <w:b/>
        </w:rPr>
        <w:t>INFO</w:t>
      </w:r>
      <w:r w:rsidR="008B7C86">
        <w:t xml:space="preserve"> en otro caso</w:t>
      </w:r>
    </w:p>
    <w:p w14:paraId="5D34A1DD" w14:textId="72A44671" w:rsidR="00E3160A" w:rsidRDefault="00E3160A" w:rsidP="006318C7"/>
    <w:p w14:paraId="232F60C7" w14:textId="6BA0725B" w:rsidR="00247C7E" w:rsidRDefault="00247C7E" w:rsidP="006318C7"/>
    <w:p w14:paraId="054FF284" w14:textId="446ACD3A" w:rsidR="00247C7E" w:rsidRDefault="00BA7525" w:rsidP="00BA7525">
      <w:pPr>
        <w:pStyle w:val="Descripcin"/>
        <w:jc w:val="center"/>
      </w:pPr>
      <w:bookmarkStart w:id="42" w:name="_Toc27497230"/>
      <w:r>
        <w:t xml:space="preserve">Tabla </w:t>
      </w:r>
      <w:r>
        <w:fldChar w:fldCharType="begin"/>
      </w:r>
      <w:r>
        <w:instrText xml:space="preserve"> SEQ Tabla \* ARABIC </w:instrText>
      </w:r>
      <w:r>
        <w:fldChar w:fldCharType="separate"/>
      </w:r>
      <w:r>
        <w:rPr>
          <w:noProof/>
        </w:rPr>
        <w:t>2</w:t>
      </w:r>
      <w:r>
        <w:fldChar w:fldCharType="end"/>
      </w:r>
      <w:r>
        <w:t xml:space="preserve"> Fragmento de</w:t>
      </w:r>
      <w:r w:rsidR="00107656">
        <w:t>l</w:t>
      </w:r>
      <w:r>
        <w:t xml:space="preserve"> </w:t>
      </w:r>
      <w:r w:rsidR="00107656">
        <w:t>r</w:t>
      </w:r>
      <w:r>
        <w:t>egistro de mantenimiento</w:t>
      </w:r>
      <w:bookmarkEnd w:id="42"/>
    </w:p>
    <w:p w14:paraId="074A8242" w14:textId="77777777" w:rsidR="00247C7E" w:rsidRPr="006318C7" w:rsidRDefault="00247C7E" w:rsidP="006318C7"/>
    <w:tbl>
      <w:tblPr>
        <w:tblW w:w="7760" w:type="dxa"/>
        <w:jc w:val="center"/>
        <w:tblLook w:val="04A0" w:firstRow="1" w:lastRow="0" w:firstColumn="1" w:lastColumn="0" w:noHBand="0" w:noVBand="1"/>
      </w:tblPr>
      <w:tblGrid>
        <w:gridCol w:w="1940"/>
        <w:gridCol w:w="1940"/>
        <w:gridCol w:w="1940"/>
        <w:gridCol w:w="1940"/>
      </w:tblGrid>
      <w:tr w:rsidR="00247C7E" w:rsidRPr="00247C7E" w14:paraId="299E4A50" w14:textId="77777777" w:rsidTr="00247C7E">
        <w:trPr>
          <w:trHeight w:val="300"/>
          <w:jc w:val="center"/>
        </w:trPr>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592B4E1" w14:textId="77777777" w:rsidR="00247C7E" w:rsidRPr="00247C7E" w:rsidRDefault="00247C7E" w:rsidP="00247C7E">
            <w:pPr>
              <w:suppressAutoHyphens w:val="0"/>
              <w:jc w:val="left"/>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id</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831F0B5" w14:textId="77777777" w:rsidR="00247C7E" w:rsidRPr="00247C7E" w:rsidRDefault="00247C7E" w:rsidP="00247C7E">
            <w:pPr>
              <w:suppressAutoHyphens w:val="0"/>
              <w:jc w:val="left"/>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time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EEC28D9" w14:textId="77777777" w:rsidR="00247C7E" w:rsidRPr="00247C7E" w:rsidRDefault="00247C7E" w:rsidP="00247C7E">
            <w:pPr>
              <w:suppressAutoHyphens w:val="0"/>
              <w:jc w:val="left"/>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code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4E7BF2F" w14:textId="77777777" w:rsidR="00247C7E" w:rsidRPr="00247C7E" w:rsidRDefault="00247C7E" w:rsidP="00247C7E">
            <w:pPr>
              <w:suppressAutoHyphens w:val="0"/>
              <w:jc w:val="left"/>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severity</w:t>
            </w:r>
          </w:p>
        </w:tc>
      </w:tr>
      <w:tr w:rsidR="00247C7E" w:rsidRPr="00247C7E" w14:paraId="7988BDB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5A9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96021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300061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DB79A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D716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E807290"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312F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5C30F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302400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CFC21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55829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4B3876E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B7DAA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4AFD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2301135</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EEB4E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9E4E8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6A0BC92"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432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BE539"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2304000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55874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4C61A"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74A6F9A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6F00E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81C1C2"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2893790</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F2F96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57D58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7C31E3EC"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C4474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EF068C"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2894400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AF297"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95A8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135EB8E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01C58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02A7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4113063</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E397B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F2</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3FC46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394A23E0" w14:textId="77777777" w:rsidTr="00247C7E">
        <w:trPr>
          <w:trHeight w:val="300"/>
          <w:jc w:val="center"/>
        </w:trPr>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E837C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B0C088"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4114800</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D7092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88199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bl>
    <w:p w14:paraId="46D65B02" w14:textId="6E16EACD" w:rsidR="006318C7" w:rsidRDefault="006318C7" w:rsidP="001C5533"/>
    <w:p w14:paraId="62D01BE0" w14:textId="77777777" w:rsidR="001C5533" w:rsidRPr="001C5533" w:rsidRDefault="001C5533" w:rsidP="001C5533"/>
    <w:p w14:paraId="60079059" w14:textId="1D39844B" w:rsidR="0024773E" w:rsidRDefault="0024773E" w:rsidP="00634ADF"/>
    <w:p w14:paraId="4295028B" w14:textId="698F6B68" w:rsidR="0024773E" w:rsidRDefault="0024773E" w:rsidP="00634ADF"/>
    <w:p w14:paraId="3E18579D" w14:textId="46E5EBEA" w:rsidR="0024773E" w:rsidRDefault="0024773E" w:rsidP="00634ADF"/>
    <w:p w14:paraId="7D984D97" w14:textId="56E59509" w:rsidR="0024773E" w:rsidRDefault="0024773E" w:rsidP="00634ADF"/>
    <w:p w14:paraId="40936BC9" w14:textId="77777777" w:rsidR="0024773E" w:rsidRDefault="0024773E" w:rsidP="00634ADF"/>
    <w:p w14:paraId="74547EE4" w14:textId="77777777" w:rsidR="00F63012" w:rsidRPr="00634ADF" w:rsidRDefault="00F63012" w:rsidP="00634ADF">
      <w:pPr>
        <w:rPr>
          <w:rFonts w:asciiTheme="majorHAnsi" w:eastAsiaTheme="majorEastAsia" w:hAnsiTheme="majorHAnsi" w:cstheme="majorBidi"/>
          <w:sz w:val="26"/>
          <w:szCs w:val="26"/>
        </w:rPr>
      </w:pPr>
    </w:p>
    <w:p w14:paraId="72B9A845" w14:textId="36EF1AAA" w:rsidR="00DC2204" w:rsidRDefault="00DC2204" w:rsidP="00DC2204"/>
    <w:p w14:paraId="0DDECE71" w14:textId="37A280FF" w:rsidR="00117D11" w:rsidRDefault="00117D11" w:rsidP="00DC2204"/>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43" w:name="_Toc27487579"/>
      <w:r>
        <w:rPr>
          <w:szCs w:val="20"/>
        </w:rPr>
        <w:t>4</w:t>
      </w:r>
      <w:r w:rsidR="00941789">
        <w:rPr>
          <w:szCs w:val="20"/>
        </w:rPr>
        <w:t>. Conclusiones</w:t>
      </w:r>
      <w:bookmarkEnd w:id="43"/>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44" w:name="_Toc27487580"/>
      <w:r>
        <w:rPr>
          <w:szCs w:val="20"/>
        </w:rPr>
        <w:t>4. Glosario</w:t>
      </w:r>
      <w:bookmarkEnd w:id="44"/>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45" w:name="_Toc27487581"/>
      <w:r>
        <w:t>5. Bibliografía</w:t>
      </w:r>
      <w:bookmarkEnd w:id="45"/>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46" w:name="_Toc27487582"/>
      <w:r>
        <w:t>6. Anexos</w:t>
      </w:r>
      <w:bookmarkEnd w:id="46"/>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D6BA3" w14:textId="77777777" w:rsidR="00D9255A" w:rsidRDefault="00D9255A">
      <w:r>
        <w:separator/>
      </w:r>
    </w:p>
  </w:endnote>
  <w:endnote w:type="continuationSeparator" w:id="0">
    <w:p w14:paraId="0975A200" w14:textId="77777777" w:rsidR="00D9255A" w:rsidRDefault="00D9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BA7525" w:rsidRDefault="00BA7525">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BA7525" w:rsidRDefault="00BA7525">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BA7525" w:rsidRDefault="00BA7525">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BA7525" w:rsidRDefault="00BA7525">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BA7525" w:rsidRDefault="00BA7525">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BA7525" w:rsidRDefault="00BA752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BA7525" w:rsidRDefault="00BA752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BA7525" w:rsidRDefault="00BA752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BA7525" w:rsidRDefault="00BA7525"/>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BA7525" w:rsidRDefault="00BA7525"/>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BA7525" w:rsidRDefault="00BA7525">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BA7525" w:rsidRDefault="00BA7525">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BA7525" w:rsidRDefault="00BA7525">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BA7525" w:rsidRDefault="00BA7525">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BA7525" w:rsidRDefault="00BA7525">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BA7525" w:rsidRDefault="00BA7525">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BA7525" w:rsidRDefault="00BA7525">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BA7525" w:rsidRPr="0084475C" w:rsidRDefault="00BA7525"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BA7525" w:rsidRDefault="00BA7525"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BA7525" w:rsidRDefault="00BA7525"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BA7525" w:rsidRDefault="00BA7525"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BA7525" w:rsidRDefault="00BA7525"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BA7525" w:rsidRPr="00C528F2" w:rsidRDefault="00BA7525"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BA7525" w:rsidRDefault="00BA752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BA7525" w:rsidRDefault="00BA7525">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BA7525" w:rsidRDefault="00BA7525">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BA7525" w:rsidRDefault="00BA7525">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BA7525" w:rsidRDefault="00BA7525">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BA7525" w:rsidRDefault="00BA7525">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BA7525" w:rsidRDefault="00BA752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BA7525" w:rsidRDefault="00BA7525"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BA7525" w:rsidRDefault="00BA75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50AF" w14:textId="77777777" w:rsidR="00D9255A" w:rsidRDefault="00D9255A">
      <w:r>
        <w:separator/>
      </w:r>
    </w:p>
  </w:footnote>
  <w:footnote w:type="continuationSeparator" w:id="0">
    <w:p w14:paraId="2692F60B" w14:textId="77777777" w:rsidR="00D9255A" w:rsidRDefault="00D9255A">
      <w:r>
        <w:continuationSeparator/>
      </w:r>
    </w:p>
  </w:footnote>
  <w:footnote w:id="1">
    <w:p w14:paraId="58EE2018" w14:textId="12E35F4E" w:rsidR="00BA7525" w:rsidRPr="008A6BE4" w:rsidRDefault="00BA7525">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t>k</w:t>
      </w:r>
      <w:r w:rsidRPr="008A6BE4">
        <w:t>Pa para las presiones, ºC para las temperaturas y rpm para la</w:t>
      </w:r>
      <w:r>
        <w:t>s</w:t>
      </w:r>
      <w:r w:rsidRPr="008A6BE4">
        <w:t xml:space="preserve"> velocida</w:t>
      </w:r>
      <w:r>
        <w:t>des</w:t>
      </w:r>
      <w:r w:rsidRPr="008A6BE4">
        <w:t xml:space="preserve"> </w:t>
      </w:r>
    </w:p>
  </w:footnote>
  <w:footnote w:id="2">
    <w:p w14:paraId="2AB99949" w14:textId="77777777" w:rsidR="00BA7525" w:rsidRPr="0095094E" w:rsidRDefault="00BA7525"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BA7525" w:rsidRPr="0095094E" w:rsidRDefault="00BA7525">
      <w:pPr>
        <w:pStyle w:val="Textonotapie"/>
        <w:rPr>
          <w:lang w:val="en-US"/>
        </w:rPr>
      </w:pPr>
    </w:p>
  </w:footnote>
  <w:footnote w:id="3">
    <w:p w14:paraId="42081565" w14:textId="770E5286" w:rsidR="00BA7525" w:rsidRPr="0051583B" w:rsidRDefault="00BA7525">
      <w:pPr>
        <w:pStyle w:val="Textonotapie"/>
        <w:rPr>
          <w:lang w:val="en-US"/>
        </w:rPr>
      </w:pPr>
      <w:r>
        <w:rPr>
          <w:rStyle w:val="Refdenotaalpie"/>
        </w:rPr>
        <w:footnoteRef/>
      </w:r>
      <w:r>
        <w:t xml:space="preserve"> Como se verá en un apartado posterior, el valor de las constantes que aparecen en la fórmula  podrá variar en función de las condiciones de la instalación que se quiera simular. </w:t>
      </w:r>
    </w:p>
  </w:footnote>
  <w:footnote w:id="4">
    <w:p w14:paraId="50F24C8F" w14:textId="0ACB8538" w:rsidR="00BA7525" w:rsidRPr="00100D66" w:rsidRDefault="00BA7525">
      <w:pPr>
        <w:pStyle w:val="Textonotapie"/>
      </w:pPr>
      <w:r w:rsidRPr="00100D66">
        <w:rPr>
          <w:rStyle w:val="Refdenotaalpie"/>
        </w:rPr>
        <w:footnoteRef/>
      </w:r>
      <w:r w:rsidRPr="00100D66">
        <w:t xml:space="preserve"> Al igual que el caso de la temperatura </w:t>
      </w:r>
      <w:r>
        <w:t>las constantes pueden variar en función de las condiciones de la instalación que se quiera simular.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C64003A2"/>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02ADA"/>
    <w:rsid w:val="00015DED"/>
    <w:rsid w:val="00016FB4"/>
    <w:rsid w:val="0002646A"/>
    <w:rsid w:val="00033D27"/>
    <w:rsid w:val="00053368"/>
    <w:rsid w:val="000557A2"/>
    <w:rsid w:val="00076DCF"/>
    <w:rsid w:val="00080A6E"/>
    <w:rsid w:val="00085407"/>
    <w:rsid w:val="000859B2"/>
    <w:rsid w:val="00085DC5"/>
    <w:rsid w:val="00087AEE"/>
    <w:rsid w:val="000966F9"/>
    <w:rsid w:val="000A5488"/>
    <w:rsid w:val="000A7016"/>
    <w:rsid w:val="000B626A"/>
    <w:rsid w:val="000C26E3"/>
    <w:rsid w:val="000C33E7"/>
    <w:rsid w:val="000D30AD"/>
    <w:rsid w:val="000E79AD"/>
    <w:rsid w:val="000F1F0B"/>
    <w:rsid w:val="000F753A"/>
    <w:rsid w:val="00100D66"/>
    <w:rsid w:val="00102845"/>
    <w:rsid w:val="001057F8"/>
    <w:rsid w:val="00107656"/>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0C7D"/>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C5533"/>
    <w:rsid w:val="001D3850"/>
    <w:rsid w:val="001D426B"/>
    <w:rsid w:val="001D6247"/>
    <w:rsid w:val="001D7842"/>
    <w:rsid w:val="001E1590"/>
    <w:rsid w:val="001E186A"/>
    <w:rsid w:val="001E1E5D"/>
    <w:rsid w:val="001E2433"/>
    <w:rsid w:val="001E4333"/>
    <w:rsid w:val="001E516A"/>
    <w:rsid w:val="001E748C"/>
    <w:rsid w:val="002041CD"/>
    <w:rsid w:val="002067A8"/>
    <w:rsid w:val="00211A2D"/>
    <w:rsid w:val="00214260"/>
    <w:rsid w:val="00215578"/>
    <w:rsid w:val="00231D1D"/>
    <w:rsid w:val="00243F15"/>
    <w:rsid w:val="0024773E"/>
    <w:rsid w:val="00247C7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E7842"/>
    <w:rsid w:val="003F3E6D"/>
    <w:rsid w:val="00402BD7"/>
    <w:rsid w:val="00404265"/>
    <w:rsid w:val="00404A25"/>
    <w:rsid w:val="00412470"/>
    <w:rsid w:val="0042076A"/>
    <w:rsid w:val="004239FA"/>
    <w:rsid w:val="00432786"/>
    <w:rsid w:val="004328B1"/>
    <w:rsid w:val="00433DFB"/>
    <w:rsid w:val="00434BA9"/>
    <w:rsid w:val="0044543F"/>
    <w:rsid w:val="004479FC"/>
    <w:rsid w:val="00452215"/>
    <w:rsid w:val="004532AA"/>
    <w:rsid w:val="00462700"/>
    <w:rsid w:val="00463497"/>
    <w:rsid w:val="00476107"/>
    <w:rsid w:val="00480184"/>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1583B"/>
    <w:rsid w:val="00530433"/>
    <w:rsid w:val="005335A3"/>
    <w:rsid w:val="00536BBB"/>
    <w:rsid w:val="005418FA"/>
    <w:rsid w:val="00542030"/>
    <w:rsid w:val="005431D3"/>
    <w:rsid w:val="005449DA"/>
    <w:rsid w:val="00546CCC"/>
    <w:rsid w:val="00553AE2"/>
    <w:rsid w:val="0056446D"/>
    <w:rsid w:val="00566E53"/>
    <w:rsid w:val="00571FC6"/>
    <w:rsid w:val="005753D9"/>
    <w:rsid w:val="005874B2"/>
    <w:rsid w:val="00593AF7"/>
    <w:rsid w:val="005979AF"/>
    <w:rsid w:val="005A313F"/>
    <w:rsid w:val="005B67FB"/>
    <w:rsid w:val="005D01C3"/>
    <w:rsid w:val="005D7C0F"/>
    <w:rsid w:val="005E71C6"/>
    <w:rsid w:val="005F2C7E"/>
    <w:rsid w:val="005F3525"/>
    <w:rsid w:val="005F4E13"/>
    <w:rsid w:val="00601075"/>
    <w:rsid w:val="0061143F"/>
    <w:rsid w:val="006133CB"/>
    <w:rsid w:val="00617F55"/>
    <w:rsid w:val="00621708"/>
    <w:rsid w:val="00621859"/>
    <w:rsid w:val="006318C7"/>
    <w:rsid w:val="006341BE"/>
    <w:rsid w:val="00634ADF"/>
    <w:rsid w:val="00640C99"/>
    <w:rsid w:val="00642797"/>
    <w:rsid w:val="00647A86"/>
    <w:rsid w:val="0065391E"/>
    <w:rsid w:val="00661139"/>
    <w:rsid w:val="0066462F"/>
    <w:rsid w:val="006646A6"/>
    <w:rsid w:val="006647E6"/>
    <w:rsid w:val="00680057"/>
    <w:rsid w:val="006814EE"/>
    <w:rsid w:val="0068245F"/>
    <w:rsid w:val="00685DBF"/>
    <w:rsid w:val="00694524"/>
    <w:rsid w:val="0069487B"/>
    <w:rsid w:val="006A2F46"/>
    <w:rsid w:val="006A39F3"/>
    <w:rsid w:val="006A58DA"/>
    <w:rsid w:val="006B1C9B"/>
    <w:rsid w:val="006B2890"/>
    <w:rsid w:val="006B423C"/>
    <w:rsid w:val="006B7E8E"/>
    <w:rsid w:val="006C5BCB"/>
    <w:rsid w:val="006E48C2"/>
    <w:rsid w:val="006F0D4E"/>
    <w:rsid w:val="007003DD"/>
    <w:rsid w:val="007005FF"/>
    <w:rsid w:val="00702241"/>
    <w:rsid w:val="00717C8E"/>
    <w:rsid w:val="00730620"/>
    <w:rsid w:val="007416CB"/>
    <w:rsid w:val="007503E3"/>
    <w:rsid w:val="00753F24"/>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0B32"/>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B7C86"/>
    <w:rsid w:val="008C03E9"/>
    <w:rsid w:val="008C144B"/>
    <w:rsid w:val="008C5129"/>
    <w:rsid w:val="008D0712"/>
    <w:rsid w:val="008D5CD4"/>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2753C"/>
    <w:rsid w:val="00A30A5D"/>
    <w:rsid w:val="00A42BF8"/>
    <w:rsid w:val="00A542D5"/>
    <w:rsid w:val="00A548A2"/>
    <w:rsid w:val="00A611DE"/>
    <w:rsid w:val="00A61B1A"/>
    <w:rsid w:val="00A61D07"/>
    <w:rsid w:val="00A71918"/>
    <w:rsid w:val="00A935B9"/>
    <w:rsid w:val="00A94160"/>
    <w:rsid w:val="00A956FB"/>
    <w:rsid w:val="00AA2D18"/>
    <w:rsid w:val="00AA4653"/>
    <w:rsid w:val="00AA70D9"/>
    <w:rsid w:val="00AA77F3"/>
    <w:rsid w:val="00AB09AD"/>
    <w:rsid w:val="00AB38D5"/>
    <w:rsid w:val="00AB7E88"/>
    <w:rsid w:val="00AC57D0"/>
    <w:rsid w:val="00AD256A"/>
    <w:rsid w:val="00AD4537"/>
    <w:rsid w:val="00AD6D0D"/>
    <w:rsid w:val="00AE4993"/>
    <w:rsid w:val="00AE4B92"/>
    <w:rsid w:val="00AF1DD3"/>
    <w:rsid w:val="00B03B7F"/>
    <w:rsid w:val="00B10322"/>
    <w:rsid w:val="00B30281"/>
    <w:rsid w:val="00B3306D"/>
    <w:rsid w:val="00B364D2"/>
    <w:rsid w:val="00B37244"/>
    <w:rsid w:val="00B44ED2"/>
    <w:rsid w:val="00B51C26"/>
    <w:rsid w:val="00B876D4"/>
    <w:rsid w:val="00B9566D"/>
    <w:rsid w:val="00BA7525"/>
    <w:rsid w:val="00BB3FA7"/>
    <w:rsid w:val="00BC0BAA"/>
    <w:rsid w:val="00BC4D3E"/>
    <w:rsid w:val="00BD48C4"/>
    <w:rsid w:val="00BD71A1"/>
    <w:rsid w:val="00BD776B"/>
    <w:rsid w:val="00BD7DFA"/>
    <w:rsid w:val="00BE0BF1"/>
    <w:rsid w:val="00BE55E2"/>
    <w:rsid w:val="00BE595A"/>
    <w:rsid w:val="00BE6932"/>
    <w:rsid w:val="00BF048B"/>
    <w:rsid w:val="00C12065"/>
    <w:rsid w:val="00C14877"/>
    <w:rsid w:val="00C15BBF"/>
    <w:rsid w:val="00C373E1"/>
    <w:rsid w:val="00C41EE6"/>
    <w:rsid w:val="00C50945"/>
    <w:rsid w:val="00C528F2"/>
    <w:rsid w:val="00C65963"/>
    <w:rsid w:val="00C66474"/>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255A"/>
    <w:rsid w:val="00D966E0"/>
    <w:rsid w:val="00DC2204"/>
    <w:rsid w:val="00DC50C9"/>
    <w:rsid w:val="00DC5C28"/>
    <w:rsid w:val="00DC7519"/>
    <w:rsid w:val="00DD1B23"/>
    <w:rsid w:val="00DD4336"/>
    <w:rsid w:val="00DD784B"/>
    <w:rsid w:val="00DE35B4"/>
    <w:rsid w:val="00DE3B66"/>
    <w:rsid w:val="00DE7734"/>
    <w:rsid w:val="00DF34A1"/>
    <w:rsid w:val="00E0349C"/>
    <w:rsid w:val="00E055EB"/>
    <w:rsid w:val="00E116BA"/>
    <w:rsid w:val="00E125D8"/>
    <w:rsid w:val="00E1378A"/>
    <w:rsid w:val="00E23A00"/>
    <w:rsid w:val="00E248BD"/>
    <w:rsid w:val="00E27510"/>
    <w:rsid w:val="00E3160A"/>
    <w:rsid w:val="00E46680"/>
    <w:rsid w:val="00E471B7"/>
    <w:rsid w:val="00E7133D"/>
    <w:rsid w:val="00E72C69"/>
    <w:rsid w:val="00E774F7"/>
    <w:rsid w:val="00E775E9"/>
    <w:rsid w:val="00E9187C"/>
    <w:rsid w:val="00E9333B"/>
    <w:rsid w:val="00E9581D"/>
    <w:rsid w:val="00EA0A94"/>
    <w:rsid w:val="00EA1920"/>
    <w:rsid w:val="00EC1573"/>
    <w:rsid w:val="00EC2ABC"/>
    <w:rsid w:val="00EC5C08"/>
    <w:rsid w:val="00EC7E43"/>
    <w:rsid w:val="00ED0B4A"/>
    <w:rsid w:val="00ED75A9"/>
    <w:rsid w:val="00EE15A8"/>
    <w:rsid w:val="00EF2C10"/>
    <w:rsid w:val="00EF3E96"/>
    <w:rsid w:val="00F050B9"/>
    <w:rsid w:val="00F05E67"/>
    <w:rsid w:val="00F1126C"/>
    <w:rsid w:val="00F1323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73BF4"/>
    <w:rsid w:val="00F8073B"/>
    <w:rsid w:val="00F815E7"/>
    <w:rsid w:val="00F83AAB"/>
    <w:rsid w:val="00F84F39"/>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uiPriority w:val="99"/>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uiPriority w:val="99"/>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636665">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61741494">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4307016">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0853489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5821321">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78069422">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76487027">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2986813">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3148284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8709556">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56459261">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file:///D:\projects\uoc\masterdatacience\doc\TFM_PEC3_v3.docx" TargetMode="External"/><Relationship Id="rId34" Type="http://schemas.openxmlformats.org/officeDocument/2006/relationships/image" Target="media/image11.pn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footer" Target="footer9.xml"/><Relationship Id="rId41" Type="http://schemas.openxmlformats.org/officeDocument/2006/relationships/footer" Target="foot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BB612822-0FA7-4404-B182-B00BB914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34</Pages>
  <Words>6305</Words>
  <Characters>35942</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42163</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17</cp:revision>
  <cp:lastPrinted>2019-10-20T18:10:00Z</cp:lastPrinted>
  <dcterms:created xsi:type="dcterms:W3CDTF">2019-12-17T10:58:00Z</dcterms:created>
  <dcterms:modified xsi:type="dcterms:W3CDTF">2019-12-17T17:09:00Z</dcterms:modified>
</cp:coreProperties>
</file>